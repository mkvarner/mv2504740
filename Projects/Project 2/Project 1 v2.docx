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4" w:line="280" w:lineRule="exact"/>
        <w:rPr>
          <w:sz w:val="28"/>
          <w:szCs w:val="28"/>
        </w:rPr>
      </w:pPr>
    </w:p>
    <w:p w:rsidR="004926E6" w:rsidRDefault="004061DE">
      <w:pPr>
        <w:spacing w:line="800" w:lineRule="exact"/>
        <w:ind w:left="2428" w:right="2569"/>
        <w:jc w:val="center"/>
        <w:rPr>
          <w:rFonts w:ascii="Verdana" w:eastAsia="Verdana" w:hAnsi="Verdana" w:cs="Verdana"/>
          <w:b/>
          <w:position w:val="-1"/>
          <w:sz w:val="72"/>
          <w:szCs w:val="72"/>
        </w:rPr>
      </w:pPr>
      <w:r>
        <w:rPr>
          <w:rFonts w:ascii="Verdana" w:eastAsia="Verdana" w:hAnsi="Verdana" w:cs="Verdana"/>
          <w:b/>
          <w:position w:val="-1"/>
          <w:sz w:val="72"/>
          <w:szCs w:val="72"/>
        </w:rPr>
        <w:t>Project 1 (v2)</w:t>
      </w:r>
    </w:p>
    <w:p w:rsidR="000E0FE2" w:rsidRDefault="000E0FE2">
      <w:pPr>
        <w:spacing w:line="800" w:lineRule="exact"/>
        <w:ind w:left="2428" w:right="2569"/>
        <w:jc w:val="center"/>
        <w:rPr>
          <w:rFonts w:ascii="Verdana" w:eastAsia="Verdana" w:hAnsi="Verdana" w:cs="Verdana"/>
          <w:sz w:val="72"/>
          <w:szCs w:val="72"/>
        </w:rPr>
      </w:pPr>
    </w:p>
    <w:p w:rsidR="004926E6" w:rsidRPr="008E4DF7" w:rsidRDefault="008E4DF7" w:rsidP="008E4DF7">
      <w:pPr>
        <w:pStyle w:val="NoSpacing"/>
        <w:ind w:left="1708" w:firstLine="452"/>
        <w:rPr>
          <w:b/>
          <w:sz w:val="32"/>
          <w:szCs w:val="32"/>
        </w:rPr>
      </w:pPr>
      <w:r>
        <w:rPr>
          <w:b/>
          <w:spacing w:val="-1"/>
          <w:sz w:val="32"/>
          <w:szCs w:val="32"/>
        </w:rPr>
        <w:t xml:space="preserve">  </w:t>
      </w:r>
      <w:r w:rsidR="00F820EF" w:rsidRPr="008E4DF7">
        <w:rPr>
          <w:b/>
          <w:spacing w:val="-1"/>
          <w:sz w:val="32"/>
          <w:szCs w:val="32"/>
        </w:rPr>
        <w:t>&lt;</w:t>
      </w:r>
      <w:r w:rsidRPr="008E4DF7">
        <w:rPr>
          <w:b/>
          <w:sz w:val="32"/>
          <w:szCs w:val="32"/>
        </w:rPr>
        <w:t>LeepFrog Mathematics Game</w:t>
      </w:r>
      <w:r w:rsidR="00F820EF" w:rsidRPr="008E4DF7">
        <w:rPr>
          <w:b/>
          <w:sz w:val="32"/>
          <w:szCs w:val="32"/>
        </w:rPr>
        <w:t>&gt;</w:t>
      </w: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2" w:line="240" w:lineRule="exact"/>
        <w:rPr>
          <w:sz w:val="24"/>
          <w:szCs w:val="24"/>
        </w:rPr>
      </w:pPr>
    </w:p>
    <w:p w:rsidR="004926E6" w:rsidRDefault="006F0BDE">
      <w:pPr>
        <w:ind w:left="5194"/>
        <w:rPr>
          <w:sz w:val="36"/>
          <w:szCs w:val="36"/>
        </w:rPr>
      </w:pPr>
      <w:r>
        <w:rPr>
          <w:b/>
          <w:sz w:val="36"/>
          <w:szCs w:val="36"/>
        </w:rPr>
        <w:t>CSC-5/46024</w:t>
      </w:r>
    </w:p>
    <w:p w:rsidR="004926E6" w:rsidRDefault="00F820EF">
      <w:pPr>
        <w:ind w:left="5194"/>
        <w:rPr>
          <w:sz w:val="36"/>
          <w:szCs w:val="36"/>
        </w:rPr>
      </w:pPr>
      <w:r>
        <w:rPr>
          <w:b/>
          <w:sz w:val="36"/>
          <w:szCs w:val="36"/>
        </w:rPr>
        <w:t>Na</w:t>
      </w:r>
      <w:r>
        <w:rPr>
          <w:b/>
          <w:spacing w:val="-2"/>
          <w:sz w:val="36"/>
          <w:szCs w:val="36"/>
        </w:rPr>
        <w:t>m</w:t>
      </w:r>
      <w:r w:rsidR="006F0BDE">
        <w:rPr>
          <w:b/>
          <w:sz w:val="36"/>
          <w:szCs w:val="36"/>
        </w:rPr>
        <w:t>e: Megan Varner</w:t>
      </w:r>
    </w:p>
    <w:p w:rsidR="004926E6" w:rsidRDefault="00F820EF">
      <w:pPr>
        <w:ind w:left="5194"/>
        <w:rPr>
          <w:sz w:val="36"/>
          <w:szCs w:val="36"/>
        </w:rPr>
        <w:sectPr w:rsidR="004926E6">
          <w:pgSz w:w="12240" w:h="15840"/>
          <w:pgMar w:top="1480" w:right="1720" w:bottom="280" w:left="1720" w:header="720" w:footer="720" w:gutter="0"/>
          <w:cols w:space="720"/>
        </w:sectPr>
      </w:pPr>
      <w:r>
        <w:rPr>
          <w:b/>
          <w:sz w:val="36"/>
          <w:szCs w:val="36"/>
        </w:rPr>
        <w:t>Da</w:t>
      </w:r>
      <w:r>
        <w:rPr>
          <w:b/>
          <w:spacing w:val="-2"/>
          <w:sz w:val="36"/>
          <w:szCs w:val="36"/>
        </w:rPr>
        <w:t>t</w:t>
      </w:r>
      <w:r w:rsidR="002246B4">
        <w:rPr>
          <w:b/>
          <w:sz w:val="36"/>
          <w:szCs w:val="36"/>
        </w:rPr>
        <w:t>e: 07/30</w:t>
      </w:r>
      <w:r w:rsidR="006F0BDE">
        <w:rPr>
          <w:b/>
          <w:sz w:val="36"/>
          <w:szCs w:val="36"/>
        </w:rPr>
        <w:t>/14</w:t>
      </w:r>
    </w:p>
    <w:p w:rsidR="004926E6" w:rsidRDefault="00F820EF">
      <w:pPr>
        <w:spacing w:before="61"/>
        <w:ind w:left="114"/>
        <w:rPr>
          <w:sz w:val="32"/>
          <w:szCs w:val="32"/>
        </w:rPr>
      </w:pPr>
      <w:r>
        <w:rPr>
          <w:b/>
          <w:spacing w:val="-1"/>
          <w:sz w:val="32"/>
          <w:szCs w:val="32"/>
        </w:rPr>
        <w:lastRenderedPageBreak/>
        <w:t>I</w:t>
      </w:r>
      <w:r>
        <w:rPr>
          <w:b/>
          <w:sz w:val="32"/>
          <w:szCs w:val="32"/>
        </w:rPr>
        <w:t>n</w:t>
      </w:r>
      <w:r>
        <w:rPr>
          <w:b/>
          <w:spacing w:val="-1"/>
          <w:sz w:val="32"/>
          <w:szCs w:val="32"/>
        </w:rPr>
        <w:t>t</w:t>
      </w:r>
      <w:r>
        <w:rPr>
          <w:b/>
          <w:sz w:val="32"/>
          <w:szCs w:val="32"/>
        </w:rPr>
        <w:t>roduc</w:t>
      </w:r>
      <w:r>
        <w:rPr>
          <w:b/>
          <w:spacing w:val="-1"/>
          <w:sz w:val="32"/>
          <w:szCs w:val="32"/>
        </w:rPr>
        <w:t>ti</w:t>
      </w:r>
      <w:r>
        <w:rPr>
          <w:b/>
          <w:sz w:val="32"/>
          <w:szCs w:val="32"/>
        </w:rPr>
        <w:t>on</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sz w:val="24"/>
          <w:szCs w:val="24"/>
        </w:rPr>
      </w:pPr>
      <w:r>
        <w:rPr>
          <w:spacing w:val="-1"/>
          <w:sz w:val="24"/>
          <w:szCs w:val="24"/>
        </w:rPr>
        <w:t>Titl</w:t>
      </w:r>
      <w:r>
        <w:rPr>
          <w:sz w:val="24"/>
          <w:szCs w:val="24"/>
        </w:rPr>
        <w:t>e:</w:t>
      </w:r>
      <w:r>
        <w:rPr>
          <w:spacing w:val="3"/>
          <w:sz w:val="24"/>
          <w:szCs w:val="24"/>
        </w:rPr>
        <w:t xml:space="preserve"> </w:t>
      </w:r>
      <w:r w:rsidR="008E4DF7">
        <w:rPr>
          <w:sz w:val="24"/>
          <w:szCs w:val="24"/>
        </w:rPr>
        <w:t>LeepFrog Mathmatics</w:t>
      </w:r>
    </w:p>
    <w:p w:rsidR="004926E6" w:rsidRDefault="004926E6">
      <w:pPr>
        <w:spacing w:before="16" w:line="260" w:lineRule="exact"/>
        <w:rPr>
          <w:sz w:val="26"/>
          <w:szCs w:val="26"/>
        </w:rPr>
      </w:pPr>
    </w:p>
    <w:p w:rsidR="004926E6" w:rsidRDefault="006F0BDE">
      <w:pPr>
        <w:spacing w:before="16" w:line="260" w:lineRule="exact"/>
        <w:rPr>
          <w:sz w:val="26"/>
          <w:szCs w:val="26"/>
        </w:rPr>
      </w:pPr>
      <w:r>
        <w:rPr>
          <w:sz w:val="24"/>
          <w:szCs w:val="24"/>
        </w:rPr>
        <w:tab/>
      </w:r>
      <w:r w:rsidR="008E4DF7">
        <w:rPr>
          <w:sz w:val="24"/>
          <w:szCs w:val="24"/>
        </w:rPr>
        <w:t xml:space="preserve">My game is LeepFrog </w:t>
      </w:r>
      <w:r w:rsidR="009B3233">
        <w:rPr>
          <w:sz w:val="24"/>
          <w:szCs w:val="24"/>
        </w:rPr>
        <w:t>M</w:t>
      </w:r>
      <w:r w:rsidR="008E4DF7">
        <w:rPr>
          <w:sz w:val="24"/>
          <w:szCs w:val="24"/>
        </w:rPr>
        <w:t>athematics that I grew up playing on a tablet and absolutely loved. The game comes in an arcade like structure and the first game</w:t>
      </w:r>
      <w:r w:rsidR="009B3233">
        <w:rPr>
          <w:sz w:val="24"/>
          <w:szCs w:val="24"/>
        </w:rPr>
        <w:t xml:space="preserve"> within the game</w:t>
      </w:r>
      <w:r w:rsidR="008E4DF7">
        <w:rPr>
          <w:sz w:val="24"/>
          <w:szCs w:val="24"/>
        </w:rPr>
        <w:t xml:space="preserve"> is</w:t>
      </w:r>
      <w:r w:rsidR="009B3233">
        <w:rPr>
          <w:sz w:val="24"/>
          <w:szCs w:val="24"/>
        </w:rPr>
        <w:t xml:space="preserve"> called</w:t>
      </w:r>
      <w:r w:rsidR="008E4DF7">
        <w:rPr>
          <w:sz w:val="24"/>
          <w:szCs w:val="24"/>
        </w:rPr>
        <w:t xml:space="preserve"> “g</w:t>
      </w:r>
      <w:r>
        <w:rPr>
          <w:sz w:val="24"/>
          <w:szCs w:val="24"/>
        </w:rPr>
        <w:t>uess the number I’m thinking of</w:t>
      </w:r>
      <w:r w:rsidR="009B3233">
        <w:rPr>
          <w:sz w:val="24"/>
          <w:szCs w:val="24"/>
        </w:rPr>
        <w:t>,” which</w:t>
      </w:r>
      <w:r>
        <w:rPr>
          <w:sz w:val="24"/>
          <w:szCs w:val="24"/>
        </w:rPr>
        <w:t xml:space="preserve"> is a game of chance. It is used on long car rides and to entertain young children. </w:t>
      </w:r>
      <w:r w:rsidR="006C3ACF">
        <w:rPr>
          <w:sz w:val="24"/>
          <w:szCs w:val="24"/>
        </w:rPr>
        <w:t>Someone [known as the chief in the game] will think of a number and not tell anyone. The player will then try and guess the number the chief is thinking of. If done fair, the chief will usually tell a bystander what the number is, to make sure he or she does not change his/her mind mid-game. But as the code is written the computer will not change its guess therefore it is still following the rules. The point of the game is to try and get the least amount of guesses and beat your personal best record. On your own you make a score card and record the amount of guesses it took you each time and then you can just keep playing and recording until you’re tired. You can return to the same score card days later and play again and record the number of guesses each time till you guessed the correct number</w:t>
      </w:r>
      <w:r w:rsidR="00201E67">
        <w:rPr>
          <w:sz w:val="24"/>
          <w:szCs w:val="24"/>
        </w:rPr>
        <w:t xml:space="preserve"> as well</w:t>
      </w:r>
      <w:r w:rsidR="006C3ACF">
        <w:rPr>
          <w:sz w:val="24"/>
          <w:szCs w:val="24"/>
        </w:rPr>
        <w:t>.</w:t>
      </w:r>
      <w:r w:rsidR="00201E67">
        <w:rPr>
          <w:sz w:val="24"/>
          <w:szCs w:val="24"/>
        </w:rPr>
        <w:t xml:space="preserve"> This game is meant to pass time, there is no strategy and you try and beat your own best record of least amount of guesses till you got the correct number. </w:t>
      </w:r>
      <w:r w:rsidR="009B3233">
        <w:rPr>
          <w:sz w:val="24"/>
          <w:szCs w:val="24"/>
        </w:rPr>
        <w:t xml:space="preserve">The next game within LeepFrog </w:t>
      </w:r>
      <w:r w:rsidR="009214CC">
        <w:rPr>
          <w:sz w:val="24"/>
          <w:szCs w:val="24"/>
        </w:rPr>
        <w:t>M</w:t>
      </w:r>
      <w:r w:rsidR="009B3233">
        <w:rPr>
          <w:sz w:val="24"/>
          <w:szCs w:val="24"/>
        </w:rPr>
        <w:t xml:space="preserve">athematics is an addition game. You try and do the random addition equation and when I played, we use to get treats if we won from our parents. Like the addition game, the subtraction game, is the same concept only with </w:t>
      </w:r>
      <w:r w:rsidR="009214CC">
        <w:rPr>
          <w:sz w:val="24"/>
          <w:szCs w:val="24"/>
        </w:rPr>
        <w:t xml:space="preserve">a </w:t>
      </w:r>
      <w:r w:rsidR="009B3233">
        <w:rPr>
          <w:sz w:val="24"/>
          <w:szCs w:val="24"/>
        </w:rPr>
        <w:t>random subtraction equation and again when we won our parents gave us treats.</w:t>
      </w:r>
      <w:r w:rsidR="00D06E49">
        <w:rPr>
          <w:sz w:val="24"/>
          <w:szCs w:val="24"/>
        </w:rPr>
        <w:t xml:space="preserve"> The next game is a lesson for young children about how numbers are all different,</w:t>
      </w:r>
      <w:r w:rsidR="009B3233">
        <w:rPr>
          <w:sz w:val="24"/>
          <w:szCs w:val="24"/>
        </w:rPr>
        <w:t xml:space="preserve"> </w:t>
      </w:r>
      <w:r w:rsidR="00D06E49">
        <w:rPr>
          <w:sz w:val="24"/>
          <w:szCs w:val="24"/>
        </w:rPr>
        <w:t xml:space="preserve">LeepFrog is really good at including these to build a foundation for beginners. The next game is start multiplying and is a game of memorization. LeepFrog includes these for </w:t>
      </w:r>
      <w:r w:rsidR="00B73913">
        <w:rPr>
          <w:sz w:val="24"/>
          <w:szCs w:val="24"/>
        </w:rPr>
        <w:t>more advance</w:t>
      </w:r>
      <w:r w:rsidR="00D06E49">
        <w:rPr>
          <w:sz w:val="24"/>
          <w:szCs w:val="24"/>
        </w:rPr>
        <w:t xml:space="preserve"> children to learn their multiplication. It’s a chart of all the multiples up to 5. The game is to study the chart on the screen then turn</w:t>
      </w:r>
      <w:r w:rsidR="000A43F1">
        <w:rPr>
          <w:sz w:val="24"/>
          <w:szCs w:val="24"/>
        </w:rPr>
        <w:t xml:space="preserve"> away and write down the c</w:t>
      </w:r>
      <w:r w:rsidR="00B73913">
        <w:rPr>
          <w:sz w:val="24"/>
          <w:szCs w:val="24"/>
        </w:rPr>
        <w:t>hart and see if you got it right</w:t>
      </w:r>
      <w:r w:rsidR="000A43F1">
        <w:rPr>
          <w:sz w:val="24"/>
          <w:szCs w:val="24"/>
        </w:rPr>
        <w:t>.</w:t>
      </w:r>
      <w:r w:rsidR="00B73913">
        <w:rPr>
          <w:sz w:val="24"/>
          <w:szCs w:val="24"/>
        </w:rPr>
        <w:t xml:space="preserve"> You need to write it down because then it will stick in you memory better and you’ll become better at the game.</w:t>
      </w:r>
      <w:r w:rsidR="000A43F1">
        <w:rPr>
          <w:sz w:val="24"/>
          <w:szCs w:val="24"/>
        </w:rPr>
        <w:t xml:space="preserve"> Once you go it right you moved on to the next game which is start dividing. It has the same concept only with division. The goal is to memorize all you</w:t>
      </w:r>
      <w:r w:rsidR="00B73913">
        <w:rPr>
          <w:sz w:val="24"/>
          <w:szCs w:val="24"/>
        </w:rPr>
        <w:t>r</w:t>
      </w:r>
      <w:r w:rsidR="000A43F1">
        <w:rPr>
          <w:sz w:val="24"/>
          <w:szCs w:val="24"/>
        </w:rPr>
        <w:t xml:space="preserve"> multiplication and division up to 5s. The next game within LeepFrog Mathematics is to try and pick two decimals change them each into percent then add them together</w:t>
      </w:r>
      <w:r w:rsidR="00B73913">
        <w:rPr>
          <w:sz w:val="24"/>
          <w:szCs w:val="24"/>
        </w:rPr>
        <w:t xml:space="preserve"> on a piece of paper</w:t>
      </w:r>
      <w:r w:rsidR="000A43F1">
        <w:rPr>
          <w:sz w:val="24"/>
          <w:szCs w:val="24"/>
        </w:rPr>
        <w:t>. You then plug it in</w:t>
      </w:r>
      <w:r w:rsidR="00155953">
        <w:rPr>
          <w:sz w:val="24"/>
          <w:szCs w:val="24"/>
        </w:rPr>
        <w:t xml:space="preserve"> and check your answer. </w:t>
      </w:r>
      <w:r w:rsidR="00B73913">
        <w:rPr>
          <w:sz w:val="24"/>
          <w:szCs w:val="24"/>
        </w:rPr>
        <w:t xml:space="preserve">My mom always helped us when we checked and our answer was wrong. Since we wrote it down she could see our work. This game not only taught us to show our work, but also if we got it, we felt independent because we didn’t need mom, which adds to the fun of the game. </w:t>
      </w:r>
      <w:r w:rsidR="00155953">
        <w:rPr>
          <w:sz w:val="24"/>
          <w:szCs w:val="24"/>
        </w:rPr>
        <w:t>The last game within LeepFrog Mathematics is to count by 1s, 2s, 3s, 4s, &amp; 5s</w:t>
      </w:r>
      <w:r w:rsidR="009E4582">
        <w:rPr>
          <w:sz w:val="24"/>
          <w:szCs w:val="24"/>
        </w:rPr>
        <w:t xml:space="preserve">. To play you count your twos or threes or any number up to 5s and then see what the computer says is right. You can also play it, like I did, with your brothers each of you count then you press the number and see who is right. Whoever won got bragging rights. This game is usually played on long car rides as well to occupy younger children more advanced in math. </w:t>
      </w:r>
    </w:p>
    <w:p w:rsidR="004926E6" w:rsidRDefault="004926E6">
      <w:pPr>
        <w:spacing w:before="3" w:line="140" w:lineRule="exact"/>
        <w:rPr>
          <w:sz w:val="15"/>
          <w:szCs w:val="15"/>
        </w:rPr>
      </w:pPr>
    </w:p>
    <w:p w:rsidR="004926E6" w:rsidRDefault="004926E6">
      <w:pPr>
        <w:spacing w:line="200" w:lineRule="exact"/>
      </w:pPr>
    </w:p>
    <w:p w:rsidR="004926E6" w:rsidRDefault="004926E6">
      <w:pPr>
        <w:spacing w:line="200" w:lineRule="exact"/>
      </w:pPr>
    </w:p>
    <w:p w:rsidR="004926E6" w:rsidRDefault="00F820EF">
      <w:pPr>
        <w:ind w:left="114"/>
        <w:rPr>
          <w:sz w:val="32"/>
          <w:szCs w:val="32"/>
        </w:rPr>
      </w:pPr>
      <w:r>
        <w:rPr>
          <w:b/>
          <w:sz w:val="32"/>
          <w:szCs w:val="32"/>
        </w:rPr>
        <w:t>Su</w:t>
      </w:r>
      <w:r>
        <w:rPr>
          <w:b/>
          <w:spacing w:val="-1"/>
          <w:sz w:val="32"/>
          <w:szCs w:val="32"/>
        </w:rPr>
        <w:t>mm</w:t>
      </w:r>
      <w:r>
        <w:rPr>
          <w:b/>
          <w:sz w:val="32"/>
          <w:szCs w:val="32"/>
        </w:rPr>
        <w:t>ary</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sz w:val="24"/>
          <w:szCs w:val="24"/>
        </w:rPr>
      </w:pPr>
      <w:r>
        <w:rPr>
          <w:sz w:val="24"/>
          <w:szCs w:val="24"/>
        </w:rPr>
        <w:t>Pr</w:t>
      </w:r>
      <w:r>
        <w:rPr>
          <w:spacing w:val="-2"/>
          <w:sz w:val="24"/>
          <w:szCs w:val="24"/>
        </w:rPr>
        <w:t>o</w:t>
      </w:r>
      <w:r>
        <w:rPr>
          <w:spacing w:val="1"/>
          <w:sz w:val="24"/>
          <w:szCs w:val="24"/>
        </w:rPr>
        <w:t>j</w:t>
      </w:r>
      <w:r>
        <w:rPr>
          <w:sz w:val="24"/>
          <w:szCs w:val="24"/>
        </w:rPr>
        <w:t>ect</w:t>
      </w:r>
      <w:r>
        <w:rPr>
          <w:spacing w:val="1"/>
          <w:sz w:val="24"/>
          <w:szCs w:val="24"/>
        </w:rPr>
        <w:t xml:space="preserve"> </w:t>
      </w:r>
      <w:r>
        <w:rPr>
          <w:sz w:val="24"/>
          <w:szCs w:val="24"/>
        </w:rPr>
        <w:t>s</w:t>
      </w:r>
      <w:r>
        <w:rPr>
          <w:spacing w:val="-1"/>
          <w:sz w:val="24"/>
          <w:szCs w:val="24"/>
        </w:rPr>
        <w:t>i</w:t>
      </w:r>
      <w:r>
        <w:rPr>
          <w:sz w:val="24"/>
          <w:szCs w:val="24"/>
        </w:rPr>
        <w:t>ze:</w:t>
      </w:r>
      <w:r>
        <w:rPr>
          <w:spacing w:val="1"/>
          <w:sz w:val="24"/>
          <w:szCs w:val="24"/>
        </w:rPr>
        <w:t xml:space="preserve"> </w:t>
      </w:r>
      <w:r w:rsidR="005A4006">
        <w:rPr>
          <w:sz w:val="24"/>
          <w:szCs w:val="24"/>
        </w:rPr>
        <w:t>6</w:t>
      </w:r>
      <w:r w:rsidR="009E4582">
        <w:rPr>
          <w:sz w:val="24"/>
          <w:szCs w:val="24"/>
        </w:rPr>
        <w:t>5</w:t>
      </w:r>
      <w:r>
        <w:rPr>
          <w:spacing w:val="-2"/>
          <w:sz w:val="24"/>
          <w:szCs w:val="24"/>
        </w:rPr>
        <w:t>0</w:t>
      </w:r>
      <w:r>
        <w:rPr>
          <w:sz w:val="24"/>
          <w:szCs w:val="24"/>
        </w:rPr>
        <w:t xml:space="preserve">+ </w:t>
      </w:r>
      <w:r>
        <w:rPr>
          <w:spacing w:val="-1"/>
          <w:sz w:val="24"/>
          <w:szCs w:val="24"/>
        </w:rPr>
        <w:t>li</w:t>
      </w:r>
      <w:r>
        <w:rPr>
          <w:sz w:val="24"/>
          <w:szCs w:val="24"/>
        </w:rPr>
        <w:t>nes</w:t>
      </w:r>
    </w:p>
    <w:p w:rsidR="004926E6" w:rsidRPr="009B3233" w:rsidRDefault="00F820EF">
      <w:pPr>
        <w:ind w:left="114"/>
        <w:rPr>
          <w:sz w:val="24"/>
          <w:szCs w:val="24"/>
        </w:rPr>
      </w:pPr>
      <w:r w:rsidRPr="009B3233">
        <w:rPr>
          <w:spacing w:val="-1"/>
          <w:sz w:val="24"/>
          <w:szCs w:val="24"/>
        </w:rPr>
        <w:t>T</w:t>
      </w:r>
      <w:r w:rsidRPr="009B3233">
        <w:rPr>
          <w:sz w:val="24"/>
          <w:szCs w:val="24"/>
        </w:rPr>
        <w:t>he</w:t>
      </w:r>
      <w:r w:rsidRPr="009B3233">
        <w:rPr>
          <w:spacing w:val="1"/>
          <w:sz w:val="24"/>
          <w:szCs w:val="24"/>
        </w:rPr>
        <w:t xml:space="preserve"> </w:t>
      </w:r>
      <w:r w:rsidRPr="009B3233">
        <w:rPr>
          <w:sz w:val="24"/>
          <w:szCs w:val="24"/>
        </w:rPr>
        <w:t>nu</w:t>
      </w:r>
      <w:r w:rsidRPr="009B3233">
        <w:rPr>
          <w:spacing w:val="-3"/>
          <w:sz w:val="24"/>
          <w:szCs w:val="24"/>
        </w:rPr>
        <w:t>m</w:t>
      </w:r>
      <w:r w:rsidRPr="009B3233">
        <w:rPr>
          <w:sz w:val="24"/>
          <w:szCs w:val="24"/>
        </w:rPr>
        <w:t>ber</w:t>
      </w:r>
      <w:r w:rsidRPr="009B3233">
        <w:rPr>
          <w:spacing w:val="2"/>
          <w:sz w:val="24"/>
          <w:szCs w:val="24"/>
        </w:rPr>
        <w:t xml:space="preserve"> </w:t>
      </w:r>
      <w:r w:rsidRPr="009B3233">
        <w:rPr>
          <w:sz w:val="24"/>
          <w:szCs w:val="24"/>
        </w:rPr>
        <w:t>of var</w:t>
      </w:r>
      <w:r w:rsidRPr="009B3233">
        <w:rPr>
          <w:spacing w:val="-1"/>
          <w:sz w:val="24"/>
          <w:szCs w:val="24"/>
        </w:rPr>
        <w:t>i</w:t>
      </w:r>
      <w:r w:rsidRPr="009B3233">
        <w:rPr>
          <w:sz w:val="24"/>
          <w:szCs w:val="24"/>
        </w:rPr>
        <w:t>ab</w:t>
      </w:r>
      <w:r w:rsidRPr="009B3233">
        <w:rPr>
          <w:spacing w:val="-1"/>
          <w:sz w:val="24"/>
          <w:szCs w:val="24"/>
        </w:rPr>
        <w:t>l</w:t>
      </w:r>
      <w:r w:rsidRPr="009B3233">
        <w:rPr>
          <w:sz w:val="24"/>
          <w:szCs w:val="24"/>
        </w:rPr>
        <w:t>es:</w:t>
      </w:r>
      <w:r w:rsidRPr="009B3233">
        <w:rPr>
          <w:spacing w:val="3"/>
          <w:sz w:val="24"/>
          <w:szCs w:val="24"/>
        </w:rPr>
        <w:t xml:space="preserve"> </w:t>
      </w:r>
      <w:r w:rsidRPr="009B3233">
        <w:rPr>
          <w:sz w:val="24"/>
          <w:szCs w:val="24"/>
        </w:rPr>
        <w:t>about</w:t>
      </w:r>
      <w:r w:rsidRPr="009B3233">
        <w:rPr>
          <w:spacing w:val="-1"/>
          <w:sz w:val="24"/>
          <w:szCs w:val="24"/>
        </w:rPr>
        <w:t xml:space="preserve"> </w:t>
      </w:r>
      <w:r w:rsidR="005A4006">
        <w:rPr>
          <w:sz w:val="24"/>
          <w:szCs w:val="24"/>
        </w:rPr>
        <w:t>3</w:t>
      </w:r>
      <w:r w:rsidRPr="009B3233">
        <w:rPr>
          <w:sz w:val="24"/>
          <w:szCs w:val="24"/>
        </w:rPr>
        <w:t>0</w:t>
      </w:r>
    </w:p>
    <w:p w:rsidR="004926E6" w:rsidRDefault="00F820EF">
      <w:pPr>
        <w:ind w:left="114"/>
        <w:rPr>
          <w:sz w:val="24"/>
          <w:szCs w:val="24"/>
        </w:rPr>
      </w:pPr>
      <w:r w:rsidRPr="009B3233">
        <w:rPr>
          <w:spacing w:val="-1"/>
          <w:sz w:val="24"/>
          <w:szCs w:val="24"/>
        </w:rPr>
        <w:t>T</w:t>
      </w:r>
      <w:r w:rsidRPr="009B3233">
        <w:rPr>
          <w:sz w:val="24"/>
          <w:szCs w:val="24"/>
        </w:rPr>
        <w:t>he nu</w:t>
      </w:r>
      <w:r w:rsidRPr="009B3233">
        <w:rPr>
          <w:spacing w:val="-3"/>
          <w:sz w:val="24"/>
          <w:szCs w:val="24"/>
        </w:rPr>
        <w:t>m</w:t>
      </w:r>
      <w:r w:rsidRPr="009B3233">
        <w:rPr>
          <w:sz w:val="24"/>
          <w:szCs w:val="24"/>
        </w:rPr>
        <w:t>ber</w:t>
      </w:r>
      <w:r w:rsidRPr="009B3233">
        <w:rPr>
          <w:spacing w:val="4"/>
          <w:sz w:val="24"/>
          <w:szCs w:val="24"/>
        </w:rPr>
        <w:t xml:space="preserve"> </w:t>
      </w:r>
      <w:r w:rsidRPr="009B3233">
        <w:rPr>
          <w:sz w:val="24"/>
          <w:szCs w:val="24"/>
        </w:rPr>
        <w:t xml:space="preserve">of </w:t>
      </w:r>
      <w:r w:rsidRPr="009B3233">
        <w:rPr>
          <w:spacing w:val="-3"/>
          <w:sz w:val="24"/>
          <w:szCs w:val="24"/>
        </w:rPr>
        <w:t>m</w:t>
      </w:r>
      <w:r w:rsidRPr="009B3233">
        <w:rPr>
          <w:sz w:val="24"/>
          <w:szCs w:val="24"/>
        </w:rPr>
        <w:t>e</w:t>
      </w:r>
      <w:r w:rsidRPr="009B3233">
        <w:rPr>
          <w:spacing w:val="-1"/>
          <w:sz w:val="24"/>
          <w:szCs w:val="24"/>
        </w:rPr>
        <w:t>t</w:t>
      </w:r>
      <w:r w:rsidRPr="009B3233">
        <w:rPr>
          <w:sz w:val="24"/>
          <w:szCs w:val="24"/>
        </w:rPr>
        <w:t>ho</w:t>
      </w:r>
      <w:r w:rsidRPr="009B3233">
        <w:rPr>
          <w:spacing w:val="2"/>
          <w:sz w:val="24"/>
          <w:szCs w:val="24"/>
        </w:rPr>
        <w:t>d</w:t>
      </w:r>
      <w:r w:rsidRPr="009B3233">
        <w:rPr>
          <w:sz w:val="24"/>
          <w:szCs w:val="24"/>
        </w:rPr>
        <w:t>:</w:t>
      </w:r>
      <w:r w:rsidRPr="009B3233">
        <w:rPr>
          <w:spacing w:val="1"/>
          <w:sz w:val="24"/>
          <w:szCs w:val="24"/>
        </w:rPr>
        <w:t xml:space="preserve"> </w:t>
      </w:r>
      <w:r w:rsidRPr="009B3233">
        <w:rPr>
          <w:sz w:val="24"/>
          <w:szCs w:val="24"/>
        </w:rPr>
        <w:t>17</w:t>
      </w:r>
    </w:p>
    <w:p w:rsidR="004926E6" w:rsidRDefault="004926E6">
      <w:pPr>
        <w:spacing w:before="16" w:line="260" w:lineRule="exact"/>
        <w:rPr>
          <w:sz w:val="26"/>
          <w:szCs w:val="26"/>
        </w:rPr>
      </w:pPr>
    </w:p>
    <w:p w:rsidR="004926E6" w:rsidRDefault="00201E67">
      <w:pPr>
        <w:ind w:left="114" w:right="1017"/>
        <w:rPr>
          <w:sz w:val="24"/>
          <w:szCs w:val="24"/>
        </w:rPr>
      </w:pPr>
      <w:r>
        <w:rPr>
          <w:sz w:val="24"/>
          <w:szCs w:val="24"/>
        </w:rPr>
        <w:t xml:space="preserve">My goal was </w:t>
      </w:r>
      <w:r w:rsidR="00F820EF">
        <w:rPr>
          <w:spacing w:val="-1"/>
          <w:sz w:val="24"/>
          <w:szCs w:val="24"/>
        </w:rPr>
        <w:t>t</w:t>
      </w:r>
      <w:r w:rsidR="00F820EF">
        <w:rPr>
          <w:sz w:val="24"/>
          <w:szCs w:val="24"/>
        </w:rPr>
        <w:t xml:space="preserve">o </w:t>
      </w:r>
      <w:r>
        <w:rPr>
          <w:spacing w:val="-1"/>
          <w:sz w:val="24"/>
          <w:szCs w:val="24"/>
        </w:rPr>
        <w:t>create</w:t>
      </w:r>
      <w:r w:rsidR="00F820EF">
        <w:rPr>
          <w:spacing w:val="1"/>
          <w:sz w:val="24"/>
          <w:szCs w:val="24"/>
        </w:rPr>
        <w:t xml:space="preserve"> </w:t>
      </w:r>
      <w:r w:rsidR="00F820EF">
        <w:rPr>
          <w:sz w:val="24"/>
          <w:szCs w:val="24"/>
        </w:rPr>
        <w:t xml:space="preserve">an </w:t>
      </w:r>
      <w:r>
        <w:rPr>
          <w:sz w:val="24"/>
          <w:szCs w:val="24"/>
        </w:rPr>
        <w:t>all-age</w:t>
      </w:r>
      <w:r w:rsidR="00F820EF">
        <w:rPr>
          <w:spacing w:val="2"/>
          <w:sz w:val="24"/>
          <w:szCs w:val="24"/>
        </w:rPr>
        <w:t xml:space="preserve"> </w:t>
      </w:r>
      <w:r w:rsidR="00F820EF">
        <w:rPr>
          <w:sz w:val="24"/>
          <w:szCs w:val="24"/>
        </w:rPr>
        <w:t>progra</w:t>
      </w:r>
      <w:r w:rsidR="00F820EF">
        <w:rPr>
          <w:spacing w:val="-3"/>
          <w:sz w:val="24"/>
          <w:szCs w:val="24"/>
        </w:rPr>
        <w:t>m</w:t>
      </w:r>
      <w:r w:rsidR="00F820EF">
        <w:rPr>
          <w:sz w:val="24"/>
          <w:szCs w:val="24"/>
        </w:rPr>
        <w:t>,</w:t>
      </w:r>
      <w:r w:rsidR="00F820EF">
        <w:rPr>
          <w:spacing w:val="2"/>
          <w:sz w:val="24"/>
          <w:szCs w:val="24"/>
        </w:rPr>
        <w:t xml:space="preserve"> </w:t>
      </w:r>
      <w:r>
        <w:rPr>
          <w:sz w:val="24"/>
          <w:szCs w:val="24"/>
        </w:rPr>
        <w:t>that anyone could play and I could use to entertain my young nieces.</w:t>
      </w:r>
      <w:r w:rsidR="00F820EF">
        <w:rPr>
          <w:sz w:val="24"/>
          <w:szCs w:val="24"/>
        </w:rPr>
        <w:t xml:space="preserve"> </w:t>
      </w:r>
      <w:r w:rsidR="00F820EF">
        <w:rPr>
          <w:spacing w:val="-1"/>
          <w:sz w:val="24"/>
          <w:szCs w:val="24"/>
        </w:rPr>
        <w:t>T</w:t>
      </w:r>
      <w:r w:rsidR="00F820EF">
        <w:rPr>
          <w:sz w:val="24"/>
          <w:szCs w:val="24"/>
        </w:rPr>
        <w:t>herefore,</w:t>
      </w:r>
      <w:r w:rsidR="00F820EF">
        <w:rPr>
          <w:spacing w:val="2"/>
          <w:sz w:val="24"/>
          <w:szCs w:val="24"/>
        </w:rPr>
        <w:t xml:space="preserve"> </w:t>
      </w:r>
      <w:r w:rsidR="00F820EF">
        <w:rPr>
          <w:sz w:val="24"/>
          <w:szCs w:val="24"/>
        </w:rPr>
        <w:t xml:space="preserve">I used </w:t>
      </w:r>
      <w:r w:rsidR="00F820EF">
        <w:rPr>
          <w:spacing w:val="-1"/>
          <w:sz w:val="24"/>
          <w:szCs w:val="24"/>
        </w:rPr>
        <w:t>t</w:t>
      </w:r>
      <w:r w:rsidR="00F820EF">
        <w:rPr>
          <w:sz w:val="24"/>
          <w:szCs w:val="24"/>
        </w:rPr>
        <w:t>he</w:t>
      </w:r>
      <w:r w:rsidR="00F820EF">
        <w:rPr>
          <w:spacing w:val="1"/>
          <w:sz w:val="24"/>
          <w:szCs w:val="24"/>
        </w:rPr>
        <w:t xml:space="preserve"> </w:t>
      </w:r>
      <w:r w:rsidR="00F820EF">
        <w:rPr>
          <w:sz w:val="24"/>
          <w:szCs w:val="24"/>
        </w:rPr>
        <w:t>new concep</w:t>
      </w:r>
      <w:r w:rsidR="00F820EF">
        <w:rPr>
          <w:spacing w:val="-1"/>
          <w:sz w:val="24"/>
          <w:szCs w:val="24"/>
        </w:rPr>
        <w:t>t</w:t>
      </w:r>
      <w:r w:rsidR="00F820EF">
        <w:rPr>
          <w:sz w:val="24"/>
          <w:szCs w:val="24"/>
        </w:rPr>
        <w:t xml:space="preserve">s </w:t>
      </w:r>
      <w:r w:rsidR="00F820EF">
        <w:rPr>
          <w:spacing w:val="-1"/>
          <w:sz w:val="24"/>
          <w:szCs w:val="24"/>
        </w:rPr>
        <w:t>t</w:t>
      </w:r>
      <w:r w:rsidR="00F820EF">
        <w:rPr>
          <w:sz w:val="24"/>
          <w:szCs w:val="24"/>
        </w:rPr>
        <w:t>hat</w:t>
      </w:r>
      <w:r w:rsidR="00F820EF">
        <w:rPr>
          <w:spacing w:val="1"/>
          <w:sz w:val="24"/>
          <w:szCs w:val="24"/>
        </w:rPr>
        <w:t xml:space="preserve"> </w:t>
      </w:r>
      <w:r w:rsidR="00F820EF">
        <w:rPr>
          <w:sz w:val="24"/>
          <w:szCs w:val="24"/>
        </w:rPr>
        <w:t>we have</w:t>
      </w:r>
      <w:r w:rsidR="00F820EF">
        <w:rPr>
          <w:spacing w:val="1"/>
          <w:sz w:val="24"/>
          <w:szCs w:val="24"/>
        </w:rPr>
        <w:t xml:space="preserve"> </w:t>
      </w:r>
      <w:r>
        <w:rPr>
          <w:spacing w:val="-1"/>
          <w:sz w:val="24"/>
          <w:szCs w:val="24"/>
        </w:rPr>
        <w:t>learned including loops, if/else statements,</w:t>
      </w:r>
      <w:r w:rsidR="009214CC">
        <w:rPr>
          <w:spacing w:val="-1"/>
          <w:sz w:val="24"/>
          <w:szCs w:val="24"/>
        </w:rPr>
        <w:t xml:space="preserve"> menus,</w:t>
      </w:r>
      <w:r>
        <w:rPr>
          <w:spacing w:val="-1"/>
          <w:sz w:val="24"/>
          <w:szCs w:val="24"/>
        </w:rPr>
        <w:t xml:space="preserve"> </w:t>
      </w:r>
      <w:r w:rsidR="00B73913">
        <w:rPr>
          <w:spacing w:val="-1"/>
          <w:sz w:val="24"/>
          <w:szCs w:val="24"/>
        </w:rPr>
        <w:t xml:space="preserve">arrays, functions </w:t>
      </w:r>
      <w:r>
        <w:rPr>
          <w:spacing w:val="-1"/>
          <w:sz w:val="24"/>
          <w:szCs w:val="24"/>
        </w:rPr>
        <w:t>ect to create a program that is number oriented that they could play</w:t>
      </w:r>
      <w:r w:rsidR="0054105F">
        <w:rPr>
          <w:spacing w:val="-1"/>
          <w:sz w:val="24"/>
          <w:szCs w:val="24"/>
        </w:rPr>
        <w:t xml:space="preserve"> and get comfortable with different types of number positive, negative, large, small, ect </w:t>
      </w:r>
      <w:r>
        <w:rPr>
          <w:spacing w:val="-1"/>
          <w:sz w:val="24"/>
          <w:szCs w:val="24"/>
        </w:rPr>
        <w:t xml:space="preserve">. The program itself is a work in progress because ultimately I want to make the program </w:t>
      </w:r>
      <w:r w:rsidR="00B73913">
        <w:rPr>
          <w:spacing w:val="-1"/>
          <w:sz w:val="24"/>
          <w:szCs w:val="24"/>
        </w:rPr>
        <w:t xml:space="preserve">into a series of different levels. As of now, there are two player types beginner and expert in elementary math. In the future I hope to add to this </w:t>
      </w:r>
      <w:r w:rsidR="00B73913">
        <w:rPr>
          <w:spacing w:val="-1"/>
          <w:sz w:val="24"/>
          <w:szCs w:val="24"/>
        </w:rPr>
        <w:lastRenderedPageBreak/>
        <w:t>and create another program for middle school age students and high school age students. With beginner and expert players as well.</w:t>
      </w:r>
    </w:p>
    <w:p w:rsidR="004926E6" w:rsidRDefault="004926E6">
      <w:pPr>
        <w:spacing w:before="16" w:line="260" w:lineRule="exact"/>
        <w:rPr>
          <w:sz w:val="26"/>
          <w:szCs w:val="26"/>
        </w:rPr>
      </w:pPr>
    </w:p>
    <w:p w:rsidR="004926E6" w:rsidRDefault="00F820EF">
      <w:pPr>
        <w:ind w:left="114"/>
        <w:rPr>
          <w:sz w:val="24"/>
          <w:szCs w:val="24"/>
        </w:rPr>
      </w:pPr>
      <w:r>
        <w:rPr>
          <w:sz w:val="24"/>
          <w:szCs w:val="24"/>
        </w:rPr>
        <w:t>It</w:t>
      </w:r>
      <w:r>
        <w:rPr>
          <w:spacing w:val="-1"/>
          <w:sz w:val="24"/>
          <w:szCs w:val="24"/>
        </w:rPr>
        <w:t xml:space="preserve"> t</w:t>
      </w:r>
      <w:r>
        <w:rPr>
          <w:sz w:val="24"/>
          <w:szCs w:val="24"/>
        </w:rPr>
        <w:t xml:space="preserve">ook </w:t>
      </w:r>
      <w:r w:rsidR="00936C83">
        <w:rPr>
          <w:sz w:val="24"/>
          <w:szCs w:val="24"/>
        </w:rPr>
        <w:t>about</w:t>
      </w:r>
      <w:r>
        <w:rPr>
          <w:spacing w:val="2"/>
          <w:sz w:val="24"/>
          <w:szCs w:val="24"/>
        </w:rPr>
        <w:t xml:space="preserve"> </w:t>
      </w:r>
      <w:r w:rsidR="00B73913">
        <w:rPr>
          <w:sz w:val="24"/>
          <w:szCs w:val="24"/>
        </w:rPr>
        <w:t>a</w:t>
      </w:r>
      <w:r w:rsidR="009214CC">
        <w:rPr>
          <w:sz w:val="24"/>
          <w:szCs w:val="24"/>
        </w:rPr>
        <w:t xml:space="preserve"> </w:t>
      </w:r>
      <w:r>
        <w:rPr>
          <w:sz w:val="24"/>
          <w:szCs w:val="24"/>
        </w:rPr>
        <w:t>week</w:t>
      </w:r>
      <w:r w:rsidR="00936C83">
        <w:rPr>
          <w:sz w:val="24"/>
          <w:szCs w:val="24"/>
        </w:rPr>
        <w:t xml:space="preserve"> to develop the outline </w:t>
      </w:r>
      <w:r w:rsidR="00B73913">
        <w:rPr>
          <w:sz w:val="24"/>
          <w:szCs w:val="24"/>
        </w:rPr>
        <w:t xml:space="preserve">the game and </w:t>
      </w:r>
      <w:r w:rsidR="009214CC">
        <w:rPr>
          <w:sz w:val="24"/>
          <w:szCs w:val="24"/>
        </w:rPr>
        <w:t>the sub-games</w:t>
      </w:r>
      <w:r>
        <w:rPr>
          <w:sz w:val="24"/>
          <w:szCs w:val="24"/>
        </w:rPr>
        <w:t>.</w:t>
      </w:r>
    </w:p>
    <w:p w:rsidR="004926E6" w:rsidRDefault="00F820EF">
      <w:pPr>
        <w:ind w:left="114" w:right="4072"/>
        <w:rPr>
          <w:sz w:val="24"/>
          <w:szCs w:val="24"/>
        </w:rPr>
      </w:pPr>
      <w:r>
        <w:rPr>
          <w:sz w:val="24"/>
          <w:szCs w:val="24"/>
        </w:rPr>
        <w:t xml:space="preserve">I </w:t>
      </w:r>
      <w:r>
        <w:rPr>
          <w:spacing w:val="-3"/>
          <w:sz w:val="24"/>
          <w:szCs w:val="24"/>
        </w:rPr>
        <w:t>m</w:t>
      </w:r>
      <w:r>
        <w:rPr>
          <w:sz w:val="24"/>
          <w:szCs w:val="24"/>
        </w:rPr>
        <w:t>et</w:t>
      </w:r>
      <w:r w:rsidR="00936C83">
        <w:rPr>
          <w:sz w:val="24"/>
          <w:szCs w:val="24"/>
        </w:rPr>
        <w:t xml:space="preserve"> a</w:t>
      </w:r>
      <w:r>
        <w:rPr>
          <w:spacing w:val="3"/>
          <w:sz w:val="24"/>
          <w:szCs w:val="24"/>
        </w:rPr>
        <w:t xml:space="preserve"> </w:t>
      </w:r>
      <w:r w:rsidR="00936C83">
        <w:rPr>
          <w:spacing w:val="-3"/>
          <w:sz w:val="24"/>
          <w:szCs w:val="24"/>
        </w:rPr>
        <w:t xml:space="preserve">few </w:t>
      </w:r>
      <w:r w:rsidR="00936C83">
        <w:rPr>
          <w:sz w:val="24"/>
          <w:szCs w:val="24"/>
        </w:rPr>
        <w:t>prob</w:t>
      </w:r>
      <w:r w:rsidR="00936C83">
        <w:rPr>
          <w:spacing w:val="-1"/>
          <w:sz w:val="24"/>
          <w:szCs w:val="24"/>
        </w:rPr>
        <w:t>l</w:t>
      </w:r>
      <w:r w:rsidR="00936C83">
        <w:rPr>
          <w:spacing w:val="1"/>
          <w:sz w:val="24"/>
          <w:szCs w:val="24"/>
        </w:rPr>
        <w:t>e</w:t>
      </w:r>
      <w:r w:rsidR="00936C83">
        <w:rPr>
          <w:spacing w:val="-3"/>
          <w:sz w:val="24"/>
          <w:szCs w:val="24"/>
        </w:rPr>
        <w:t>m</w:t>
      </w:r>
      <w:r w:rsidR="00936C83">
        <w:rPr>
          <w:sz w:val="24"/>
          <w:szCs w:val="24"/>
        </w:rPr>
        <w:t>s in the process</w:t>
      </w:r>
      <w:r>
        <w:rPr>
          <w:sz w:val="24"/>
          <w:szCs w:val="24"/>
        </w:rPr>
        <w:t>.</w:t>
      </w:r>
    </w:p>
    <w:p w:rsidR="004926E6" w:rsidRPr="0054105F" w:rsidRDefault="00F820EF" w:rsidP="0054105F">
      <w:pPr>
        <w:ind w:left="114"/>
        <w:rPr>
          <w:sz w:val="24"/>
          <w:szCs w:val="24"/>
        </w:rPr>
      </w:pPr>
      <w:r>
        <w:rPr>
          <w:sz w:val="24"/>
          <w:szCs w:val="24"/>
        </w:rPr>
        <w:t>I referenced</w:t>
      </w:r>
      <w:r>
        <w:rPr>
          <w:spacing w:val="2"/>
          <w:sz w:val="24"/>
          <w:szCs w:val="24"/>
        </w:rPr>
        <w:t xml:space="preserve"> </w:t>
      </w:r>
      <w:r w:rsidR="00FA528F">
        <w:rPr>
          <w:sz w:val="24"/>
          <w:szCs w:val="24"/>
        </w:rPr>
        <w:t>our text book, past homework assignments, and the professor’s online examples to solve them</w:t>
      </w:r>
      <w:r>
        <w:rPr>
          <w:sz w:val="24"/>
          <w:szCs w:val="24"/>
        </w:rPr>
        <w:t>.</w:t>
      </w:r>
    </w:p>
    <w:p w:rsidR="004926E6" w:rsidRDefault="004926E6">
      <w:pPr>
        <w:spacing w:before="5" w:line="240" w:lineRule="exact"/>
        <w:rPr>
          <w:sz w:val="24"/>
          <w:szCs w:val="24"/>
        </w:rPr>
      </w:pPr>
    </w:p>
    <w:p w:rsidR="004926E6" w:rsidRDefault="00F820EF">
      <w:pPr>
        <w:ind w:left="114"/>
        <w:rPr>
          <w:sz w:val="32"/>
          <w:szCs w:val="32"/>
        </w:rPr>
      </w:pPr>
      <w:r>
        <w:rPr>
          <w:b/>
          <w:spacing w:val="-1"/>
          <w:sz w:val="32"/>
          <w:szCs w:val="32"/>
        </w:rPr>
        <w:t>D</w:t>
      </w:r>
      <w:r>
        <w:rPr>
          <w:b/>
          <w:sz w:val="32"/>
          <w:szCs w:val="32"/>
        </w:rPr>
        <w:t>e</w:t>
      </w:r>
      <w:r>
        <w:rPr>
          <w:b/>
          <w:spacing w:val="-1"/>
          <w:sz w:val="32"/>
          <w:szCs w:val="32"/>
        </w:rPr>
        <w:t>s</w:t>
      </w:r>
      <w:r>
        <w:rPr>
          <w:b/>
          <w:sz w:val="32"/>
          <w:szCs w:val="32"/>
        </w:rPr>
        <w:t>cr</w:t>
      </w:r>
      <w:r>
        <w:rPr>
          <w:b/>
          <w:spacing w:val="-1"/>
          <w:sz w:val="32"/>
          <w:szCs w:val="32"/>
        </w:rPr>
        <w:t>i</w:t>
      </w:r>
      <w:r>
        <w:rPr>
          <w:b/>
          <w:sz w:val="32"/>
          <w:szCs w:val="32"/>
        </w:rPr>
        <w:t>p</w:t>
      </w:r>
      <w:r>
        <w:rPr>
          <w:b/>
          <w:spacing w:val="-1"/>
          <w:sz w:val="32"/>
          <w:szCs w:val="32"/>
        </w:rPr>
        <w:t>ti</w:t>
      </w:r>
      <w:r>
        <w:rPr>
          <w:b/>
          <w:sz w:val="32"/>
          <w:szCs w:val="32"/>
        </w:rPr>
        <w:t>on</w:t>
      </w:r>
    </w:p>
    <w:p w:rsidR="004926E6" w:rsidRDefault="00F820EF">
      <w:pPr>
        <w:spacing w:before="2" w:line="260" w:lineRule="exact"/>
        <w:ind w:left="114" w:right="259"/>
        <w:rPr>
          <w:sz w:val="24"/>
          <w:szCs w:val="24"/>
        </w:rPr>
        <w:sectPr w:rsidR="004926E6">
          <w:pgSz w:w="12240" w:h="15840"/>
          <w:pgMar w:top="1380" w:right="1240" w:bottom="280" w:left="1040" w:header="720" w:footer="720" w:gutter="0"/>
          <w:cols w:space="720"/>
        </w:sectPr>
      </w:pPr>
      <w:r>
        <w:rPr>
          <w:spacing w:val="-1"/>
          <w:sz w:val="24"/>
          <w:szCs w:val="24"/>
        </w:rPr>
        <w:t>T</w:t>
      </w:r>
      <w:r>
        <w:rPr>
          <w:sz w:val="24"/>
          <w:szCs w:val="24"/>
        </w:rPr>
        <w:t xml:space="preserve">he </w:t>
      </w:r>
      <w:r>
        <w:rPr>
          <w:spacing w:val="-3"/>
          <w:sz w:val="24"/>
          <w:szCs w:val="24"/>
        </w:rPr>
        <w:t>m</w:t>
      </w:r>
      <w:r>
        <w:rPr>
          <w:spacing w:val="1"/>
          <w:sz w:val="24"/>
          <w:szCs w:val="24"/>
        </w:rPr>
        <w:t>a</w:t>
      </w:r>
      <w:r>
        <w:rPr>
          <w:spacing w:val="-1"/>
          <w:sz w:val="24"/>
          <w:szCs w:val="24"/>
        </w:rPr>
        <w:t>i</w:t>
      </w:r>
      <w:r>
        <w:rPr>
          <w:sz w:val="24"/>
          <w:szCs w:val="24"/>
        </w:rPr>
        <w:t>n</w:t>
      </w:r>
      <w:r>
        <w:rPr>
          <w:spacing w:val="2"/>
          <w:sz w:val="24"/>
          <w:szCs w:val="24"/>
        </w:rPr>
        <w:t xml:space="preserve"> </w:t>
      </w:r>
      <w:r>
        <w:rPr>
          <w:sz w:val="24"/>
          <w:szCs w:val="24"/>
        </w:rPr>
        <w:t>po</w:t>
      </w:r>
      <w:r>
        <w:rPr>
          <w:spacing w:val="-1"/>
          <w:sz w:val="24"/>
          <w:szCs w:val="24"/>
        </w:rPr>
        <w:t>i</w:t>
      </w:r>
      <w:r>
        <w:rPr>
          <w:sz w:val="24"/>
          <w:szCs w:val="24"/>
        </w:rPr>
        <w:t>nt</w:t>
      </w:r>
      <w:r>
        <w:rPr>
          <w:spacing w:val="1"/>
          <w:sz w:val="24"/>
          <w:szCs w:val="24"/>
        </w:rPr>
        <w:t xml:space="preserve"> </w:t>
      </w:r>
      <w:r>
        <w:rPr>
          <w:sz w:val="24"/>
          <w:szCs w:val="24"/>
        </w:rPr>
        <w:t xml:space="preserve">of </w:t>
      </w:r>
      <w:r>
        <w:rPr>
          <w:spacing w:val="-1"/>
          <w:sz w:val="24"/>
          <w:szCs w:val="24"/>
        </w:rPr>
        <w:t>t</w:t>
      </w:r>
      <w:r>
        <w:rPr>
          <w:sz w:val="24"/>
          <w:szCs w:val="24"/>
        </w:rPr>
        <w:t>h</w:t>
      </w:r>
      <w:r>
        <w:rPr>
          <w:spacing w:val="-1"/>
          <w:sz w:val="24"/>
          <w:szCs w:val="24"/>
        </w:rPr>
        <w:t>i</w:t>
      </w:r>
      <w:r>
        <w:rPr>
          <w:sz w:val="24"/>
          <w:szCs w:val="24"/>
        </w:rPr>
        <w:t>s program</w:t>
      </w:r>
      <w:r>
        <w:rPr>
          <w:spacing w:val="1"/>
          <w:sz w:val="24"/>
          <w:szCs w:val="24"/>
        </w:rPr>
        <w:t xml:space="preserve"> </w:t>
      </w:r>
      <w:r>
        <w:rPr>
          <w:spacing w:val="-1"/>
          <w:sz w:val="24"/>
          <w:szCs w:val="24"/>
        </w:rPr>
        <w:t>i</w:t>
      </w:r>
      <w:r>
        <w:rPr>
          <w:sz w:val="24"/>
          <w:szCs w:val="24"/>
        </w:rPr>
        <w:t xml:space="preserve">s </w:t>
      </w:r>
      <w:r w:rsidR="0054105F">
        <w:rPr>
          <w:spacing w:val="-1"/>
          <w:sz w:val="24"/>
          <w:szCs w:val="24"/>
        </w:rPr>
        <w:t xml:space="preserve">how it </w:t>
      </w:r>
      <w:r w:rsidR="00D07DB5">
        <w:rPr>
          <w:spacing w:val="-1"/>
          <w:sz w:val="24"/>
          <w:szCs w:val="24"/>
        </w:rPr>
        <w:t>utilizes numbers</w:t>
      </w:r>
      <w:r w:rsidR="0054105F">
        <w:rPr>
          <w:spacing w:val="-1"/>
          <w:sz w:val="24"/>
          <w:szCs w:val="24"/>
        </w:rPr>
        <w:t xml:space="preserve"> and can be used as a learning tool</w:t>
      </w:r>
      <w:r w:rsidR="00D07DB5">
        <w:rPr>
          <w:spacing w:val="-1"/>
          <w:sz w:val="24"/>
          <w:szCs w:val="24"/>
        </w:rPr>
        <w:t xml:space="preserve"> to young children</w:t>
      </w:r>
      <w:r w:rsidR="0054105F">
        <w:rPr>
          <w:spacing w:val="-1"/>
          <w:sz w:val="24"/>
          <w:szCs w:val="24"/>
        </w:rPr>
        <w:t xml:space="preserve">. </w:t>
      </w:r>
      <w:r w:rsidR="00B73913">
        <w:rPr>
          <w:spacing w:val="-1"/>
          <w:sz w:val="24"/>
          <w:szCs w:val="24"/>
        </w:rPr>
        <w:t xml:space="preserve"> </w:t>
      </w:r>
    </w:p>
    <w:p w:rsidR="004926E6" w:rsidRDefault="00F820EF">
      <w:pPr>
        <w:ind w:left="114"/>
        <w:rPr>
          <w:sz w:val="28"/>
          <w:szCs w:val="28"/>
        </w:rPr>
      </w:pPr>
      <w:r>
        <w:rPr>
          <w:b/>
          <w:spacing w:val="1"/>
          <w:sz w:val="28"/>
          <w:szCs w:val="28"/>
        </w:rPr>
        <w:lastRenderedPageBreak/>
        <w:t>P</w:t>
      </w:r>
      <w:r>
        <w:rPr>
          <w:b/>
          <w:spacing w:val="-1"/>
          <w:sz w:val="28"/>
          <w:szCs w:val="28"/>
        </w:rPr>
        <w:t>s</w:t>
      </w:r>
      <w:r>
        <w:rPr>
          <w:b/>
          <w:sz w:val="28"/>
          <w:szCs w:val="28"/>
        </w:rPr>
        <w:t>eudo Code</w:t>
      </w:r>
    </w:p>
    <w:p w:rsidR="004926E6" w:rsidRDefault="004926E6">
      <w:pPr>
        <w:spacing w:before="1" w:line="120" w:lineRule="exact"/>
        <w:rPr>
          <w:sz w:val="12"/>
          <w:szCs w:val="12"/>
        </w:rPr>
      </w:pPr>
    </w:p>
    <w:p w:rsidR="004926E6" w:rsidRDefault="004926E6">
      <w:pPr>
        <w:spacing w:line="200" w:lineRule="exact"/>
      </w:pPr>
    </w:p>
    <w:p w:rsidR="004926E6" w:rsidRDefault="00F820EF">
      <w:pPr>
        <w:ind w:left="114"/>
        <w:rPr>
          <w:i/>
          <w:sz w:val="24"/>
          <w:szCs w:val="24"/>
        </w:rPr>
      </w:pPr>
      <w:r>
        <w:rPr>
          <w:i/>
          <w:sz w:val="24"/>
          <w:szCs w:val="24"/>
        </w:rPr>
        <w:t>In</w:t>
      </w:r>
      <w:r>
        <w:rPr>
          <w:i/>
          <w:spacing w:val="-1"/>
          <w:sz w:val="24"/>
          <w:szCs w:val="24"/>
        </w:rPr>
        <w:t>iti</w:t>
      </w:r>
      <w:r>
        <w:rPr>
          <w:i/>
          <w:sz w:val="24"/>
          <w:szCs w:val="24"/>
        </w:rPr>
        <w:t>a</w:t>
      </w:r>
      <w:r>
        <w:rPr>
          <w:i/>
          <w:spacing w:val="-1"/>
          <w:sz w:val="24"/>
          <w:szCs w:val="24"/>
        </w:rPr>
        <w:t>li</w:t>
      </w:r>
      <w:r>
        <w:rPr>
          <w:i/>
          <w:sz w:val="24"/>
          <w:szCs w:val="24"/>
        </w:rPr>
        <w:t>ze</w:t>
      </w:r>
    </w:p>
    <w:p w:rsidR="0040236A" w:rsidRDefault="0040236A">
      <w:pPr>
        <w:ind w:left="114"/>
        <w:rPr>
          <w:i/>
          <w:sz w:val="24"/>
          <w:szCs w:val="24"/>
        </w:rPr>
      </w:pPr>
    </w:p>
    <w:p w:rsidR="00886C3E" w:rsidRDefault="00886C3E">
      <w:pPr>
        <w:ind w:left="114"/>
        <w:rPr>
          <w:i/>
          <w:sz w:val="24"/>
          <w:szCs w:val="24"/>
        </w:rPr>
      </w:pPr>
      <w:r>
        <w:rPr>
          <w:i/>
          <w:sz w:val="24"/>
          <w:szCs w:val="24"/>
        </w:rPr>
        <w:t>Prompt to press 1 or 2 in player options</w:t>
      </w:r>
    </w:p>
    <w:p w:rsidR="00886C3E" w:rsidRDefault="00886C3E">
      <w:pPr>
        <w:ind w:left="114"/>
        <w:rPr>
          <w:i/>
          <w:sz w:val="24"/>
          <w:szCs w:val="24"/>
        </w:rPr>
      </w:pPr>
    </w:p>
    <w:p w:rsidR="00886C3E" w:rsidRDefault="00886C3E">
      <w:pPr>
        <w:ind w:left="114"/>
        <w:rPr>
          <w:i/>
          <w:sz w:val="24"/>
          <w:szCs w:val="24"/>
        </w:rPr>
      </w:pPr>
      <w:r>
        <w:rPr>
          <w:i/>
          <w:sz w:val="24"/>
          <w:szCs w:val="24"/>
        </w:rPr>
        <w:t xml:space="preserve">If number one is pressed </w:t>
      </w:r>
    </w:p>
    <w:p w:rsidR="00886C3E" w:rsidRDefault="00886C3E">
      <w:pPr>
        <w:ind w:left="114"/>
        <w:rPr>
          <w:i/>
          <w:sz w:val="24"/>
          <w:szCs w:val="24"/>
        </w:rPr>
      </w:pPr>
    </w:p>
    <w:p w:rsidR="0040236A" w:rsidRDefault="003F1F6C" w:rsidP="00886C3E">
      <w:pPr>
        <w:ind w:left="720"/>
        <w:rPr>
          <w:sz w:val="24"/>
          <w:szCs w:val="24"/>
        </w:rPr>
      </w:pPr>
      <w:r>
        <w:rPr>
          <w:i/>
          <w:sz w:val="24"/>
          <w:szCs w:val="24"/>
        </w:rPr>
        <w:t>Prompt to press 1, 2,</w:t>
      </w:r>
      <w:r w:rsidR="0040236A">
        <w:rPr>
          <w:i/>
          <w:sz w:val="24"/>
          <w:szCs w:val="24"/>
        </w:rPr>
        <w:t xml:space="preserve"> 3</w:t>
      </w:r>
      <w:r>
        <w:rPr>
          <w:i/>
          <w:sz w:val="24"/>
          <w:szCs w:val="24"/>
        </w:rPr>
        <w:t>, 4, or 5</w:t>
      </w:r>
      <w:r w:rsidR="0040236A">
        <w:rPr>
          <w:i/>
          <w:sz w:val="24"/>
          <w:szCs w:val="24"/>
        </w:rPr>
        <w:t xml:space="preserve"> in game menu or anything else to exit menu</w:t>
      </w:r>
    </w:p>
    <w:p w:rsidR="004926E6" w:rsidRDefault="004926E6">
      <w:pPr>
        <w:spacing w:before="16" w:line="260" w:lineRule="exact"/>
        <w:rPr>
          <w:sz w:val="26"/>
          <w:szCs w:val="26"/>
        </w:rPr>
      </w:pPr>
    </w:p>
    <w:p w:rsidR="004926E6" w:rsidRDefault="00F820EF" w:rsidP="003F1F6C">
      <w:pPr>
        <w:ind w:left="114" w:firstLine="600"/>
        <w:rPr>
          <w:i/>
          <w:spacing w:val="-1"/>
          <w:sz w:val="24"/>
          <w:szCs w:val="24"/>
        </w:rPr>
      </w:pPr>
      <w:r>
        <w:rPr>
          <w:i/>
          <w:sz w:val="24"/>
          <w:szCs w:val="24"/>
        </w:rPr>
        <w:t>If</w:t>
      </w:r>
      <w:r w:rsidR="0054105F">
        <w:rPr>
          <w:i/>
          <w:spacing w:val="-1"/>
          <w:sz w:val="24"/>
          <w:szCs w:val="24"/>
        </w:rPr>
        <w:t xml:space="preserve"> number 1 is pressed</w:t>
      </w:r>
    </w:p>
    <w:p w:rsidR="0054105F" w:rsidRDefault="0054105F" w:rsidP="003F1F6C">
      <w:pPr>
        <w:ind w:left="1440"/>
        <w:rPr>
          <w:i/>
          <w:spacing w:val="-1"/>
          <w:sz w:val="24"/>
          <w:szCs w:val="24"/>
        </w:rPr>
      </w:pPr>
      <w:r>
        <w:rPr>
          <w:i/>
          <w:spacing w:val="-1"/>
          <w:sz w:val="24"/>
          <w:szCs w:val="24"/>
        </w:rPr>
        <w:t>Prompt to guess the random number</w:t>
      </w:r>
    </w:p>
    <w:p w:rsidR="0054105F" w:rsidRDefault="0054105F" w:rsidP="0054105F">
      <w:pPr>
        <w:ind w:left="714"/>
        <w:rPr>
          <w:i/>
          <w:spacing w:val="-1"/>
          <w:sz w:val="24"/>
          <w:szCs w:val="24"/>
        </w:rPr>
      </w:pPr>
    </w:p>
    <w:p w:rsidR="0054105F" w:rsidRDefault="0054105F" w:rsidP="003F1F6C">
      <w:pPr>
        <w:ind w:left="1440"/>
        <w:rPr>
          <w:i/>
          <w:spacing w:val="-1"/>
          <w:sz w:val="24"/>
          <w:szCs w:val="24"/>
        </w:rPr>
      </w:pPr>
      <w:r>
        <w:rPr>
          <w:i/>
          <w:spacing w:val="-1"/>
          <w:sz w:val="24"/>
          <w:szCs w:val="24"/>
        </w:rPr>
        <w:t>If number is random number congratulate player</w:t>
      </w:r>
    </w:p>
    <w:p w:rsidR="0054105F" w:rsidRDefault="0054105F" w:rsidP="0054105F">
      <w:pPr>
        <w:ind w:left="714"/>
        <w:rPr>
          <w:i/>
          <w:spacing w:val="-1"/>
          <w:sz w:val="24"/>
          <w:szCs w:val="24"/>
        </w:rPr>
      </w:pPr>
    </w:p>
    <w:p w:rsidR="0054105F" w:rsidRDefault="009C1C00" w:rsidP="003F1F6C">
      <w:pPr>
        <w:ind w:left="1440"/>
        <w:rPr>
          <w:i/>
          <w:spacing w:val="-1"/>
          <w:sz w:val="24"/>
          <w:szCs w:val="24"/>
        </w:rPr>
      </w:pPr>
      <w:r>
        <w:rPr>
          <w:i/>
          <w:spacing w:val="-1"/>
          <w:sz w:val="24"/>
          <w:szCs w:val="24"/>
        </w:rPr>
        <w:t xml:space="preserve">Else if </w:t>
      </w:r>
      <w:r w:rsidR="0054105F">
        <w:rPr>
          <w:i/>
          <w:spacing w:val="-1"/>
          <w:sz w:val="24"/>
          <w:szCs w:val="24"/>
        </w:rPr>
        <w:t>number is larger display it’s larger and prompt to guess again</w:t>
      </w:r>
    </w:p>
    <w:p w:rsidR="0054105F" w:rsidRDefault="0054105F" w:rsidP="0054105F">
      <w:pPr>
        <w:ind w:left="714"/>
        <w:rPr>
          <w:i/>
          <w:spacing w:val="-1"/>
          <w:sz w:val="24"/>
          <w:szCs w:val="24"/>
        </w:rPr>
      </w:pPr>
    </w:p>
    <w:p w:rsidR="0054105F" w:rsidRDefault="0054105F" w:rsidP="003F1F6C">
      <w:pPr>
        <w:ind w:left="1440"/>
        <w:rPr>
          <w:i/>
          <w:spacing w:val="-1"/>
          <w:sz w:val="24"/>
          <w:szCs w:val="24"/>
        </w:rPr>
      </w:pPr>
      <w:r>
        <w:rPr>
          <w:i/>
          <w:spacing w:val="-1"/>
          <w:sz w:val="24"/>
          <w:szCs w:val="24"/>
        </w:rPr>
        <w:t>Else if number is smaller display it’s smaller and prompt to guess again</w:t>
      </w:r>
    </w:p>
    <w:p w:rsidR="009C1C00" w:rsidRDefault="009C1C00" w:rsidP="0054105F">
      <w:pPr>
        <w:ind w:left="714"/>
        <w:rPr>
          <w:i/>
          <w:spacing w:val="-1"/>
          <w:sz w:val="24"/>
          <w:szCs w:val="24"/>
        </w:rPr>
      </w:pPr>
    </w:p>
    <w:p w:rsidR="009C1C00" w:rsidRDefault="009C1C00" w:rsidP="003F1F6C">
      <w:pPr>
        <w:ind w:left="1440"/>
        <w:rPr>
          <w:i/>
          <w:spacing w:val="-1"/>
          <w:sz w:val="24"/>
          <w:szCs w:val="24"/>
        </w:rPr>
      </w:pPr>
      <w:r>
        <w:rPr>
          <w:i/>
          <w:spacing w:val="-1"/>
          <w:sz w:val="24"/>
          <w:szCs w:val="24"/>
        </w:rPr>
        <w:t>Play aga</w:t>
      </w:r>
      <w:r w:rsidR="00991E95">
        <w:rPr>
          <w:i/>
          <w:spacing w:val="-1"/>
          <w:sz w:val="24"/>
          <w:szCs w:val="24"/>
        </w:rPr>
        <w:t>in press P/p</w:t>
      </w:r>
      <w:r>
        <w:rPr>
          <w:i/>
          <w:spacing w:val="-1"/>
          <w:sz w:val="24"/>
          <w:szCs w:val="24"/>
        </w:rPr>
        <w:t xml:space="preserve"> or else bool is false and exit sub- game</w:t>
      </w:r>
      <w:r w:rsidR="000C1F60">
        <w:rPr>
          <w:i/>
          <w:spacing w:val="-1"/>
          <w:sz w:val="24"/>
          <w:szCs w:val="24"/>
        </w:rPr>
        <w:t xml:space="preserve"> to menu</w:t>
      </w:r>
    </w:p>
    <w:p w:rsidR="009C1C00" w:rsidRDefault="009C1C00" w:rsidP="009C1C00">
      <w:pPr>
        <w:rPr>
          <w:i/>
          <w:spacing w:val="-1"/>
          <w:sz w:val="24"/>
          <w:szCs w:val="24"/>
        </w:rPr>
      </w:pPr>
    </w:p>
    <w:p w:rsidR="009C1C00" w:rsidRDefault="009C1C00" w:rsidP="003F1F6C">
      <w:pPr>
        <w:ind w:firstLine="720"/>
        <w:rPr>
          <w:i/>
          <w:spacing w:val="-1"/>
          <w:sz w:val="24"/>
          <w:szCs w:val="24"/>
        </w:rPr>
      </w:pPr>
      <w:r>
        <w:rPr>
          <w:i/>
          <w:spacing w:val="-1"/>
          <w:sz w:val="24"/>
          <w:szCs w:val="24"/>
        </w:rPr>
        <w:t>If number 2 is pressed</w:t>
      </w:r>
    </w:p>
    <w:p w:rsidR="009C1C00" w:rsidRDefault="009C1C00" w:rsidP="003F1F6C">
      <w:pPr>
        <w:ind w:left="1440"/>
        <w:rPr>
          <w:i/>
          <w:spacing w:val="-1"/>
          <w:sz w:val="24"/>
          <w:szCs w:val="24"/>
        </w:rPr>
      </w:pPr>
      <w:r>
        <w:rPr>
          <w:i/>
          <w:spacing w:val="-1"/>
          <w:sz w:val="24"/>
          <w:szCs w:val="24"/>
        </w:rPr>
        <w:t>Generate random numbers to be added</w:t>
      </w:r>
    </w:p>
    <w:p w:rsidR="009C1C00" w:rsidRDefault="009C1C00" w:rsidP="009C1C00">
      <w:pPr>
        <w:ind w:left="720"/>
        <w:rPr>
          <w:i/>
          <w:spacing w:val="-1"/>
          <w:sz w:val="24"/>
          <w:szCs w:val="24"/>
        </w:rPr>
      </w:pPr>
    </w:p>
    <w:p w:rsidR="009C1C00" w:rsidRDefault="009C1C00" w:rsidP="003F1F6C">
      <w:pPr>
        <w:ind w:left="1440"/>
        <w:rPr>
          <w:i/>
          <w:spacing w:val="-1"/>
          <w:sz w:val="24"/>
          <w:szCs w:val="24"/>
        </w:rPr>
      </w:pPr>
      <w:r>
        <w:rPr>
          <w:i/>
          <w:spacing w:val="-1"/>
          <w:sz w:val="24"/>
          <w:szCs w:val="24"/>
        </w:rPr>
        <w:t>Prompt to put in answer for random addition equation</w:t>
      </w:r>
    </w:p>
    <w:p w:rsidR="009C1C00" w:rsidRDefault="009C1C00" w:rsidP="009C1C00">
      <w:pPr>
        <w:ind w:left="720"/>
        <w:rPr>
          <w:i/>
          <w:spacing w:val="-1"/>
          <w:sz w:val="24"/>
          <w:szCs w:val="24"/>
        </w:rPr>
      </w:pPr>
    </w:p>
    <w:p w:rsidR="009C1C00" w:rsidRDefault="009C1C00" w:rsidP="003F1F6C">
      <w:pPr>
        <w:ind w:left="720" w:firstLine="720"/>
        <w:rPr>
          <w:i/>
          <w:spacing w:val="-1"/>
          <w:sz w:val="24"/>
          <w:szCs w:val="24"/>
        </w:rPr>
      </w:pPr>
      <w:r>
        <w:rPr>
          <w:i/>
          <w:spacing w:val="-1"/>
          <w:sz w:val="24"/>
          <w:szCs w:val="24"/>
        </w:rPr>
        <w:t>Output correct answer</w:t>
      </w:r>
    </w:p>
    <w:p w:rsidR="009C1C00" w:rsidRDefault="009C1C00" w:rsidP="009C1C00">
      <w:pPr>
        <w:ind w:left="720"/>
        <w:rPr>
          <w:i/>
          <w:spacing w:val="-1"/>
          <w:sz w:val="24"/>
          <w:szCs w:val="24"/>
        </w:rPr>
      </w:pPr>
    </w:p>
    <w:p w:rsidR="00991E95" w:rsidRDefault="009C1C00" w:rsidP="003F1F6C">
      <w:pPr>
        <w:ind w:left="1440"/>
        <w:rPr>
          <w:i/>
          <w:spacing w:val="-1"/>
          <w:sz w:val="24"/>
          <w:szCs w:val="24"/>
        </w:rPr>
      </w:pPr>
      <w:r>
        <w:rPr>
          <w:i/>
          <w:spacing w:val="-1"/>
          <w:sz w:val="24"/>
          <w:szCs w:val="24"/>
        </w:rPr>
        <w:t>If answer is correct</w:t>
      </w:r>
      <w:r w:rsidR="00991E95">
        <w:rPr>
          <w:i/>
          <w:spacing w:val="-1"/>
          <w:sz w:val="24"/>
          <w:szCs w:val="24"/>
        </w:rPr>
        <w:t xml:space="preserve"> congratulate player</w:t>
      </w:r>
    </w:p>
    <w:p w:rsidR="00991E95" w:rsidRDefault="00991E95" w:rsidP="009C1C00">
      <w:pPr>
        <w:ind w:left="720"/>
        <w:rPr>
          <w:i/>
          <w:spacing w:val="-1"/>
          <w:sz w:val="24"/>
          <w:szCs w:val="24"/>
        </w:rPr>
      </w:pPr>
    </w:p>
    <w:p w:rsidR="00991E95" w:rsidRDefault="00991E95" w:rsidP="003F1F6C">
      <w:pPr>
        <w:ind w:left="2160"/>
        <w:rPr>
          <w:i/>
          <w:spacing w:val="-1"/>
          <w:sz w:val="24"/>
          <w:szCs w:val="24"/>
        </w:rPr>
      </w:pPr>
      <w:r>
        <w:rPr>
          <w:i/>
          <w:spacing w:val="-1"/>
          <w:sz w:val="24"/>
          <w:szCs w:val="24"/>
        </w:rPr>
        <w:t xml:space="preserve">Else answer is wrong and </w:t>
      </w:r>
      <w:r>
        <w:rPr>
          <w:i/>
          <w:spacing w:val="-1"/>
          <w:sz w:val="24"/>
          <w:szCs w:val="24"/>
        </w:rPr>
        <w:lastRenderedPageBreak/>
        <w:t>prompt player to play again</w:t>
      </w:r>
    </w:p>
    <w:p w:rsidR="00991E95" w:rsidRDefault="00991E95" w:rsidP="009C1C00">
      <w:pPr>
        <w:ind w:left="720"/>
        <w:rPr>
          <w:i/>
          <w:spacing w:val="-1"/>
          <w:sz w:val="24"/>
          <w:szCs w:val="24"/>
        </w:rPr>
      </w:pPr>
    </w:p>
    <w:p w:rsidR="009C1C00" w:rsidRDefault="00991E95" w:rsidP="003F1F6C">
      <w:pPr>
        <w:ind w:left="2160"/>
        <w:rPr>
          <w:i/>
          <w:spacing w:val="-1"/>
          <w:sz w:val="24"/>
          <w:szCs w:val="24"/>
        </w:rPr>
      </w:pPr>
      <w:r>
        <w:rPr>
          <w:i/>
          <w:spacing w:val="-1"/>
          <w:sz w:val="24"/>
          <w:szCs w:val="24"/>
        </w:rPr>
        <w:t>Play again press P/p or else bool is false and exit sub-game</w:t>
      </w:r>
      <w:r w:rsidR="000C1F60">
        <w:rPr>
          <w:i/>
          <w:spacing w:val="-1"/>
          <w:sz w:val="24"/>
          <w:szCs w:val="24"/>
        </w:rPr>
        <w:t xml:space="preserve"> to menu</w:t>
      </w:r>
    </w:p>
    <w:p w:rsidR="00991E95" w:rsidRDefault="00991E95" w:rsidP="009C1C00">
      <w:pPr>
        <w:ind w:left="720"/>
        <w:rPr>
          <w:i/>
          <w:spacing w:val="-1"/>
          <w:sz w:val="24"/>
          <w:szCs w:val="24"/>
        </w:rPr>
      </w:pPr>
    </w:p>
    <w:p w:rsidR="00991E95" w:rsidRDefault="00991E95" w:rsidP="003F1F6C">
      <w:pPr>
        <w:ind w:left="720" w:firstLine="720"/>
        <w:rPr>
          <w:i/>
          <w:spacing w:val="-1"/>
          <w:sz w:val="24"/>
          <w:szCs w:val="24"/>
        </w:rPr>
      </w:pPr>
      <w:r>
        <w:rPr>
          <w:i/>
          <w:spacing w:val="-1"/>
          <w:sz w:val="24"/>
          <w:szCs w:val="24"/>
        </w:rPr>
        <w:t>If number 3 is pressed</w:t>
      </w:r>
    </w:p>
    <w:p w:rsidR="00991E95" w:rsidRDefault="00991E95" w:rsidP="003F1F6C">
      <w:pPr>
        <w:ind w:left="2160"/>
        <w:rPr>
          <w:i/>
          <w:spacing w:val="-1"/>
          <w:sz w:val="24"/>
          <w:szCs w:val="24"/>
        </w:rPr>
      </w:pPr>
      <w:r>
        <w:rPr>
          <w:i/>
          <w:spacing w:val="-1"/>
          <w:sz w:val="24"/>
          <w:szCs w:val="24"/>
        </w:rPr>
        <w:t>Generate random numbers to be subtracted</w:t>
      </w:r>
    </w:p>
    <w:p w:rsidR="0040236A" w:rsidRDefault="0040236A" w:rsidP="00991E95">
      <w:pPr>
        <w:ind w:left="720"/>
        <w:rPr>
          <w:i/>
          <w:spacing w:val="-1"/>
          <w:sz w:val="24"/>
          <w:szCs w:val="24"/>
        </w:rPr>
      </w:pPr>
    </w:p>
    <w:p w:rsidR="00991E95" w:rsidRDefault="00991E95" w:rsidP="003F1F6C">
      <w:pPr>
        <w:ind w:left="2160"/>
        <w:rPr>
          <w:i/>
          <w:spacing w:val="-1"/>
          <w:sz w:val="24"/>
          <w:szCs w:val="24"/>
        </w:rPr>
      </w:pPr>
      <w:r>
        <w:rPr>
          <w:i/>
          <w:spacing w:val="-1"/>
          <w:sz w:val="24"/>
          <w:szCs w:val="24"/>
        </w:rPr>
        <w:t>Prompt to put in answer for random subtraction equation</w:t>
      </w:r>
    </w:p>
    <w:p w:rsidR="00991E95" w:rsidRDefault="00991E95" w:rsidP="0040236A">
      <w:pPr>
        <w:rPr>
          <w:i/>
          <w:spacing w:val="-1"/>
          <w:sz w:val="24"/>
          <w:szCs w:val="24"/>
        </w:rPr>
      </w:pPr>
    </w:p>
    <w:p w:rsidR="00991E95" w:rsidRDefault="00991E95" w:rsidP="003F1F6C">
      <w:pPr>
        <w:ind w:left="1440" w:firstLine="720"/>
        <w:rPr>
          <w:i/>
          <w:spacing w:val="-1"/>
          <w:sz w:val="24"/>
          <w:szCs w:val="24"/>
        </w:rPr>
      </w:pPr>
      <w:r>
        <w:rPr>
          <w:i/>
          <w:spacing w:val="-1"/>
          <w:sz w:val="24"/>
          <w:szCs w:val="24"/>
        </w:rPr>
        <w:t>Output correct answer</w:t>
      </w:r>
    </w:p>
    <w:p w:rsidR="00991E95" w:rsidRDefault="00991E95" w:rsidP="00991E95">
      <w:pPr>
        <w:ind w:left="720"/>
        <w:rPr>
          <w:i/>
          <w:spacing w:val="-1"/>
          <w:sz w:val="24"/>
          <w:szCs w:val="24"/>
        </w:rPr>
      </w:pPr>
    </w:p>
    <w:p w:rsidR="00991E95" w:rsidRDefault="00991E95" w:rsidP="003F1F6C">
      <w:pPr>
        <w:ind w:left="2160"/>
        <w:rPr>
          <w:i/>
          <w:spacing w:val="-1"/>
          <w:sz w:val="24"/>
          <w:szCs w:val="24"/>
        </w:rPr>
      </w:pPr>
      <w:r>
        <w:rPr>
          <w:i/>
          <w:spacing w:val="-1"/>
          <w:sz w:val="24"/>
          <w:szCs w:val="24"/>
        </w:rPr>
        <w:t>If answer is correct congratulate player</w:t>
      </w:r>
    </w:p>
    <w:p w:rsidR="00991E95" w:rsidRDefault="00991E95" w:rsidP="00991E95">
      <w:pPr>
        <w:ind w:left="720"/>
        <w:rPr>
          <w:i/>
          <w:spacing w:val="-1"/>
          <w:sz w:val="24"/>
          <w:szCs w:val="24"/>
        </w:rPr>
      </w:pPr>
    </w:p>
    <w:p w:rsidR="00991E95" w:rsidRDefault="00991E95" w:rsidP="003F1F6C">
      <w:pPr>
        <w:ind w:left="2160"/>
        <w:rPr>
          <w:i/>
          <w:spacing w:val="-1"/>
          <w:sz w:val="24"/>
          <w:szCs w:val="24"/>
        </w:rPr>
      </w:pPr>
      <w:r>
        <w:rPr>
          <w:i/>
          <w:spacing w:val="-1"/>
          <w:sz w:val="24"/>
          <w:szCs w:val="24"/>
        </w:rPr>
        <w:t>Else answer is wrong and prompt player to play again</w:t>
      </w:r>
    </w:p>
    <w:p w:rsidR="00991E95" w:rsidRDefault="00991E95" w:rsidP="00991E95">
      <w:pPr>
        <w:ind w:left="720"/>
        <w:rPr>
          <w:i/>
          <w:spacing w:val="-1"/>
          <w:sz w:val="24"/>
          <w:szCs w:val="24"/>
        </w:rPr>
      </w:pPr>
    </w:p>
    <w:p w:rsidR="00991E95" w:rsidRDefault="00991E95" w:rsidP="003F1F6C">
      <w:pPr>
        <w:ind w:left="2160"/>
        <w:rPr>
          <w:i/>
          <w:spacing w:val="-1"/>
          <w:sz w:val="24"/>
          <w:szCs w:val="24"/>
        </w:rPr>
      </w:pPr>
      <w:r>
        <w:rPr>
          <w:i/>
          <w:spacing w:val="-1"/>
          <w:sz w:val="24"/>
          <w:szCs w:val="24"/>
        </w:rPr>
        <w:t>Play again press P/p or else bool is false and exit sub-game</w:t>
      </w:r>
      <w:r w:rsidR="00701142">
        <w:rPr>
          <w:i/>
          <w:spacing w:val="-1"/>
          <w:sz w:val="24"/>
          <w:szCs w:val="24"/>
        </w:rPr>
        <w:t xml:space="preserve"> to menu</w:t>
      </w:r>
    </w:p>
    <w:p w:rsidR="003F1F6C" w:rsidRDefault="003F1F6C" w:rsidP="003F1F6C">
      <w:pPr>
        <w:ind w:left="2160"/>
        <w:rPr>
          <w:i/>
          <w:spacing w:val="-1"/>
          <w:sz w:val="24"/>
          <w:szCs w:val="24"/>
        </w:rPr>
      </w:pPr>
    </w:p>
    <w:p w:rsidR="003F1F6C" w:rsidRDefault="003F1F6C" w:rsidP="003F1F6C">
      <w:pPr>
        <w:rPr>
          <w:i/>
          <w:spacing w:val="-1"/>
          <w:sz w:val="24"/>
          <w:szCs w:val="24"/>
        </w:rPr>
      </w:pPr>
      <w:r>
        <w:rPr>
          <w:i/>
          <w:spacing w:val="-1"/>
          <w:sz w:val="24"/>
          <w:szCs w:val="24"/>
        </w:rPr>
        <w:tab/>
      </w:r>
      <w:r>
        <w:rPr>
          <w:i/>
          <w:spacing w:val="-1"/>
          <w:sz w:val="24"/>
          <w:szCs w:val="24"/>
        </w:rPr>
        <w:tab/>
        <w:t>If number 4 is pressed</w:t>
      </w:r>
    </w:p>
    <w:p w:rsidR="00991E95" w:rsidRDefault="003F1F6C" w:rsidP="009C1C00">
      <w:pPr>
        <w:ind w:left="720"/>
        <w:rPr>
          <w:i/>
          <w:spacing w:val="-1"/>
          <w:sz w:val="24"/>
          <w:szCs w:val="24"/>
        </w:rPr>
      </w:pPr>
      <w:r>
        <w:rPr>
          <w:i/>
          <w:spacing w:val="-1"/>
          <w:sz w:val="24"/>
          <w:szCs w:val="24"/>
        </w:rPr>
        <w:tab/>
      </w:r>
      <w:r>
        <w:rPr>
          <w:i/>
          <w:spacing w:val="-1"/>
          <w:sz w:val="24"/>
          <w:szCs w:val="24"/>
        </w:rPr>
        <w:tab/>
        <w:t>Declare and store number</w:t>
      </w:r>
    </w:p>
    <w:p w:rsidR="003F1F6C" w:rsidRDefault="003F1F6C" w:rsidP="009C1C00">
      <w:pPr>
        <w:ind w:left="720"/>
        <w:rPr>
          <w:i/>
          <w:spacing w:val="-1"/>
          <w:sz w:val="24"/>
          <w:szCs w:val="24"/>
        </w:rPr>
      </w:pPr>
    </w:p>
    <w:p w:rsidR="003F1F6C" w:rsidRDefault="003F1F6C" w:rsidP="009C1C00">
      <w:pPr>
        <w:ind w:left="720"/>
        <w:rPr>
          <w:i/>
          <w:spacing w:val="-1"/>
          <w:sz w:val="24"/>
          <w:szCs w:val="24"/>
        </w:rPr>
      </w:pPr>
      <w:r>
        <w:rPr>
          <w:i/>
          <w:spacing w:val="-1"/>
          <w:sz w:val="24"/>
          <w:szCs w:val="24"/>
        </w:rPr>
        <w:tab/>
      </w:r>
      <w:r>
        <w:rPr>
          <w:i/>
          <w:spacing w:val="-1"/>
          <w:sz w:val="24"/>
          <w:szCs w:val="24"/>
        </w:rPr>
        <w:tab/>
        <w:t>Output lesson on numbers</w:t>
      </w:r>
    </w:p>
    <w:p w:rsidR="003F1F6C" w:rsidRDefault="003F1F6C" w:rsidP="009C1C00">
      <w:pPr>
        <w:ind w:left="720"/>
        <w:rPr>
          <w:i/>
          <w:spacing w:val="-1"/>
          <w:sz w:val="24"/>
          <w:szCs w:val="24"/>
        </w:rPr>
      </w:pPr>
    </w:p>
    <w:p w:rsidR="00701142" w:rsidRDefault="00701142" w:rsidP="003F1F6C">
      <w:pPr>
        <w:ind w:left="720" w:firstLine="720"/>
        <w:rPr>
          <w:i/>
          <w:spacing w:val="-1"/>
          <w:sz w:val="24"/>
          <w:szCs w:val="24"/>
        </w:rPr>
      </w:pPr>
      <w:r>
        <w:rPr>
          <w:i/>
          <w:spacing w:val="-1"/>
          <w:sz w:val="24"/>
          <w:szCs w:val="24"/>
        </w:rPr>
        <w:t xml:space="preserve">If anything </w:t>
      </w:r>
      <w:r w:rsidR="00C0131D">
        <w:rPr>
          <w:i/>
          <w:spacing w:val="-1"/>
          <w:sz w:val="24"/>
          <w:szCs w:val="24"/>
        </w:rPr>
        <w:t>else pressed</w:t>
      </w:r>
    </w:p>
    <w:p w:rsidR="003B3660" w:rsidRDefault="00701142" w:rsidP="000A40B1">
      <w:pPr>
        <w:ind w:left="720"/>
        <w:rPr>
          <w:i/>
          <w:spacing w:val="-1"/>
          <w:sz w:val="24"/>
          <w:szCs w:val="24"/>
        </w:rPr>
      </w:pPr>
      <w:r>
        <w:rPr>
          <w:i/>
          <w:spacing w:val="-1"/>
          <w:sz w:val="24"/>
          <w:szCs w:val="24"/>
        </w:rPr>
        <w:tab/>
      </w:r>
      <w:r w:rsidR="003F1F6C">
        <w:rPr>
          <w:i/>
          <w:spacing w:val="-1"/>
          <w:sz w:val="24"/>
          <w:szCs w:val="24"/>
        </w:rPr>
        <w:tab/>
      </w:r>
      <w:r>
        <w:rPr>
          <w:i/>
          <w:spacing w:val="-1"/>
          <w:sz w:val="24"/>
          <w:szCs w:val="24"/>
        </w:rPr>
        <w:t>Exit menu</w:t>
      </w:r>
    </w:p>
    <w:p w:rsidR="003F1F6C" w:rsidRDefault="003F1F6C" w:rsidP="000A40B1">
      <w:pPr>
        <w:ind w:left="720"/>
        <w:rPr>
          <w:i/>
          <w:spacing w:val="-1"/>
          <w:sz w:val="24"/>
          <w:szCs w:val="24"/>
        </w:rPr>
      </w:pPr>
    </w:p>
    <w:p w:rsidR="003F1F6C" w:rsidRDefault="003F1F6C" w:rsidP="000A40B1">
      <w:pPr>
        <w:ind w:left="720"/>
        <w:rPr>
          <w:i/>
          <w:spacing w:val="-1"/>
          <w:sz w:val="24"/>
          <w:szCs w:val="24"/>
        </w:rPr>
      </w:pPr>
    </w:p>
    <w:p w:rsidR="003F1F6C" w:rsidRDefault="003F1F6C" w:rsidP="000A40B1">
      <w:pPr>
        <w:ind w:left="720"/>
        <w:rPr>
          <w:i/>
          <w:spacing w:val="-1"/>
          <w:sz w:val="24"/>
          <w:szCs w:val="24"/>
        </w:rPr>
      </w:pPr>
      <w:r>
        <w:rPr>
          <w:i/>
          <w:spacing w:val="-1"/>
          <w:sz w:val="24"/>
          <w:szCs w:val="24"/>
        </w:rPr>
        <w:t>If number two is pressed</w:t>
      </w:r>
    </w:p>
    <w:p w:rsidR="003F1F6C" w:rsidRDefault="003F1F6C" w:rsidP="000A40B1">
      <w:pPr>
        <w:ind w:left="720"/>
        <w:rPr>
          <w:i/>
          <w:spacing w:val="-1"/>
          <w:sz w:val="24"/>
          <w:szCs w:val="24"/>
        </w:rPr>
      </w:pPr>
    </w:p>
    <w:p w:rsidR="003F1F6C" w:rsidRDefault="003F1F6C" w:rsidP="003F1F6C">
      <w:pPr>
        <w:ind w:left="1440"/>
        <w:rPr>
          <w:sz w:val="24"/>
          <w:szCs w:val="24"/>
        </w:rPr>
      </w:pPr>
      <w:r>
        <w:rPr>
          <w:i/>
          <w:sz w:val="24"/>
          <w:szCs w:val="24"/>
        </w:rPr>
        <w:t>Prompt to press 6, 7, 8, or 9 in game menu or anything else to exit menu</w:t>
      </w:r>
    </w:p>
    <w:p w:rsidR="003F1F6C" w:rsidRDefault="003F1F6C" w:rsidP="003F1F6C">
      <w:pPr>
        <w:rPr>
          <w:i/>
          <w:spacing w:val="-1"/>
          <w:sz w:val="24"/>
          <w:szCs w:val="24"/>
        </w:rPr>
      </w:pPr>
    </w:p>
    <w:p w:rsidR="003F1F6C" w:rsidRDefault="003F1F6C" w:rsidP="000A40B1">
      <w:pPr>
        <w:ind w:left="720"/>
        <w:rPr>
          <w:i/>
          <w:spacing w:val="-1"/>
          <w:sz w:val="24"/>
          <w:szCs w:val="24"/>
        </w:rPr>
      </w:pPr>
      <w:r>
        <w:rPr>
          <w:i/>
          <w:spacing w:val="-1"/>
          <w:sz w:val="24"/>
          <w:szCs w:val="24"/>
        </w:rPr>
        <w:tab/>
      </w:r>
      <w:r>
        <w:rPr>
          <w:i/>
          <w:spacing w:val="-1"/>
          <w:sz w:val="24"/>
          <w:szCs w:val="24"/>
        </w:rPr>
        <w:tab/>
        <w:t>If number 6 is pressed</w:t>
      </w:r>
    </w:p>
    <w:p w:rsidR="003F1F6C" w:rsidRDefault="003F1F6C" w:rsidP="003F1F6C">
      <w:pPr>
        <w:ind w:left="2880"/>
        <w:rPr>
          <w:i/>
          <w:spacing w:val="-1"/>
          <w:sz w:val="24"/>
          <w:szCs w:val="24"/>
        </w:rPr>
      </w:pPr>
      <w:r>
        <w:rPr>
          <w:i/>
          <w:spacing w:val="-1"/>
          <w:sz w:val="24"/>
          <w:szCs w:val="24"/>
        </w:rPr>
        <w:t>Create 5 rows and 5 columns to be outputted</w:t>
      </w:r>
    </w:p>
    <w:p w:rsidR="003F1F6C" w:rsidRDefault="003F1F6C" w:rsidP="003F1F6C">
      <w:pPr>
        <w:ind w:left="2880"/>
        <w:rPr>
          <w:i/>
          <w:spacing w:val="-1"/>
          <w:sz w:val="24"/>
          <w:szCs w:val="24"/>
        </w:rPr>
      </w:pPr>
    </w:p>
    <w:p w:rsidR="003F1F6C" w:rsidRDefault="003F1F6C" w:rsidP="003F1F6C">
      <w:pPr>
        <w:ind w:left="2880"/>
        <w:rPr>
          <w:i/>
          <w:spacing w:val="-1"/>
          <w:sz w:val="24"/>
          <w:szCs w:val="24"/>
        </w:rPr>
      </w:pPr>
      <w:r>
        <w:rPr>
          <w:i/>
          <w:spacing w:val="-1"/>
          <w:sz w:val="24"/>
          <w:szCs w:val="24"/>
        </w:rPr>
        <w:t>Prompt to memorize table on screen</w:t>
      </w:r>
    </w:p>
    <w:p w:rsidR="003F1F6C" w:rsidRDefault="003F1F6C" w:rsidP="003F1F6C">
      <w:pPr>
        <w:ind w:left="2880"/>
        <w:rPr>
          <w:i/>
          <w:spacing w:val="-1"/>
          <w:sz w:val="24"/>
          <w:szCs w:val="24"/>
        </w:rPr>
      </w:pPr>
    </w:p>
    <w:p w:rsidR="003F1F6C" w:rsidRDefault="003F1F6C" w:rsidP="003F1F6C">
      <w:pPr>
        <w:ind w:left="2880"/>
        <w:rPr>
          <w:i/>
          <w:spacing w:val="-1"/>
          <w:sz w:val="24"/>
          <w:szCs w:val="24"/>
        </w:rPr>
      </w:pPr>
      <w:r>
        <w:rPr>
          <w:i/>
          <w:spacing w:val="-1"/>
          <w:sz w:val="24"/>
          <w:szCs w:val="24"/>
        </w:rPr>
        <w:t>Prompt to write the exact table without looking</w:t>
      </w:r>
    </w:p>
    <w:p w:rsidR="003F1F6C" w:rsidRDefault="003F1F6C" w:rsidP="003F1F6C">
      <w:pPr>
        <w:ind w:left="2880"/>
        <w:rPr>
          <w:i/>
          <w:spacing w:val="-1"/>
          <w:sz w:val="24"/>
          <w:szCs w:val="24"/>
        </w:rPr>
      </w:pPr>
    </w:p>
    <w:p w:rsidR="003F1F6C" w:rsidRDefault="003F1F6C" w:rsidP="003F1F6C">
      <w:pPr>
        <w:ind w:left="2880"/>
        <w:rPr>
          <w:i/>
          <w:spacing w:val="-1"/>
          <w:sz w:val="24"/>
          <w:szCs w:val="24"/>
        </w:rPr>
      </w:pPr>
      <w:r>
        <w:rPr>
          <w:i/>
          <w:spacing w:val="-1"/>
          <w:sz w:val="24"/>
          <w:szCs w:val="24"/>
        </w:rPr>
        <w:t>If you were right press Y/y to exit or N/n to try again</w:t>
      </w:r>
    </w:p>
    <w:p w:rsidR="003F1F6C" w:rsidRDefault="003F1F6C" w:rsidP="003F1F6C">
      <w:pPr>
        <w:ind w:left="2880"/>
        <w:rPr>
          <w:i/>
          <w:spacing w:val="-1"/>
          <w:sz w:val="24"/>
          <w:szCs w:val="24"/>
        </w:rPr>
      </w:pPr>
    </w:p>
    <w:p w:rsidR="003F1F6C" w:rsidRDefault="003F1F6C" w:rsidP="003F1F6C">
      <w:pPr>
        <w:rPr>
          <w:i/>
          <w:spacing w:val="-1"/>
          <w:sz w:val="24"/>
          <w:szCs w:val="24"/>
        </w:rPr>
      </w:pPr>
      <w:r>
        <w:rPr>
          <w:i/>
          <w:spacing w:val="-1"/>
          <w:sz w:val="24"/>
          <w:szCs w:val="24"/>
        </w:rPr>
        <w:tab/>
      </w:r>
    </w:p>
    <w:p w:rsidR="003F1F6C" w:rsidRDefault="003F1F6C" w:rsidP="003F1F6C">
      <w:pPr>
        <w:ind w:left="720" w:firstLine="720"/>
        <w:rPr>
          <w:i/>
          <w:spacing w:val="-1"/>
          <w:sz w:val="24"/>
          <w:szCs w:val="24"/>
        </w:rPr>
      </w:pPr>
      <w:r>
        <w:rPr>
          <w:i/>
          <w:spacing w:val="-1"/>
          <w:sz w:val="24"/>
          <w:szCs w:val="24"/>
        </w:rPr>
        <w:lastRenderedPageBreak/>
        <w:t>If number 7 is pressed</w:t>
      </w:r>
    </w:p>
    <w:p w:rsidR="003F1F6C" w:rsidRPr="003F1F6C" w:rsidRDefault="003F1F6C" w:rsidP="003F1F6C">
      <w:pPr>
        <w:ind w:left="2160"/>
        <w:rPr>
          <w:i/>
          <w:spacing w:val="-1"/>
          <w:sz w:val="24"/>
          <w:szCs w:val="24"/>
        </w:rPr>
      </w:pPr>
      <w:r w:rsidRPr="003F1F6C">
        <w:rPr>
          <w:i/>
          <w:spacing w:val="-1"/>
          <w:sz w:val="24"/>
          <w:szCs w:val="24"/>
        </w:rPr>
        <w:t>Create 5 rows and 5 columns to be outputted</w:t>
      </w:r>
    </w:p>
    <w:p w:rsidR="003F1F6C" w:rsidRPr="003F1F6C" w:rsidRDefault="003F1F6C" w:rsidP="003F1F6C">
      <w:pPr>
        <w:rPr>
          <w:i/>
          <w:spacing w:val="-1"/>
          <w:sz w:val="24"/>
          <w:szCs w:val="24"/>
        </w:rPr>
      </w:pPr>
    </w:p>
    <w:p w:rsidR="003F1F6C" w:rsidRPr="003F1F6C" w:rsidRDefault="003F1F6C" w:rsidP="003F1F6C">
      <w:pPr>
        <w:ind w:left="2160"/>
        <w:rPr>
          <w:i/>
          <w:spacing w:val="-1"/>
          <w:sz w:val="24"/>
          <w:szCs w:val="24"/>
        </w:rPr>
      </w:pPr>
      <w:r w:rsidRPr="003F1F6C">
        <w:rPr>
          <w:i/>
          <w:spacing w:val="-1"/>
          <w:sz w:val="24"/>
          <w:szCs w:val="24"/>
        </w:rPr>
        <w:t>Prompt to memorize table on screen</w:t>
      </w:r>
    </w:p>
    <w:p w:rsidR="003F1F6C" w:rsidRPr="003F1F6C" w:rsidRDefault="003F1F6C" w:rsidP="003F1F6C">
      <w:pPr>
        <w:rPr>
          <w:i/>
          <w:spacing w:val="-1"/>
          <w:sz w:val="24"/>
          <w:szCs w:val="24"/>
        </w:rPr>
      </w:pPr>
    </w:p>
    <w:p w:rsidR="003F1F6C" w:rsidRPr="003F1F6C" w:rsidRDefault="003F1F6C" w:rsidP="003F1F6C">
      <w:pPr>
        <w:ind w:left="2160"/>
        <w:rPr>
          <w:i/>
          <w:spacing w:val="-1"/>
          <w:sz w:val="24"/>
          <w:szCs w:val="24"/>
        </w:rPr>
      </w:pPr>
      <w:r w:rsidRPr="003F1F6C">
        <w:rPr>
          <w:i/>
          <w:spacing w:val="-1"/>
          <w:sz w:val="24"/>
          <w:szCs w:val="24"/>
        </w:rPr>
        <w:t>Prompt to write the exact table without looking</w:t>
      </w:r>
    </w:p>
    <w:p w:rsidR="003F1F6C" w:rsidRPr="003F1F6C" w:rsidRDefault="003F1F6C" w:rsidP="003F1F6C">
      <w:pPr>
        <w:rPr>
          <w:i/>
          <w:spacing w:val="-1"/>
          <w:sz w:val="24"/>
          <w:szCs w:val="24"/>
        </w:rPr>
      </w:pPr>
    </w:p>
    <w:p w:rsidR="003F1F6C" w:rsidRDefault="003F1F6C" w:rsidP="003F1F6C">
      <w:pPr>
        <w:ind w:left="2160"/>
        <w:rPr>
          <w:i/>
          <w:spacing w:val="-1"/>
          <w:sz w:val="24"/>
          <w:szCs w:val="24"/>
        </w:rPr>
      </w:pPr>
      <w:r w:rsidRPr="003F1F6C">
        <w:rPr>
          <w:i/>
          <w:spacing w:val="-1"/>
          <w:sz w:val="24"/>
          <w:szCs w:val="24"/>
        </w:rPr>
        <w:t>If you were right press Y/y to exit or N/n to try again</w:t>
      </w:r>
      <w:r>
        <w:rPr>
          <w:i/>
          <w:spacing w:val="-1"/>
          <w:sz w:val="24"/>
          <w:szCs w:val="24"/>
        </w:rPr>
        <w:tab/>
      </w:r>
    </w:p>
    <w:p w:rsidR="003F1F6C" w:rsidRDefault="003F1F6C" w:rsidP="003F1F6C">
      <w:pPr>
        <w:rPr>
          <w:i/>
          <w:spacing w:val="-1"/>
          <w:sz w:val="24"/>
          <w:szCs w:val="24"/>
        </w:rPr>
      </w:pPr>
      <w:r>
        <w:rPr>
          <w:i/>
          <w:spacing w:val="-1"/>
          <w:sz w:val="24"/>
          <w:szCs w:val="24"/>
        </w:rPr>
        <w:tab/>
      </w:r>
      <w:r>
        <w:rPr>
          <w:i/>
          <w:spacing w:val="-1"/>
          <w:sz w:val="24"/>
          <w:szCs w:val="24"/>
        </w:rPr>
        <w:tab/>
      </w:r>
      <w:r>
        <w:rPr>
          <w:i/>
          <w:spacing w:val="-1"/>
          <w:sz w:val="24"/>
          <w:szCs w:val="24"/>
        </w:rPr>
        <w:tab/>
      </w:r>
    </w:p>
    <w:p w:rsidR="003F1F6C" w:rsidRDefault="003F1F6C" w:rsidP="00126EE4">
      <w:pPr>
        <w:ind w:left="720" w:firstLine="720"/>
        <w:rPr>
          <w:i/>
          <w:spacing w:val="-1"/>
          <w:sz w:val="24"/>
          <w:szCs w:val="24"/>
        </w:rPr>
      </w:pPr>
      <w:r>
        <w:rPr>
          <w:i/>
          <w:spacing w:val="-1"/>
          <w:sz w:val="24"/>
          <w:szCs w:val="24"/>
        </w:rPr>
        <w:t>If number 8 is pressed</w:t>
      </w:r>
    </w:p>
    <w:p w:rsidR="003F1F6C" w:rsidRDefault="003F1F6C" w:rsidP="00126EE4">
      <w:pPr>
        <w:ind w:left="2160"/>
        <w:rPr>
          <w:i/>
          <w:spacing w:val="-1"/>
          <w:sz w:val="24"/>
          <w:szCs w:val="24"/>
        </w:rPr>
      </w:pPr>
      <w:r>
        <w:rPr>
          <w:i/>
          <w:spacing w:val="-1"/>
          <w:sz w:val="24"/>
          <w:szCs w:val="24"/>
        </w:rPr>
        <w:t>Prompt to pick two decimals, turn into percents, and add together</w:t>
      </w:r>
    </w:p>
    <w:p w:rsidR="003F1F6C" w:rsidRDefault="003F1F6C" w:rsidP="003F1F6C">
      <w:pPr>
        <w:rPr>
          <w:i/>
          <w:spacing w:val="-1"/>
          <w:sz w:val="24"/>
          <w:szCs w:val="24"/>
        </w:rPr>
      </w:pPr>
    </w:p>
    <w:p w:rsidR="003F1F6C" w:rsidRDefault="003F1F6C" w:rsidP="00126EE4">
      <w:pPr>
        <w:ind w:left="2160"/>
        <w:rPr>
          <w:i/>
          <w:spacing w:val="-1"/>
          <w:sz w:val="24"/>
          <w:szCs w:val="24"/>
        </w:rPr>
      </w:pPr>
      <w:r>
        <w:rPr>
          <w:i/>
          <w:spacing w:val="-1"/>
          <w:sz w:val="24"/>
          <w:szCs w:val="24"/>
        </w:rPr>
        <w:t>Prompt to enter first decimal</w:t>
      </w:r>
    </w:p>
    <w:p w:rsidR="003F1F6C" w:rsidRDefault="003F1F6C" w:rsidP="003F1F6C">
      <w:pPr>
        <w:rPr>
          <w:i/>
          <w:spacing w:val="-1"/>
          <w:sz w:val="24"/>
          <w:szCs w:val="24"/>
        </w:rPr>
      </w:pPr>
    </w:p>
    <w:p w:rsidR="003F1F6C" w:rsidRDefault="003F1F6C" w:rsidP="00126EE4">
      <w:pPr>
        <w:ind w:left="2160"/>
        <w:rPr>
          <w:i/>
          <w:spacing w:val="-1"/>
          <w:sz w:val="24"/>
          <w:szCs w:val="24"/>
        </w:rPr>
      </w:pPr>
      <w:r>
        <w:rPr>
          <w:i/>
          <w:spacing w:val="-1"/>
          <w:sz w:val="24"/>
          <w:szCs w:val="24"/>
        </w:rPr>
        <w:t>Prompt to enter second decimal</w:t>
      </w:r>
    </w:p>
    <w:p w:rsidR="003F1F6C" w:rsidRDefault="003F1F6C" w:rsidP="003F1F6C">
      <w:pPr>
        <w:rPr>
          <w:i/>
          <w:spacing w:val="-1"/>
          <w:sz w:val="24"/>
          <w:szCs w:val="24"/>
        </w:rPr>
      </w:pPr>
    </w:p>
    <w:p w:rsidR="003F1F6C" w:rsidRDefault="003F1F6C" w:rsidP="00126EE4">
      <w:pPr>
        <w:ind w:left="2160"/>
        <w:rPr>
          <w:i/>
          <w:spacing w:val="-1"/>
          <w:sz w:val="24"/>
          <w:szCs w:val="24"/>
        </w:rPr>
      </w:pPr>
      <w:r>
        <w:rPr>
          <w:i/>
          <w:spacing w:val="-1"/>
          <w:sz w:val="24"/>
          <w:szCs w:val="24"/>
        </w:rPr>
        <w:t xml:space="preserve">Tell correct answer </w:t>
      </w:r>
    </w:p>
    <w:p w:rsidR="00126EE4" w:rsidRDefault="00126EE4" w:rsidP="00126EE4">
      <w:pPr>
        <w:ind w:left="2160"/>
        <w:rPr>
          <w:i/>
          <w:spacing w:val="-1"/>
          <w:sz w:val="24"/>
          <w:szCs w:val="24"/>
        </w:rPr>
      </w:pPr>
    </w:p>
    <w:p w:rsidR="00126EE4" w:rsidRDefault="00126EE4" w:rsidP="00126EE4">
      <w:pPr>
        <w:ind w:left="2160"/>
        <w:rPr>
          <w:i/>
          <w:spacing w:val="-1"/>
          <w:sz w:val="24"/>
          <w:szCs w:val="24"/>
        </w:rPr>
      </w:pPr>
      <w:r>
        <w:rPr>
          <w:i/>
          <w:spacing w:val="-1"/>
          <w:sz w:val="24"/>
          <w:szCs w:val="24"/>
        </w:rPr>
        <w:t>Play again press P/p or else bool is false and exit sub- game to menu</w:t>
      </w:r>
    </w:p>
    <w:p w:rsidR="003F1F6C" w:rsidRDefault="003F1F6C" w:rsidP="003F1F6C">
      <w:pPr>
        <w:rPr>
          <w:i/>
          <w:spacing w:val="-1"/>
          <w:sz w:val="24"/>
          <w:szCs w:val="24"/>
        </w:rPr>
      </w:pPr>
    </w:p>
    <w:p w:rsidR="003F1F6C" w:rsidRDefault="003F1F6C" w:rsidP="00126EE4">
      <w:pPr>
        <w:ind w:left="720" w:firstLine="720"/>
        <w:rPr>
          <w:i/>
          <w:spacing w:val="-1"/>
          <w:sz w:val="24"/>
          <w:szCs w:val="24"/>
        </w:rPr>
      </w:pPr>
      <w:r>
        <w:rPr>
          <w:i/>
          <w:spacing w:val="-1"/>
          <w:sz w:val="24"/>
          <w:szCs w:val="24"/>
        </w:rPr>
        <w:t>If number 9 is pressed</w:t>
      </w:r>
    </w:p>
    <w:p w:rsidR="003F1F6C" w:rsidRDefault="003F1F6C" w:rsidP="003F1F6C">
      <w:pPr>
        <w:ind w:left="2880"/>
        <w:rPr>
          <w:i/>
          <w:spacing w:val="-1"/>
          <w:sz w:val="24"/>
          <w:szCs w:val="24"/>
        </w:rPr>
      </w:pPr>
    </w:p>
    <w:p w:rsidR="00126EE4" w:rsidRDefault="00126EE4" w:rsidP="00126EE4">
      <w:pPr>
        <w:ind w:left="2160"/>
        <w:rPr>
          <w:i/>
          <w:spacing w:val="-1"/>
          <w:sz w:val="24"/>
          <w:szCs w:val="24"/>
        </w:rPr>
      </w:pPr>
      <w:r>
        <w:rPr>
          <w:i/>
          <w:spacing w:val="-1"/>
          <w:sz w:val="24"/>
          <w:szCs w:val="24"/>
        </w:rPr>
        <w:t>Prompt to enter 1, 2, 3, 4, or 5</w:t>
      </w:r>
    </w:p>
    <w:p w:rsidR="00126EE4" w:rsidRDefault="00126EE4" w:rsidP="003F1F6C">
      <w:pPr>
        <w:ind w:left="2880"/>
        <w:rPr>
          <w:i/>
          <w:spacing w:val="-1"/>
          <w:sz w:val="24"/>
          <w:szCs w:val="24"/>
        </w:rPr>
      </w:pPr>
    </w:p>
    <w:p w:rsidR="00126EE4" w:rsidRDefault="00126EE4" w:rsidP="003F1F6C">
      <w:pPr>
        <w:ind w:left="2880"/>
        <w:rPr>
          <w:i/>
          <w:spacing w:val="-1"/>
          <w:sz w:val="24"/>
          <w:szCs w:val="24"/>
        </w:rPr>
      </w:pPr>
      <w:r>
        <w:rPr>
          <w:i/>
          <w:spacing w:val="-1"/>
          <w:sz w:val="24"/>
          <w:szCs w:val="24"/>
        </w:rPr>
        <w:lastRenderedPageBreak/>
        <w:t>Output array of counts by number entered</w:t>
      </w:r>
    </w:p>
    <w:p w:rsidR="00126EE4" w:rsidRDefault="00126EE4" w:rsidP="003F1F6C">
      <w:pPr>
        <w:ind w:left="2880"/>
        <w:rPr>
          <w:i/>
          <w:spacing w:val="-1"/>
          <w:sz w:val="24"/>
          <w:szCs w:val="24"/>
        </w:rPr>
      </w:pPr>
    </w:p>
    <w:p w:rsidR="00126EE4" w:rsidRDefault="00126EE4" w:rsidP="00126EE4">
      <w:pPr>
        <w:ind w:left="2880"/>
        <w:rPr>
          <w:i/>
          <w:spacing w:val="-1"/>
          <w:sz w:val="24"/>
          <w:szCs w:val="24"/>
        </w:rPr>
      </w:pPr>
      <w:r>
        <w:rPr>
          <w:i/>
          <w:spacing w:val="-1"/>
          <w:sz w:val="24"/>
          <w:szCs w:val="24"/>
        </w:rPr>
        <w:t>Play again press P/p or else bool is false and exit sub- game to menu</w:t>
      </w:r>
    </w:p>
    <w:p w:rsidR="00126EE4" w:rsidRDefault="00126EE4" w:rsidP="003F1F6C">
      <w:pPr>
        <w:ind w:left="2880"/>
        <w:rPr>
          <w:i/>
          <w:spacing w:val="-1"/>
          <w:sz w:val="24"/>
          <w:szCs w:val="24"/>
        </w:rPr>
      </w:pPr>
      <w:r>
        <w:rPr>
          <w:i/>
          <w:spacing w:val="-1"/>
          <w:sz w:val="24"/>
          <w:szCs w:val="24"/>
        </w:rPr>
        <w:t xml:space="preserve"> </w:t>
      </w:r>
    </w:p>
    <w:p w:rsidR="003F1F6C" w:rsidRDefault="003F1F6C" w:rsidP="003F1F6C">
      <w:pPr>
        <w:ind w:left="2880"/>
        <w:rPr>
          <w:i/>
          <w:spacing w:val="-1"/>
          <w:sz w:val="24"/>
          <w:szCs w:val="24"/>
        </w:rPr>
        <w:sectPr w:rsidR="003F1F6C" w:rsidSect="003B3660">
          <w:pgSz w:w="12240" w:h="15840"/>
          <w:pgMar w:top="1382" w:right="1714" w:bottom="274" w:left="1037" w:header="720" w:footer="720" w:gutter="0"/>
          <w:cols w:num="2" w:space="720" w:equalWidth="0">
            <w:col w:w="3631" w:space="231"/>
            <w:col w:w="5622"/>
          </w:cols>
        </w:sectPr>
      </w:pPr>
    </w:p>
    <w:p w:rsidR="003B3660" w:rsidRDefault="004040F9" w:rsidP="004040F9">
      <w:pPr>
        <w:tabs>
          <w:tab w:val="left" w:pos="4432"/>
        </w:tabs>
        <w:jc w:val="center"/>
        <w:rPr>
          <w:b/>
          <w:spacing w:val="-1"/>
          <w:sz w:val="32"/>
          <w:szCs w:val="32"/>
        </w:rPr>
      </w:pPr>
      <w:r>
        <w:rPr>
          <w:b/>
          <w:spacing w:val="-1"/>
          <w:sz w:val="32"/>
          <w:szCs w:val="32"/>
        </w:rPr>
        <w:lastRenderedPageBreak/>
        <w:t>Proje</w:t>
      </w:r>
      <w:r w:rsidR="009359E3">
        <w:rPr>
          <w:b/>
          <w:spacing w:val="-1"/>
          <w:sz w:val="32"/>
          <w:szCs w:val="32"/>
        </w:rPr>
        <w:t>ct 1 v2</w:t>
      </w:r>
      <w:r>
        <w:rPr>
          <w:b/>
          <w:spacing w:val="-1"/>
          <w:sz w:val="32"/>
          <w:szCs w:val="32"/>
        </w:rPr>
        <w:t xml:space="preserve"> – LeepFrog Mathematics Game FlowChart:</w:t>
      </w:r>
    </w:p>
    <w:p w:rsidR="005A4006" w:rsidRDefault="005A4006" w:rsidP="004040F9">
      <w:pPr>
        <w:tabs>
          <w:tab w:val="left" w:pos="4432"/>
        </w:tabs>
        <w:jc w:val="center"/>
        <w:rPr>
          <w:b/>
          <w:spacing w:val="-1"/>
          <w:sz w:val="32"/>
          <w:szCs w:val="32"/>
        </w:rPr>
      </w:pPr>
    </w:p>
    <w:p w:rsidR="005A4006" w:rsidRDefault="005A4006" w:rsidP="004040F9">
      <w:pPr>
        <w:tabs>
          <w:tab w:val="left" w:pos="4432"/>
        </w:tabs>
        <w:jc w:val="center"/>
        <w:rPr>
          <w:b/>
          <w:spacing w:val="-1"/>
          <w:sz w:val="32"/>
          <w:szCs w:val="32"/>
        </w:rPr>
      </w:pPr>
      <w:r>
        <w:rPr>
          <w:b/>
          <w:noProof/>
          <w:spacing w:val="-1"/>
          <w:sz w:val="32"/>
          <w:szCs w:val="32"/>
        </w:rPr>
        <w:drawing>
          <wp:anchor distT="0" distB="0" distL="114300" distR="114300" simplePos="0" relativeHeight="251658240" behindDoc="0" locked="0" layoutInCell="1" allowOverlap="1" wp14:anchorId="6CEE24CA" wp14:editId="070647E8">
            <wp:simplePos x="0" y="0"/>
            <wp:positionH relativeFrom="column">
              <wp:posOffset>854710</wp:posOffset>
            </wp:positionH>
            <wp:positionV relativeFrom="paragraph">
              <wp:posOffset>187960</wp:posOffset>
            </wp:positionV>
            <wp:extent cx="8155940" cy="60255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8155940" cy="6025515"/>
                    </a:xfrm>
                    <a:prstGeom prst="rect">
                      <a:avLst/>
                    </a:prstGeom>
                  </pic:spPr>
                </pic:pic>
              </a:graphicData>
            </a:graphic>
            <wp14:sizeRelH relativeFrom="page">
              <wp14:pctWidth>0</wp14:pctWidth>
            </wp14:sizeRelH>
            <wp14:sizeRelV relativeFrom="page">
              <wp14:pctHeight>0</wp14:pctHeight>
            </wp14:sizeRelV>
          </wp:anchor>
        </w:drawing>
      </w:r>
    </w:p>
    <w:p w:rsidR="005A4006" w:rsidRDefault="005A4006" w:rsidP="004040F9">
      <w:pPr>
        <w:tabs>
          <w:tab w:val="left" w:pos="4432"/>
        </w:tabs>
        <w:jc w:val="center"/>
        <w:rPr>
          <w:b/>
          <w:spacing w:val="-1"/>
          <w:sz w:val="32"/>
          <w:szCs w:val="32"/>
        </w:rPr>
      </w:pPr>
    </w:p>
    <w:p w:rsidR="005A4006" w:rsidRPr="004040F9" w:rsidRDefault="005A4006" w:rsidP="004040F9">
      <w:pPr>
        <w:tabs>
          <w:tab w:val="left" w:pos="4432"/>
        </w:tabs>
        <w:jc w:val="center"/>
        <w:rPr>
          <w:b/>
          <w:spacing w:val="-1"/>
          <w:sz w:val="32"/>
          <w:szCs w:val="32"/>
        </w:rPr>
        <w:sectPr w:rsidR="005A4006" w:rsidRPr="004040F9" w:rsidSect="004040F9">
          <w:pgSz w:w="15840" w:h="12240" w:orient="landscape"/>
          <w:pgMar w:top="1037" w:right="1382" w:bottom="1714" w:left="274" w:header="720" w:footer="720" w:gutter="0"/>
          <w:cols w:space="720"/>
        </w:sectPr>
      </w:pPr>
    </w:p>
    <w:p w:rsidR="004040F9" w:rsidRDefault="005A4006" w:rsidP="000A40B1">
      <w:pPr>
        <w:rPr>
          <w:noProof/>
        </w:rPr>
      </w:pPr>
      <w:r>
        <w:rPr>
          <w:noProof/>
          <w:sz w:val="22"/>
          <w:szCs w:val="22"/>
        </w:rPr>
        <w:lastRenderedPageBreak/>
        <w:drawing>
          <wp:anchor distT="0" distB="0" distL="114300" distR="114300" simplePos="0" relativeHeight="251659264" behindDoc="0" locked="0" layoutInCell="1" allowOverlap="1" wp14:anchorId="7279263B" wp14:editId="2CBC924E">
            <wp:simplePos x="0" y="0"/>
            <wp:positionH relativeFrom="column">
              <wp:posOffset>458470</wp:posOffset>
            </wp:positionH>
            <wp:positionV relativeFrom="paragraph">
              <wp:posOffset>-621030</wp:posOffset>
            </wp:positionV>
            <wp:extent cx="8671560" cy="75025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71560" cy="7502525"/>
                    </a:xfrm>
                    <a:prstGeom prst="rect">
                      <a:avLst/>
                    </a:prstGeom>
                  </pic:spPr>
                </pic:pic>
              </a:graphicData>
            </a:graphic>
            <wp14:sizeRelH relativeFrom="page">
              <wp14:pctWidth>0</wp14:pctWidth>
            </wp14:sizeRelH>
            <wp14:sizeRelV relativeFrom="page">
              <wp14:pctHeight>0</wp14:pctHeight>
            </wp14:sizeRelV>
          </wp:anchor>
        </w:drawing>
      </w:r>
    </w:p>
    <w:p w:rsidR="004040F9" w:rsidRDefault="004040F9" w:rsidP="000A40B1">
      <w:pPr>
        <w:rPr>
          <w:noProof/>
        </w:rPr>
      </w:pPr>
    </w:p>
    <w:p w:rsidR="003B3660" w:rsidRDefault="003B3660" w:rsidP="000A40B1">
      <w:pPr>
        <w:rPr>
          <w:i/>
          <w:spacing w:val="-1"/>
          <w:sz w:val="24"/>
          <w:szCs w:val="24"/>
        </w:rPr>
      </w:pPr>
    </w:p>
    <w:p w:rsidR="003B3660" w:rsidRDefault="003B3660">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r>
        <w:rPr>
          <w:noProof/>
          <w:sz w:val="22"/>
          <w:szCs w:val="22"/>
        </w:rPr>
        <w:lastRenderedPageBreak/>
        <w:drawing>
          <wp:anchor distT="0" distB="0" distL="114300" distR="114300" simplePos="0" relativeHeight="251660288" behindDoc="0" locked="0" layoutInCell="1" allowOverlap="1" wp14:anchorId="472ECCEF" wp14:editId="6978D772">
            <wp:simplePos x="0" y="0"/>
            <wp:positionH relativeFrom="column">
              <wp:posOffset>839470</wp:posOffset>
            </wp:positionH>
            <wp:positionV relativeFrom="paragraph">
              <wp:posOffset>103505</wp:posOffset>
            </wp:positionV>
            <wp:extent cx="8043545" cy="50063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8043545" cy="5006340"/>
                    </a:xfrm>
                    <a:prstGeom prst="rect">
                      <a:avLst/>
                    </a:prstGeom>
                  </pic:spPr>
                </pic:pic>
              </a:graphicData>
            </a:graphic>
            <wp14:sizeRelH relativeFrom="page">
              <wp14:pctWidth>0</wp14:pctWidth>
            </wp14:sizeRelH>
            <wp14:sizeRelV relativeFrom="page">
              <wp14:pctHeight>0</wp14:pctHeight>
            </wp14:sizeRelV>
          </wp:anchor>
        </w:drawing>
      </w: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r>
        <w:rPr>
          <w:noProof/>
          <w:sz w:val="22"/>
          <w:szCs w:val="22"/>
        </w:rPr>
        <w:lastRenderedPageBreak/>
        <w:drawing>
          <wp:anchor distT="0" distB="0" distL="114300" distR="114300" simplePos="0" relativeHeight="251661312" behindDoc="0" locked="0" layoutInCell="1" allowOverlap="1" wp14:anchorId="5193299C" wp14:editId="15B01540">
            <wp:simplePos x="0" y="0"/>
            <wp:positionH relativeFrom="column">
              <wp:posOffset>1009015</wp:posOffset>
            </wp:positionH>
            <wp:positionV relativeFrom="paragraph">
              <wp:posOffset>95885</wp:posOffset>
            </wp:positionV>
            <wp:extent cx="7050405" cy="64465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50405" cy="6446520"/>
                    </a:xfrm>
                    <a:prstGeom prst="rect">
                      <a:avLst/>
                    </a:prstGeom>
                  </pic:spPr>
                </pic:pic>
              </a:graphicData>
            </a:graphic>
            <wp14:sizeRelH relativeFrom="page">
              <wp14:pctWidth>0</wp14:pctWidth>
            </wp14:sizeRelH>
            <wp14:sizeRelV relativeFrom="page">
              <wp14:pctHeight>0</wp14:pctHeight>
            </wp14:sizeRelV>
          </wp:anchor>
        </w:drawing>
      </w: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r>
        <w:rPr>
          <w:noProof/>
          <w:sz w:val="22"/>
          <w:szCs w:val="22"/>
        </w:rPr>
        <w:lastRenderedPageBreak/>
        <w:drawing>
          <wp:anchor distT="0" distB="0" distL="114300" distR="114300" simplePos="0" relativeHeight="251662336" behindDoc="0" locked="0" layoutInCell="1" allowOverlap="1" wp14:anchorId="3C80D76F" wp14:editId="35D5881B">
            <wp:simplePos x="0" y="0"/>
            <wp:positionH relativeFrom="column">
              <wp:posOffset>1319530</wp:posOffset>
            </wp:positionH>
            <wp:positionV relativeFrom="paragraph">
              <wp:posOffset>103505</wp:posOffset>
            </wp:positionV>
            <wp:extent cx="7300595" cy="537083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00595" cy="5370830"/>
                    </a:xfrm>
                    <a:prstGeom prst="rect">
                      <a:avLst/>
                    </a:prstGeom>
                  </pic:spPr>
                </pic:pic>
              </a:graphicData>
            </a:graphic>
            <wp14:sizeRelH relativeFrom="page">
              <wp14:pctWidth>0</wp14:pctWidth>
            </wp14:sizeRelH>
            <wp14:sizeRelV relativeFrom="page">
              <wp14:pctHeight>0</wp14:pctHeight>
            </wp14:sizeRelV>
          </wp:anchor>
        </w:drawing>
      </w: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pPr>
    </w:p>
    <w:p w:rsidR="005A4006" w:rsidRDefault="005A4006">
      <w:pPr>
        <w:spacing w:line="240" w:lineRule="exact"/>
        <w:ind w:right="4536"/>
        <w:rPr>
          <w:sz w:val="22"/>
          <w:szCs w:val="22"/>
        </w:rPr>
        <w:sectPr w:rsidR="005A4006" w:rsidSect="000A40B1">
          <w:pgSz w:w="15840" w:h="12240" w:orient="landscape" w:code="1"/>
          <w:pgMar w:top="1037" w:right="1382" w:bottom="1714" w:left="274" w:header="720" w:footer="720" w:gutter="0"/>
          <w:cols w:num="2" w:space="720" w:equalWidth="0">
            <w:col w:w="3631" w:space="231"/>
            <w:col w:w="5622"/>
          </w:cols>
        </w:sectPr>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line="200" w:lineRule="exact"/>
      </w:pPr>
    </w:p>
    <w:p w:rsidR="004926E6" w:rsidRDefault="004926E6">
      <w:pPr>
        <w:spacing w:before="1" w:line="240" w:lineRule="exact"/>
        <w:rPr>
          <w:sz w:val="24"/>
          <w:szCs w:val="24"/>
        </w:rPr>
      </w:pPr>
    </w:p>
    <w:p w:rsidR="004926E6" w:rsidRDefault="00F820EF">
      <w:pPr>
        <w:spacing w:before="24"/>
        <w:ind w:left="234"/>
        <w:rPr>
          <w:sz w:val="28"/>
          <w:szCs w:val="28"/>
        </w:rPr>
      </w:pPr>
      <w:r>
        <w:rPr>
          <w:b/>
          <w:sz w:val="28"/>
          <w:szCs w:val="28"/>
        </w:rPr>
        <w:t>Major Variables</w:t>
      </w:r>
    </w:p>
    <w:p w:rsidR="004926E6" w:rsidRDefault="004926E6">
      <w:pPr>
        <w:spacing w:before="10" w:line="260" w:lineRule="exact"/>
        <w:rPr>
          <w:sz w:val="26"/>
          <w:szCs w:val="26"/>
        </w:rPr>
      </w:pPr>
    </w:p>
    <w:tbl>
      <w:tblPr>
        <w:tblW w:w="10856" w:type="dxa"/>
        <w:tblInd w:w="108" w:type="dxa"/>
        <w:tblLayout w:type="fixed"/>
        <w:tblCellMar>
          <w:left w:w="0" w:type="dxa"/>
          <w:right w:w="0" w:type="dxa"/>
        </w:tblCellMar>
        <w:tblLook w:val="01E0" w:firstRow="1" w:lastRow="1" w:firstColumn="1" w:lastColumn="1" w:noHBand="0" w:noVBand="0"/>
      </w:tblPr>
      <w:tblGrid>
        <w:gridCol w:w="1430"/>
        <w:gridCol w:w="1967"/>
        <w:gridCol w:w="3562"/>
        <w:gridCol w:w="3897"/>
      </w:tblGrid>
      <w:tr w:rsidR="004926E6" w:rsidTr="00A05A28">
        <w:trPr>
          <w:trHeight w:hRule="exact" w:val="320"/>
        </w:trPr>
        <w:tc>
          <w:tcPr>
            <w:tcW w:w="1430"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Type</w:t>
            </w:r>
          </w:p>
        </w:tc>
        <w:tc>
          <w:tcPr>
            <w:tcW w:w="1967"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pacing w:val="-3"/>
                <w:sz w:val="24"/>
                <w:szCs w:val="24"/>
              </w:rPr>
              <w:t>V</w:t>
            </w:r>
            <w:r>
              <w:rPr>
                <w:b/>
                <w:sz w:val="24"/>
                <w:szCs w:val="24"/>
              </w:rPr>
              <w:t>a</w:t>
            </w:r>
            <w:r>
              <w:rPr>
                <w:b/>
                <w:spacing w:val="1"/>
                <w:sz w:val="24"/>
                <w:szCs w:val="24"/>
              </w:rPr>
              <w:t>r</w:t>
            </w:r>
            <w:r>
              <w:rPr>
                <w:b/>
                <w:spacing w:val="-1"/>
                <w:sz w:val="24"/>
                <w:szCs w:val="24"/>
              </w:rPr>
              <w:t>i</w:t>
            </w:r>
            <w:r>
              <w:rPr>
                <w:b/>
                <w:sz w:val="24"/>
                <w:szCs w:val="24"/>
              </w:rPr>
              <w:t>ab</w:t>
            </w:r>
            <w:r>
              <w:rPr>
                <w:b/>
                <w:spacing w:val="-1"/>
                <w:sz w:val="24"/>
                <w:szCs w:val="24"/>
              </w:rPr>
              <w:t>l</w:t>
            </w:r>
            <w:r>
              <w:rPr>
                <w:b/>
                <w:sz w:val="24"/>
                <w:szCs w:val="24"/>
              </w:rPr>
              <w:t>e</w:t>
            </w:r>
            <w:r>
              <w:rPr>
                <w:b/>
                <w:spacing w:val="1"/>
                <w:sz w:val="24"/>
                <w:szCs w:val="24"/>
              </w:rPr>
              <w:t xml:space="preserve"> </w:t>
            </w:r>
            <w:r>
              <w:rPr>
                <w:b/>
                <w:sz w:val="24"/>
                <w:szCs w:val="24"/>
              </w:rPr>
              <w:t>Na</w:t>
            </w:r>
            <w:r>
              <w:rPr>
                <w:b/>
                <w:spacing w:val="2"/>
                <w:sz w:val="24"/>
                <w:szCs w:val="24"/>
              </w:rPr>
              <w:t>m</w:t>
            </w:r>
            <w:r>
              <w:rPr>
                <w:b/>
                <w:sz w:val="24"/>
                <w:szCs w:val="24"/>
              </w:rPr>
              <w:t>e</w:t>
            </w:r>
          </w:p>
        </w:tc>
        <w:tc>
          <w:tcPr>
            <w:tcW w:w="3562"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Descr</w:t>
            </w:r>
            <w:r>
              <w:rPr>
                <w:b/>
                <w:spacing w:val="-1"/>
                <w:sz w:val="24"/>
                <w:szCs w:val="24"/>
              </w:rPr>
              <w:t>i</w:t>
            </w:r>
            <w:r>
              <w:rPr>
                <w:b/>
                <w:sz w:val="24"/>
                <w:szCs w:val="24"/>
              </w:rPr>
              <w:t>pt</w:t>
            </w:r>
            <w:r>
              <w:rPr>
                <w:b/>
                <w:spacing w:val="-1"/>
                <w:sz w:val="24"/>
                <w:szCs w:val="24"/>
              </w:rPr>
              <w:t>i</w:t>
            </w:r>
            <w:r>
              <w:rPr>
                <w:b/>
                <w:sz w:val="24"/>
                <w:szCs w:val="24"/>
              </w:rPr>
              <w:t>on</w:t>
            </w:r>
          </w:p>
        </w:tc>
        <w:tc>
          <w:tcPr>
            <w:tcW w:w="3897" w:type="dxa"/>
            <w:tcBorders>
              <w:top w:val="single" w:sz="6" w:space="0" w:color="000000"/>
              <w:left w:val="single" w:sz="6" w:space="0" w:color="000000"/>
              <w:bottom w:val="single" w:sz="6" w:space="0" w:color="000000"/>
              <w:right w:val="single" w:sz="6" w:space="0" w:color="000000"/>
            </w:tcBorders>
          </w:tcPr>
          <w:p w:rsidR="004926E6" w:rsidRDefault="00F820EF">
            <w:pPr>
              <w:spacing w:line="260" w:lineRule="exact"/>
              <w:ind w:left="102"/>
              <w:rPr>
                <w:sz w:val="24"/>
                <w:szCs w:val="24"/>
              </w:rPr>
            </w:pPr>
            <w:r>
              <w:rPr>
                <w:b/>
                <w:sz w:val="24"/>
                <w:szCs w:val="24"/>
              </w:rPr>
              <w:t>Lo</w:t>
            </w:r>
            <w:r>
              <w:rPr>
                <w:b/>
                <w:spacing w:val="-1"/>
                <w:sz w:val="24"/>
                <w:szCs w:val="24"/>
              </w:rPr>
              <w:t>c</w:t>
            </w:r>
            <w:r>
              <w:rPr>
                <w:b/>
                <w:sz w:val="24"/>
                <w:szCs w:val="24"/>
              </w:rPr>
              <w:t>at</w:t>
            </w:r>
            <w:r>
              <w:rPr>
                <w:b/>
                <w:spacing w:val="-1"/>
                <w:sz w:val="24"/>
                <w:szCs w:val="24"/>
              </w:rPr>
              <w:t>i</w:t>
            </w:r>
            <w:r>
              <w:rPr>
                <w:b/>
                <w:sz w:val="24"/>
                <w:szCs w:val="24"/>
              </w:rPr>
              <w:t>on</w:t>
            </w:r>
          </w:p>
        </w:tc>
      </w:tr>
      <w:tr w:rsidR="004926E6" w:rsidTr="00A05A28">
        <w:trPr>
          <w:trHeight w:hRule="exact" w:val="944"/>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ED4D58">
            <w:pPr>
              <w:spacing w:line="260" w:lineRule="exact"/>
              <w:ind w:left="102"/>
              <w:rPr>
                <w:sz w:val="22"/>
                <w:szCs w:val="22"/>
              </w:rPr>
            </w:pPr>
            <w:r w:rsidRPr="00A05A28">
              <w:rPr>
                <w:sz w:val="22"/>
                <w:szCs w:val="22"/>
              </w:rPr>
              <w:t>Char</w:t>
            </w:r>
          </w:p>
        </w:tc>
        <w:tc>
          <w:tcPr>
            <w:tcW w:w="1967" w:type="dxa"/>
            <w:tcBorders>
              <w:top w:val="single" w:sz="6" w:space="0" w:color="000000"/>
              <w:left w:val="single" w:sz="6" w:space="0" w:color="000000"/>
              <w:bottom w:val="single" w:sz="6" w:space="0" w:color="000000"/>
              <w:right w:val="single" w:sz="6" w:space="0" w:color="000000"/>
            </w:tcBorders>
          </w:tcPr>
          <w:p w:rsidR="004926E6" w:rsidRDefault="00ED4D58">
            <w:pPr>
              <w:spacing w:before="1" w:line="260" w:lineRule="exact"/>
              <w:ind w:left="102" w:right="134"/>
              <w:rPr>
                <w:sz w:val="24"/>
                <w:szCs w:val="24"/>
              </w:rPr>
            </w:pPr>
            <w:r>
              <w:rPr>
                <w:sz w:val="24"/>
                <w:szCs w:val="24"/>
              </w:rPr>
              <w:t>Choice</w:t>
            </w:r>
            <w:r w:rsidR="00F820EF">
              <w:rPr>
                <w:sz w:val="24"/>
                <w:szCs w:val="24"/>
              </w:rPr>
              <w:t>[] []</w:t>
            </w:r>
          </w:p>
        </w:tc>
        <w:tc>
          <w:tcPr>
            <w:tcW w:w="3562" w:type="dxa"/>
            <w:tcBorders>
              <w:top w:val="single" w:sz="6" w:space="0" w:color="000000"/>
              <w:left w:val="single" w:sz="6" w:space="0" w:color="000000"/>
              <w:bottom w:val="single" w:sz="6" w:space="0" w:color="000000"/>
              <w:right w:val="single" w:sz="6" w:space="0" w:color="000000"/>
            </w:tcBorders>
          </w:tcPr>
          <w:p w:rsidR="004926E6" w:rsidRDefault="00ED4D58">
            <w:pPr>
              <w:spacing w:line="260" w:lineRule="exact"/>
              <w:ind w:left="102"/>
              <w:rPr>
                <w:sz w:val="24"/>
                <w:szCs w:val="24"/>
              </w:rPr>
            </w:pPr>
            <w:r>
              <w:rPr>
                <w:spacing w:val="-1"/>
                <w:sz w:val="24"/>
                <w:szCs w:val="24"/>
              </w:rPr>
              <w:t>Choose sub-game in menu</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D4D58">
            <w:pPr>
              <w:ind w:left="102" w:right="177"/>
              <w:rPr>
                <w:sz w:val="24"/>
                <w:szCs w:val="24"/>
              </w:rPr>
            </w:pPr>
            <w:r>
              <w:rPr>
                <w:sz w:val="24"/>
                <w:szCs w:val="24"/>
              </w:rPr>
              <w:t>Line 20</w:t>
            </w:r>
          </w:p>
        </w:tc>
      </w:tr>
      <w:tr w:rsidR="004926E6" w:rsidTr="00A05A28">
        <w:trPr>
          <w:trHeight w:hRule="exact" w:val="322"/>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ED4D58">
            <w:pPr>
              <w:rPr>
                <w:sz w:val="22"/>
                <w:szCs w:val="22"/>
              </w:rPr>
            </w:pPr>
            <w:r w:rsidRPr="00A05A28">
              <w:rPr>
                <w:sz w:val="22"/>
                <w:szCs w:val="22"/>
              </w:rPr>
              <w:t xml:space="preserve">Integer </w:t>
            </w:r>
          </w:p>
        </w:tc>
        <w:tc>
          <w:tcPr>
            <w:tcW w:w="1967"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z w:val="24"/>
                <w:szCs w:val="24"/>
              </w:rPr>
              <w:t>n</w:t>
            </w:r>
            <w:r w:rsidR="00ED4D58">
              <w:rPr>
                <w:sz w:val="24"/>
                <w:szCs w:val="24"/>
              </w:rPr>
              <w:t>umber</w:t>
            </w:r>
            <w:r w:rsidR="00F820EF">
              <w:rPr>
                <w:sz w:val="24"/>
                <w:szCs w:val="24"/>
              </w:rPr>
              <w:t>[]</w:t>
            </w:r>
          </w:p>
        </w:tc>
        <w:tc>
          <w:tcPr>
            <w:tcW w:w="3562"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pacing w:val="-1"/>
                <w:sz w:val="24"/>
                <w:szCs w:val="24"/>
              </w:rPr>
              <w:t>Random number in head to guess</w:t>
            </w:r>
          </w:p>
        </w:tc>
        <w:tc>
          <w:tcPr>
            <w:tcW w:w="3897"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z w:val="24"/>
                <w:szCs w:val="24"/>
              </w:rPr>
              <w:t>Line</w:t>
            </w:r>
            <w:r w:rsidR="003E34A7">
              <w:rPr>
                <w:sz w:val="24"/>
                <w:szCs w:val="24"/>
              </w:rPr>
              <w:t xml:space="preserve"> </w:t>
            </w:r>
            <w:r>
              <w:rPr>
                <w:sz w:val="24"/>
                <w:szCs w:val="24"/>
              </w:rPr>
              <w:t xml:space="preserve"> 48</w:t>
            </w:r>
          </w:p>
        </w:tc>
      </w:tr>
      <w:tr w:rsidR="004926E6" w:rsidTr="00A05A28">
        <w:trPr>
          <w:trHeight w:hRule="exact" w:val="371"/>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4926E6">
            <w:pPr>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z w:val="24"/>
                <w:szCs w:val="24"/>
              </w:rPr>
              <w:t>input_number</w:t>
            </w:r>
            <w:r w:rsidR="00F820EF">
              <w:rPr>
                <w:sz w:val="24"/>
                <w:szCs w:val="24"/>
              </w:rPr>
              <w:t>[]</w:t>
            </w:r>
          </w:p>
        </w:tc>
        <w:tc>
          <w:tcPr>
            <w:tcW w:w="3562"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pacing w:val="-1"/>
                <w:sz w:val="24"/>
                <w:szCs w:val="24"/>
              </w:rPr>
              <w:t>Player’s guess</w:t>
            </w:r>
          </w:p>
        </w:tc>
        <w:tc>
          <w:tcPr>
            <w:tcW w:w="3897"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z w:val="24"/>
                <w:szCs w:val="24"/>
              </w:rPr>
              <w:t xml:space="preserve">Line </w:t>
            </w:r>
            <w:r w:rsidR="003E34A7">
              <w:rPr>
                <w:sz w:val="24"/>
                <w:szCs w:val="24"/>
              </w:rPr>
              <w:t xml:space="preserve"> </w:t>
            </w:r>
            <w:r>
              <w:rPr>
                <w:sz w:val="24"/>
                <w:szCs w:val="24"/>
              </w:rPr>
              <w:t>51,</w:t>
            </w:r>
            <w:r w:rsidR="003E34A7">
              <w:rPr>
                <w:sz w:val="24"/>
                <w:szCs w:val="24"/>
              </w:rPr>
              <w:t xml:space="preserve"> </w:t>
            </w:r>
            <w:r>
              <w:rPr>
                <w:sz w:val="24"/>
                <w:szCs w:val="24"/>
              </w:rPr>
              <w:t xml:space="preserve"> Line </w:t>
            </w:r>
            <w:r w:rsidR="003E34A7">
              <w:rPr>
                <w:sz w:val="24"/>
                <w:szCs w:val="24"/>
              </w:rPr>
              <w:t xml:space="preserve"> </w:t>
            </w:r>
            <w:r>
              <w:rPr>
                <w:sz w:val="24"/>
                <w:szCs w:val="24"/>
              </w:rPr>
              <w:t>70</w:t>
            </w:r>
          </w:p>
        </w:tc>
      </w:tr>
      <w:tr w:rsidR="004926E6" w:rsidTr="00A05A28">
        <w:trPr>
          <w:trHeight w:hRule="exact" w:val="1006"/>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4926E6">
            <w:pPr>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z w:val="24"/>
                <w:szCs w:val="24"/>
              </w:rPr>
              <w:t>attempts_count</w:t>
            </w:r>
            <w:r w:rsidR="00F820EF">
              <w:rPr>
                <w:sz w:val="24"/>
                <w:szCs w:val="24"/>
              </w:rPr>
              <w:t>[]</w:t>
            </w:r>
          </w:p>
        </w:tc>
        <w:tc>
          <w:tcPr>
            <w:tcW w:w="3562" w:type="dxa"/>
            <w:tcBorders>
              <w:top w:val="single" w:sz="6" w:space="0" w:color="000000"/>
              <w:left w:val="single" w:sz="6" w:space="0" w:color="000000"/>
              <w:bottom w:val="single" w:sz="6" w:space="0" w:color="000000"/>
              <w:right w:val="single" w:sz="6" w:space="0" w:color="000000"/>
            </w:tcBorders>
          </w:tcPr>
          <w:p w:rsidR="004926E6" w:rsidRDefault="00CB78E8">
            <w:pPr>
              <w:spacing w:before="1" w:line="260" w:lineRule="exact"/>
              <w:ind w:left="102" w:right="237"/>
              <w:rPr>
                <w:sz w:val="24"/>
                <w:szCs w:val="24"/>
              </w:rPr>
            </w:pPr>
            <w:r>
              <w:rPr>
                <w:spacing w:val="-1"/>
                <w:sz w:val="24"/>
                <w:szCs w:val="24"/>
              </w:rPr>
              <w:t>Counts the number of guesses a player enters before guessing correctly</w:t>
            </w:r>
          </w:p>
        </w:tc>
        <w:tc>
          <w:tcPr>
            <w:tcW w:w="3897"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pacing w:val="-1"/>
                <w:sz w:val="24"/>
                <w:szCs w:val="24"/>
              </w:rPr>
              <w:t xml:space="preserve">Line </w:t>
            </w:r>
            <w:r w:rsidR="003E34A7">
              <w:rPr>
                <w:spacing w:val="-1"/>
                <w:sz w:val="24"/>
                <w:szCs w:val="24"/>
              </w:rPr>
              <w:t xml:space="preserve"> </w:t>
            </w:r>
            <w:r>
              <w:rPr>
                <w:spacing w:val="-1"/>
                <w:sz w:val="24"/>
                <w:szCs w:val="24"/>
              </w:rPr>
              <w:t xml:space="preserve">52, </w:t>
            </w:r>
            <w:r w:rsidR="003E34A7">
              <w:rPr>
                <w:spacing w:val="-1"/>
                <w:sz w:val="24"/>
                <w:szCs w:val="24"/>
              </w:rPr>
              <w:t xml:space="preserve"> </w:t>
            </w:r>
            <w:r>
              <w:rPr>
                <w:spacing w:val="-1"/>
                <w:sz w:val="24"/>
                <w:szCs w:val="24"/>
              </w:rPr>
              <w:t>Line 82</w:t>
            </w:r>
          </w:p>
        </w:tc>
      </w:tr>
      <w:tr w:rsidR="004926E6" w:rsidTr="00A05A28">
        <w:trPr>
          <w:trHeight w:hRule="exact" w:val="600"/>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CB78E8">
            <w:pPr>
              <w:rPr>
                <w:sz w:val="22"/>
                <w:szCs w:val="22"/>
              </w:rPr>
            </w:pPr>
            <w:r w:rsidRPr="00A05A28">
              <w:rPr>
                <w:sz w:val="22"/>
                <w:szCs w:val="22"/>
              </w:rPr>
              <w:t>String Choice</w:t>
            </w:r>
          </w:p>
        </w:tc>
        <w:tc>
          <w:tcPr>
            <w:tcW w:w="1967"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pacing w:val="-1"/>
                <w:sz w:val="24"/>
                <w:szCs w:val="24"/>
              </w:rPr>
              <w:t>c</w:t>
            </w:r>
            <w:r w:rsidR="00CB78E8">
              <w:rPr>
                <w:spacing w:val="-1"/>
                <w:sz w:val="24"/>
                <w:szCs w:val="24"/>
              </w:rPr>
              <w:t>hoice</w:t>
            </w:r>
          </w:p>
        </w:tc>
        <w:tc>
          <w:tcPr>
            <w:tcW w:w="3562" w:type="dxa"/>
            <w:tcBorders>
              <w:top w:val="single" w:sz="6" w:space="0" w:color="000000"/>
              <w:left w:val="single" w:sz="6" w:space="0" w:color="000000"/>
              <w:bottom w:val="single" w:sz="6" w:space="0" w:color="000000"/>
              <w:right w:val="single" w:sz="6" w:space="0" w:color="000000"/>
            </w:tcBorders>
          </w:tcPr>
          <w:p w:rsidR="004926E6" w:rsidRDefault="00CB78E8">
            <w:pPr>
              <w:spacing w:before="1" w:line="260" w:lineRule="exact"/>
              <w:ind w:left="102" w:right="405"/>
              <w:rPr>
                <w:sz w:val="24"/>
                <w:szCs w:val="24"/>
              </w:rPr>
            </w:pPr>
            <w:r>
              <w:rPr>
                <w:sz w:val="24"/>
                <w:szCs w:val="24"/>
              </w:rPr>
              <w:t>Press P/p to play again</w:t>
            </w:r>
          </w:p>
        </w:tc>
        <w:tc>
          <w:tcPr>
            <w:tcW w:w="3897" w:type="dxa"/>
            <w:tcBorders>
              <w:top w:val="single" w:sz="6" w:space="0" w:color="000000"/>
              <w:left w:val="single" w:sz="6" w:space="0" w:color="000000"/>
              <w:bottom w:val="single" w:sz="6" w:space="0" w:color="000000"/>
              <w:right w:val="single" w:sz="6" w:space="0" w:color="000000"/>
            </w:tcBorders>
          </w:tcPr>
          <w:p w:rsidR="004926E6" w:rsidRDefault="00CB78E8">
            <w:pPr>
              <w:spacing w:line="260" w:lineRule="exact"/>
              <w:ind w:left="102"/>
              <w:rPr>
                <w:sz w:val="24"/>
                <w:szCs w:val="24"/>
              </w:rPr>
            </w:pPr>
            <w:r>
              <w:rPr>
                <w:sz w:val="24"/>
                <w:szCs w:val="24"/>
              </w:rPr>
              <w:t xml:space="preserve">Line </w:t>
            </w:r>
            <w:r w:rsidR="003E34A7">
              <w:rPr>
                <w:sz w:val="24"/>
                <w:szCs w:val="24"/>
              </w:rPr>
              <w:t xml:space="preserve"> </w:t>
            </w:r>
            <w:r>
              <w:rPr>
                <w:sz w:val="24"/>
                <w:szCs w:val="24"/>
              </w:rPr>
              <w:t xml:space="preserve">97, </w:t>
            </w:r>
            <w:r w:rsidR="003E34A7">
              <w:rPr>
                <w:sz w:val="24"/>
                <w:szCs w:val="24"/>
              </w:rPr>
              <w:t xml:space="preserve"> </w:t>
            </w:r>
            <w:r>
              <w:rPr>
                <w:sz w:val="24"/>
                <w:szCs w:val="24"/>
              </w:rPr>
              <w:t>Line</w:t>
            </w:r>
            <w:r w:rsidR="003E34A7">
              <w:rPr>
                <w:sz w:val="24"/>
                <w:szCs w:val="24"/>
              </w:rPr>
              <w:t xml:space="preserve"> </w:t>
            </w:r>
            <w:r>
              <w:rPr>
                <w:sz w:val="24"/>
                <w:szCs w:val="24"/>
              </w:rPr>
              <w:t xml:space="preserve"> 150,</w:t>
            </w:r>
            <w:r w:rsidR="003E34A7">
              <w:rPr>
                <w:sz w:val="24"/>
                <w:szCs w:val="24"/>
              </w:rPr>
              <w:t xml:space="preserve"> </w:t>
            </w:r>
            <w:r>
              <w:rPr>
                <w:sz w:val="24"/>
                <w:szCs w:val="24"/>
              </w:rPr>
              <w:t xml:space="preserve"> Line</w:t>
            </w:r>
            <w:r w:rsidR="003E34A7">
              <w:rPr>
                <w:sz w:val="24"/>
                <w:szCs w:val="24"/>
              </w:rPr>
              <w:t xml:space="preserve"> </w:t>
            </w:r>
            <w:r>
              <w:rPr>
                <w:sz w:val="24"/>
                <w:szCs w:val="24"/>
              </w:rPr>
              <w:t xml:space="preserve"> 200</w:t>
            </w:r>
          </w:p>
        </w:tc>
      </w:tr>
      <w:tr w:rsidR="004926E6"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D741B8">
            <w:pPr>
              <w:rPr>
                <w:sz w:val="22"/>
                <w:szCs w:val="22"/>
              </w:rPr>
            </w:pPr>
            <w:r w:rsidRPr="00A05A28">
              <w:rPr>
                <w:sz w:val="22"/>
                <w:szCs w:val="22"/>
              </w:rPr>
              <w:t>Integer</w:t>
            </w:r>
          </w:p>
        </w:tc>
        <w:tc>
          <w:tcPr>
            <w:tcW w:w="1967"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z w:val="24"/>
                <w:szCs w:val="24"/>
              </w:rPr>
              <w:t>ran</w:t>
            </w:r>
          </w:p>
        </w:tc>
        <w:tc>
          <w:tcPr>
            <w:tcW w:w="3562"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pacing w:val="-1"/>
                <w:sz w:val="24"/>
                <w:szCs w:val="24"/>
              </w:rPr>
              <w:t>Generates random number</w:t>
            </w:r>
          </w:p>
        </w:tc>
        <w:tc>
          <w:tcPr>
            <w:tcW w:w="3897" w:type="dxa"/>
            <w:tcBorders>
              <w:top w:val="single" w:sz="6" w:space="0" w:color="000000"/>
              <w:left w:val="single" w:sz="6" w:space="0" w:color="000000"/>
              <w:bottom w:val="single" w:sz="6" w:space="0" w:color="000000"/>
              <w:right w:val="single" w:sz="6" w:space="0" w:color="000000"/>
            </w:tcBorders>
          </w:tcPr>
          <w:p w:rsidR="004926E6" w:rsidRDefault="00D741B8">
            <w:pPr>
              <w:spacing w:before="1" w:line="260" w:lineRule="exact"/>
              <w:ind w:left="102" w:right="494"/>
              <w:rPr>
                <w:sz w:val="24"/>
                <w:szCs w:val="24"/>
              </w:rPr>
            </w:pPr>
            <w:r>
              <w:rPr>
                <w:sz w:val="24"/>
                <w:szCs w:val="24"/>
              </w:rPr>
              <w:t>Line 119,</w:t>
            </w:r>
            <w:r w:rsidR="003E34A7">
              <w:rPr>
                <w:sz w:val="24"/>
                <w:szCs w:val="24"/>
              </w:rPr>
              <w:t xml:space="preserve"> </w:t>
            </w:r>
            <w:r>
              <w:rPr>
                <w:sz w:val="24"/>
                <w:szCs w:val="24"/>
              </w:rPr>
              <w:t xml:space="preserve"> Line 168</w:t>
            </w:r>
          </w:p>
        </w:tc>
      </w:tr>
      <w:tr w:rsidR="004926E6" w:rsidTr="00A05A28">
        <w:trPr>
          <w:trHeight w:hRule="exact" w:val="976"/>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4926E6">
            <w:pPr>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z w:val="24"/>
                <w:szCs w:val="24"/>
              </w:rPr>
              <w:t>num1</w:t>
            </w:r>
          </w:p>
        </w:tc>
        <w:tc>
          <w:tcPr>
            <w:tcW w:w="3562" w:type="dxa"/>
            <w:tcBorders>
              <w:top w:val="single" w:sz="6" w:space="0" w:color="000000"/>
              <w:left w:val="single" w:sz="6" w:space="0" w:color="000000"/>
              <w:bottom w:val="single" w:sz="6" w:space="0" w:color="000000"/>
              <w:right w:val="single" w:sz="6" w:space="0" w:color="000000"/>
            </w:tcBorders>
          </w:tcPr>
          <w:p w:rsidR="004926E6" w:rsidRDefault="00D741B8">
            <w:pPr>
              <w:spacing w:before="1" w:line="260" w:lineRule="exact"/>
              <w:ind w:left="102" w:right="1197"/>
              <w:rPr>
                <w:sz w:val="24"/>
                <w:szCs w:val="24"/>
              </w:rPr>
            </w:pPr>
            <w:r>
              <w:rPr>
                <w:spacing w:val="-1"/>
                <w:sz w:val="24"/>
                <w:szCs w:val="24"/>
              </w:rPr>
              <w:t>1</w:t>
            </w:r>
            <w:r w:rsidRPr="00D741B8">
              <w:rPr>
                <w:spacing w:val="-1"/>
                <w:sz w:val="24"/>
                <w:szCs w:val="24"/>
                <w:vertAlign w:val="superscript"/>
              </w:rPr>
              <w:t>st</w:t>
            </w:r>
            <w:r>
              <w:rPr>
                <w:spacing w:val="-1"/>
                <w:sz w:val="24"/>
                <w:szCs w:val="24"/>
              </w:rPr>
              <w:t xml:space="preserve"> random number generated for addition /subtraction equation</w:t>
            </w:r>
          </w:p>
        </w:tc>
        <w:tc>
          <w:tcPr>
            <w:tcW w:w="3897" w:type="dxa"/>
            <w:tcBorders>
              <w:top w:val="single" w:sz="6" w:space="0" w:color="000000"/>
              <w:left w:val="single" w:sz="6" w:space="0" w:color="000000"/>
              <w:bottom w:val="single" w:sz="6" w:space="0" w:color="000000"/>
              <w:right w:val="single" w:sz="6" w:space="0" w:color="000000"/>
            </w:tcBorders>
          </w:tcPr>
          <w:p w:rsidR="004926E6" w:rsidRDefault="00D741B8">
            <w:pPr>
              <w:spacing w:before="1" w:line="260" w:lineRule="exact"/>
              <w:ind w:left="102" w:right="494"/>
              <w:rPr>
                <w:sz w:val="24"/>
                <w:szCs w:val="24"/>
              </w:rPr>
            </w:pPr>
            <w:r>
              <w:rPr>
                <w:sz w:val="24"/>
                <w:szCs w:val="24"/>
              </w:rPr>
              <w:t>Line 123,  Line172</w:t>
            </w:r>
          </w:p>
        </w:tc>
      </w:tr>
      <w:tr w:rsidR="004926E6" w:rsidTr="00A05A28">
        <w:trPr>
          <w:trHeight w:hRule="exact" w:val="722"/>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4926E6">
            <w:pPr>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z w:val="24"/>
                <w:szCs w:val="24"/>
              </w:rPr>
              <w:t>num2</w:t>
            </w:r>
          </w:p>
        </w:tc>
        <w:tc>
          <w:tcPr>
            <w:tcW w:w="3562" w:type="dxa"/>
            <w:tcBorders>
              <w:top w:val="single" w:sz="6" w:space="0" w:color="000000"/>
              <w:left w:val="single" w:sz="6" w:space="0" w:color="000000"/>
              <w:bottom w:val="single" w:sz="6" w:space="0" w:color="000000"/>
              <w:right w:val="single" w:sz="6" w:space="0" w:color="000000"/>
            </w:tcBorders>
          </w:tcPr>
          <w:p w:rsidR="004926E6" w:rsidRDefault="00D741B8">
            <w:pPr>
              <w:spacing w:line="260" w:lineRule="exact"/>
              <w:ind w:left="102"/>
              <w:rPr>
                <w:sz w:val="24"/>
                <w:szCs w:val="24"/>
              </w:rPr>
            </w:pPr>
            <w:r>
              <w:rPr>
                <w:sz w:val="24"/>
                <w:szCs w:val="24"/>
              </w:rPr>
              <w:t>2</w:t>
            </w:r>
            <w:r w:rsidRPr="00D741B8">
              <w:rPr>
                <w:sz w:val="24"/>
                <w:szCs w:val="24"/>
                <w:vertAlign w:val="superscript"/>
              </w:rPr>
              <w:t>nd</w:t>
            </w:r>
            <w:r>
              <w:rPr>
                <w:sz w:val="24"/>
                <w:szCs w:val="24"/>
              </w:rPr>
              <w:t xml:space="preserve">  </w:t>
            </w:r>
            <w:r>
              <w:rPr>
                <w:spacing w:val="-1"/>
                <w:sz w:val="24"/>
                <w:szCs w:val="24"/>
              </w:rPr>
              <w:t>random number generated for addition /subtraction equation</w:t>
            </w:r>
          </w:p>
        </w:tc>
        <w:tc>
          <w:tcPr>
            <w:tcW w:w="3897" w:type="dxa"/>
            <w:tcBorders>
              <w:top w:val="single" w:sz="6" w:space="0" w:color="000000"/>
              <w:left w:val="single" w:sz="6" w:space="0" w:color="000000"/>
              <w:bottom w:val="single" w:sz="6" w:space="0" w:color="000000"/>
              <w:right w:val="single" w:sz="6" w:space="0" w:color="000000"/>
            </w:tcBorders>
          </w:tcPr>
          <w:p w:rsidR="004926E6" w:rsidRDefault="00D741B8">
            <w:pPr>
              <w:spacing w:before="1" w:line="260" w:lineRule="exact"/>
              <w:ind w:left="102" w:right="494"/>
              <w:rPr>
                <w:sz w:val="24"/>
                <w:szCs w:val="24"/>
              </w:rPr>
            </w:pPr>
            <w:r>
              <w:rPr>
                <w:sz w:val="24"/>
                <w:szCs w:val="24"/>
              </w:rPr>
              <w:t xml:space="preserve">Line 124, </w:t>
            </w:r>
            <w:r w:rsidR="003E34A7">
              <w:rPr>
                <w:sz w:val="24"/>
                <w:szCs w:val="24"/>
              </w:rPr>
              <w:t xml:space="preserve"> </w:t>
            </w:r>
            <w:r>
              <w:rPr>
                <w:sz w:val="24"/>
                <w:szCs w:val="24"/>
              </w:rPr>
              <w:t>Line 173</w:t>
            </w:r>
          </w:p>
        </w:tc>
      </w:tr>
      <w:tr w:rsidR="004926E6" w:rsidTr="00A05A28">
        <w:trPr>
          <w:trHeight w:hRule="exact" w:val="712"/>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4926E6">
            <w:pPr>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4926E6" w:rsidRDefault="0019148F">
            <w:pPr>
              <w:spacing w:line="260" w:lineRule="exact"/>
              <w:ind w:left="102"/>
              <w:rPr>
                <w:sz w:val="24"/>
                <w:szCs w:val="24"/>
              </w:rPr>
            </w:pPr>
            <w:r>
              <w:rPr>
                <w:sz w:val="24"/>
                <w:szCs w:val="24"/>
              </w:rPr>
              <w:t>num3</w:t>
            </w:r>
          </w:p>
        </w:tc>
        <w:tc>
          <w:tcPr>
            <w:tcW w:w="3562" w:type="dxa"/>
            <w:tcBorders>
              <w:top w:val="single" w:sz="6" w:space="0" w:color="000000"/>
              <w:left w:val="single" w:sz="6" w:space="0" w:color="000000"/>
              <w:bottom w:val="single" w:sz="6" w:space="0" w:color="000000"/>
              <w:right w:val="single" w:sz="6" w:space="0" w:color="000000"/>
            </w:tcBorders>
          </w:tcPr>
          <w:p w:rsidR="004926E6" w:rsidRDefault="0019148F">
            <w:pPr>
              <w:spacing w:line="260" w:lineRule="exact"/>
              <w:ind w:left="102"/>
              <w:rPr>
                <w:sz w:val="24"/>
                <w:szCs w:val="24"/>
              </w:rPr>
            </w:pPr>
            <w:r>
              <w:rPr>
                <w:spacing w:val="-1"/>
                <w:sz w:val="24"/>
                <w:szCs w:val="24"/>
              </w:rPr>
              <w:t>Answer to addition/subtraction equation</w:t>
            </w:r>
          </w:p>
        </w:tc>
        <w:tc>
          <w:tcPr>
            <w:tcW w:w="3897" w:type="dxa"/>
            <w:tcBorders>
              <w:top w:val="single" w:sz="6" w:space="0" w:color="000000"/>
              <w:left w:val="single" w:sz="6" w:space="0" w:color="000000"/>
              <w:bottom w:val="single" w:sz="6" w:space="0" w:color="000000"/>
              <w:right w:val="single" w:sz="6" w:space="0" w:color="000000"/>
            </w:tcBorders>
          </w:tcPr>
          <w:p w:rsidR="004926E6" w:rsidRDefault="0019148F">
            <w:pPr>
              <w:spacing w:line="260" w:lineRule="exact"/>
              <w:ind w:left="102"/>
              <w:rPr>
                <w:sz w:val="24"/>
                <w:szCs w:val="24"/>
              </w:rPr>
            </w:pPr>
            <w:r>
              <w:rPr>
                <w:sz w:val="24"/>
                <w:szCs w:val="24"/>
              </w:rPr>
              <w:t xml:space="preserve">Line 133, </w:t>
            </w:r>
            <w:r w:rsidR="003E34A7">
              <w:rPr>
                <w:sz w:val="24"/>
                <w:szCs w:val="24"/>
              </w:rPr>
              <w:t xml:space="preserve"> </w:t>
            </w:r>
            <w:r>
              <w:rPr>
                <w:sz w:val="24"/>
                <w:szCs w:val="24"/>
              </w:rPr>
              <w:t>Line 182</w:t>
            </w:r>
          </w:p>
        </w:tc>
      </w:tr>
      <w:tr w:rsidR="004926E6"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3E34A7">
            <w:pPr>
              <w:spacing w:line="260" w:lineRule="exact"/>
              <w:ind w:left="102"/>
              <w:rPr>
                <w:sz w:val="22"/>
                <w:szCs w:val="22"/>
              </w:rPr>
            </w:pPr>
            <w:r w:rsidRPr="00A05A28">
              <w:rPr>
                <w:sz w:val="22"/>
                <w:szCs w:val="22"/>
              </w:rPr>
              <w:t>Loop</w:t>
            </w:r>
          </w:p>
        </w:tc>
        <w:tc>
          <w:tcPr>
            <w:tcW w:w="1967" w:type="dxa"/>
            <w:tcBorders>
              <w:top w:val="single" w:sz="6" w:space="0" w:color="000000"/>
              <w:left w:val="single" w:sz="6" w:space="0" w:color="000000"/>
              <w:bottom w:val="single" w:sz="6" w:space="0" w:color="000000"/>
              <w:right w:val="single" w:sz="6" w:space="0" w:color="000000"/>
            </w:tcBorders>
          </w:tcPr>
          <w:p w:rsidR="004926E6" w:rsidRDefault="003E34A7">
            <w:pPr>
              <w:spacing w:line="260" w:lineRule="exact"/>
              <w:ind w:left="102"/>
              <w:rPr>
                <w:sz w:val="24"/>
                <w:szCs w:val="24"/>
              </w:rPr>
            </w:pPr>
            <w:r>
              <w:rPr>
                <w:sz w:val="24"/>
                <w:szCs w:val="24"/>
              </w:rPr>
              <w:t>do{}while()</w:t>
            </w:r>
          </w:p>
        </w:tc>
        <w:tc>
          <w:tcPr>
            <w:tcW w:w="3562" w:type="dxa"/>
            <w:tcBorders>
              <w:top w:val="single" w:sz="6" w:space="0" w:color="000000"/>
              <w:left w:val="single" w:sz="6" w:space="0" w:color="000000"/>
              <w:bottom w:val="single" w:sz="6" w:space="0" w:color="000000"/>
              <w:right w:val="single" w:sz="6" w:space="0" w:color="000000"/>
            </w:tcBorders>
          </w:tcPr>
          <w:p w:rsidR="004926E6" w:rsidRDefault="003E34A7">
            <w:pPr>
              <w:spacing w:before="1" w:line="260" w:lineRule="exact"/>
              <w:ind w:left="102" w:right="432"/>
              <w:rPr>
                <w:sz w:val="24"/>
                <w:szCs w:val="24"/>
              </w:rPr>
            </w:pPr>
            <w:r>
              <w:rPr>
                <w:spacing w:val="-1"/>
                <w:sz w:val="24"/>
                <w:szCs w:val="24"/>
              </w:rPr>
              <w:t>Loops the menu</w:t>
            </w:r>
          </w:p>
        </w:tc>
        <w:tc>
          <w:tcPr>
            <w:tcW w:w="3897" w:type="dxa"/>
            <w:tcBorders>
              <w:top w:val="single" w:sz="6" w:space="0" w:color="000000"/>
              <w:left w:val="single" w:sz="6" w:space="0" w:color="000000"/>
              <w:bottom w:val="single" w:sz="6" w:space="0" w:color="000000"/>
              <w:right w:val="single" w:sz="6" w:space="0" w:color="000000"/>
            </w:tcBorders>
          </w:tcPr>
          <w:p w:rsidR="004926E6" w:rsidRDefault="003E34A7">
            <w:pPr>
              <w:spacing w:line="260" w:lineRule="exact"/>
              <w:ind w:left="102"/>
              <w:rPr>
                <w:sz w:val="24"/>
                <w:szCs w:val="24"/>
              </w:rPr>
            </w:pPr>
            <w:r>
              <w:rPr>
                <w:sz w:val="24"/>
                <w:szCs w:val="24"/>
              </w:rPr>
              <w:t>Line 24,  Line 220</w:t>
            </w:r>
          </w:p>
        </w:tc>
      </w:tr>
      <w:tr w:rsidR="004926E6" w:rsidTr="00A05A28">
        <w:trPr>
          <w:trHeight w:hRule="exact" w:val="1088"/>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252420">
            <w:pPr>
              <w:rPr>
                <w:sz w:val="22"/>
                <w:szCs w:val="22"/>
              </w:rPr>
            </w:pPr>
            <w:r w:rsidRPr="00A05A28">
              <w:rPr>
                <w:sz w:val="22"/>
                <w:szCs w:val="22"/>
              </w:rPr>
              <w:t>Bool</w:t>
            </w:r>
          </w:p>
        </w:tc>
        <w:tc>
          <w:tcPr>
            <w:tcW w:w="1967" w:type="dxa"/>
            <w:tcBorders>
              <w:top w:val="single" w:sz="6" w:space="0" w:color="000000"/>
              <w:left w:val="single" w:sz="6" w:space="0" w:color="000000"/>
              <w:bottom w:val="single" w:sz="6" w:space="0" w:color="000000"/>
              <w:right w:val="single" w:sz="6" w:space="0" w:color="000000"/>
            </w:tcBorders>
          </w:tcPr>
          <w:p w:rsidR="004926E6" w:rsidRDefault="00252420">
            <w:pPr>
              <w:spacing w:line="260" w:lineRule="exact"/>
              <w:ind w:left="102"/>
              <w:rPr>
                <w:sz w:val="24"/>
                <w:szCs w:val="24"/>
              </w:rPr>
            </w:pPr>
            <w:r>
              <w:rPr>
                <w:sz w:val="24"/>
                <w:szCs w:val="24"/>
              </w:rPr>
              <w:t>play_again</w:t>
            </w:r>
          </w:p>
        </w:tc>
        <w:tc>
          <w:tcPr>
            <w:tcW w:w="3562" w:type="dxa"/>
            <w:tcBorders>
              <w:top w:val="single" w:sz="6" w:space="0" w:color="000000"/>
              <w:left w:val="single" w:sz="6" w:space="0" w:color="000000"/>
              <w:bottom w:val="single" w:sz="6" w:space="0" w:color="000000"/>
              <w:right w:val="single" w:sz="6" w:space="0" w:color="000000"/>
            </w:tcBorders>
          </w:tcPr>
          <w:p w:rsidR="004926E6" w:rsidRDefault="00252420" w:rsidP="00252420">
            <w:pPr>
              <w:spacing w:line="260" w:lineRule="exact"/>
              <w:rPr>
                <w:sz w:val="24"/>
                <w:szCs w:val="24"/>
              </w:rPr>
            </w:pPr>
            <w:r>
              <w:rPr>
                <w:sz w:val="24"/>
                <w:szCs w:val="24"/>
              </w:rPr>
              <w:t>Repeat game from start if true or return to menu if false</w:t>
            </w:r>
          </w:p>
        </w:tc>
        <w:tc>
          <w:tcPr>
            <w:tcW w:w="3897" w:type="dxa"/>
            <w:tcBorders>
              <w:top w:val="single" w:sz="6" w:space="0" w:color="000000"/>
              <w:left w:val="single" w:sz="6" w:space="0" w:color="000000"/>
              <w:bottom w:val="single" w:sz="6" w:space="0" w:color="000000"/>
              <w:right w:val="single" w:sz="6" w:space="0" w:color="000000"/>
            </w:tcBorders>
          </w:tcPr>
          <w:p w:rsidR="004926E6" w:rsidRDefault="00252420">
            <w:pPr>
              <w:spacing w:before="1" w:line="260" w:lineRule="exact"/>
              <w:ind w:left="102" w:right="428"/>
              <w:rPr>
                <w:sz w:val="24"/>
                <w:szCs w:val="24"/>
              </w:rPr>
            </w:pPr>
            <w:r>
              <w:rPr>
                <w:sz w:val="24"/>
                <w:szCs w:val="24"/>
              </w:rPr>
              <w:t>Line  21,  Line 45,  Line 105,  Line 116,  Line 158,  Line 165,  Line 208</w:t>
            </w:r>
          </w:p>
        </w:tc>
      </w:tr>
      <w:tr w:rsidR="004926E6"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4926E6">
            <w:pPr>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4926E6" w:rsidRDefault="00252420">
            <w:pPr>
              <w:spacing w:line="260" w:lineRule="exact"/>
              <w:ind w:left="102"/>
              <w:rPr>
                <w:sz w:val="24"/>
                <w:szCs w:val="24"/>
              </w:rPr>
            </w:pPr>
            <w:r>
              <w:rPr>
                <w:sz w:val="24"/>
                <w:szCs w:val="24"/>
              </w:rPr>
              <w:t>is_guess_correct</w:t>
            </w:r>
          </w:p>
        </w:tc>
        <w:tc>
          <w:tcPr>
            <w:tcW w:w="3562" w:type="dxa"/>
            <w:tcBorders>
              <w:top w:val="single" w:sz="6" w:space="0" w:color="000000"/>
              <w:left w:val="single" w:sz="6" w:space="0" w:color="000000"/>
              <w:bottom w:val="single" w:sz="6" w:space="0" w:color="000000"/>
              <w:right w:val="single" w:sz="6" w:space="0" w:color="000000"/>
            </w:tcBorders>
          </w:tcPr>
          <w:p w:rsidR="004926E6" w:rsidRDefault="00C70A85">
            <w:pPr>
              <w:spacing w:line="260" w:lineRule="exact"/>
              <w:ind w:left="102"/>
              <w:rPr>
                <w:sz w:val="24"/>
                <w:szCs w:val="24"/>
              </w:rPr>
            </w:pPr>
            <w:r>
              <w:rPr>
                <w:sz w:val="24"/>
                <w:szCs w:val="24"/>
              </w:rPr>
              <w:t xml:space="preserve">Guess </w:t>
            </w:r>
            <w:r w:rsidR="00E67748">
              <w:rPr>
                <w:sz w:val="24"/>
                <w:szCs w:val="24"/>
              </w:rPr>
              <w:t>random number and output while false</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Line 56</w:t>
            </w:r>
          </w:p>
        </w:tc>
      </w:tr>
      <w:tr w:rsidR="004926E6" w:rsidTr="00A05A28">
        <w:trPr>
          <w:trHeight w:hRule="exact" w:val="783"/>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E67748">
            <w:pPr>
              <w:spacing w:line="260" w:lineRule="exact"/>
              <w:ind w:left="102"/>
              <w:rPr>
                <w:sz w:val="22"/>
                <w:szCs w:val="22"/>
              </w:rPr>
            </w:pPr>
            <w:r w:rsidRPr="00A05A28">
              <w:rPr>
                <w:sz w:val="22"/>
                <w:szCs w:val="22"/>
              </w:rPr>
              <w:t>Counts</w:t>
            </w:r>
          </w:p>
        </w:tc>
        <w:tc>
          <w:tcPr>
            <w:tcW w:w="196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attempts_counts++</w:t>
            </w:r>
          </w:p>
        </w:tc>
        <w:tc>
          <w:tcPr>
            <w:tcW w:w="3562" w:type="dxa"/>
            <w:tcBorders>
              <w:top w:val="single" w:sz="6" w:space="0" w:color="000000"/>
              <w:left w:val="single" w:sz="6" w:space="0" w:color="000000"/>
              <w:bottom w:val="single" w:sz="6" w:space="0" w:color="000000"/>
              <w:right w:val="single" w:sz="6" w:space="0" w:color="000000"/>
            </w:tcBorders>
          </w:tcPr>
          <w:p w:rsidR="004926E6" w:rsidRDefault="00E67748" w:rsidP="00E67748">
            <w:pPr>
              <w:spacing w:line="260" w:lineRule="exact"/>
              <w:ind w:left="102"/>
              <w:rPr>
                <w:sz w:val="24"/>
                <w:szCs w:val="24"/>
              </w:rPr>
            </w:pPr>
            <w:r>
              <w:rPr>
                <w:spacing w:val="-1"/>
                <w:sz w:val="24"/>
                <w:szCs w:val="24"/>
              </w:rPr>
              <w:t>Counts number of attempts made until random number is guessed</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Line 82</w:t>
            </w:r>
          </w:p>
        </w:tc>
      </w:tr>
      <w:tr w:rsidR="004926E6" w:rsidTr="00A05A28">
        <w:trPr>
          <w:trHeight w:hRule="exact" w:val="389"/>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E67748">
            <w:pPr>
              <w:spacing w:line="260" w:lineRule="exact"/>
              <w:ind w:left="102"/>
              <w:rPr>
                <w:sz w:val="22"/>
                <w:szCs w:val="22"/>
              </w:rPr>
            </w:pPr>
            <w:r w:rsidRPr="00A05A28">
              <w:rPr>
                <w:sz w:val="22"/>
                <w:szCs w:val="22"/>
              </w:rPr>
              <w:t>Menu</w:t>
            </w:r>
          </w:p>
        </w:tc>
        <w:tc>
          <w:tcPr>
            <w:tcW w:w="196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1</w:t>
            </w:r>
          </w:p>
        </w:tc>
        <w:tc>
          <w:tcPr>
            <w:tcW w:w="3562" w:type="dxa"/>
            <w:tcBorders>
              <w:top w:val="single" w:sz="6" w:space="0" w:color="000000"/>
              <w:left w:val="single" w:sz="6" w:space="0" w:color="000000"/>
              <w:bottom w:val="single" w:sz="6" w:space="0" w:color="000000"/>
              <w:right w:val="single" w:sz="6" w:space="0" w:color="000000"/>
            </w:tcBorders>
          </w:tcPr>
          <w:p w:rsidR="004926E6" w:rsidRDefault="00E67748">
            <w:pPr>
              <w:spacing w:before="1" w:line="260" w:lineRule="exact"/>
              <w:ind w:left="102" w:right="232"/>
              <w:rPr>
                <w:sz w:val="24"/>
                <w:szCs w:val="24"/>
              </w:rPr>
            </w:pPr>
            <w:r>
              <w:rPr>
                <w:spacing w:val="-1"/>
                <w:sz w:val="24"/>
                <w:szCs w:val="24"/>
              </w:rPr>
              <w:t>Guess the number I’m thinking of</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Line 31</w:t>
            </w:r>
          </w:p>
        </w:tc>
      </w:tr>
      <w:tr w:rsidR="004926E6" w:rsidTr="00A05A28">
        <w:trPr>
          <w:trHeight w:hRule="exact" w:val="299"/>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4926E6">
            <w:pPr>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2</w:t>
            </w:r>
          </w:p>
        </w:tc>
        <w:tc>
          <w:tcPr>
            <w:tcW w:w="3562" w:type="dxa"/>
            <w:tcBorders>
              <w:top w:val="single" w:sz="6" w:space="0" w:color="000000"/>
              <w:left w:val="single" w:sz="6" w:space="0" w:color="000000"/>
              <w:bottom w:val="single" w:sz="6" w:space="0" w:color="000000"/>
              <w:right w:val="single" w:sz="6" w:space="0" w:color="000000"/>
            </w:tcBorders>
          </w:tcPr>
          <w:p w:rsidR="004926E6" w:rsidRDefault="00E67748">
            <w:pPr>
              <w:spacing w:before="1" w:line="260" w:lineRule="exact"/>
              <w:ind w:left="102" w:right="160"/>
              <w:rPr>
                <w:sz w:val="24"/>
                <w:szCs w:val="24"/>
              </w:rPr>
            </w:pPr>
            <w:r>
              <w:rPr>
                <w:spacing w:val="-1"/>
                <w:sz w:val="24"/>
                <w:szCs w:val="24"/>
              </w:rPr>
              <w:t>Add with me</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Line 32</w:t>
            </w:r>
          </w:p>
        </w:tc>
      </w:tr>
      <w:tr w:rsidR="004926E6" w:rsidTr="00A05A28">
        <w:trPr>
          <w:trHeight w:hRule="exact" w:val="290"/>
        </w:trPr>
        <w:tc>
          <w:tcPr>
            <w:tcW w:w="1430" w:type="dxa"/>
            <w:tcBorders>
              <w:top w:val="single" w:sz="6" w:space="0" w:color="000000"/>
              <w:left w:val="single" w:sz="6" w:space="0" w:color="000000"/>
              <w:bottom w:val="single" w:sz="6" w:space="0" w:color="000000"/>
              <w:right w:val="single" w:sz="6" w:space="0" w:color="000000"/>
            </w:tcBorders>
          </w:tcPr>
          <w:p w:rsidR="004926E6" w:rsidRPr="00A05A28" w:rsidRDefault="004926E6">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3</w:t>
            </w:r>
          </w:p>
        </w:tc>
        <w:tc>
          <w:tcPr>
            <w:tcW w:w="3562" w:type="dxa"/>
            <w:tcBorders>
              <w:top w:val="single" w:sz="6" w:space="0" w:color="000000"/>
              <w:left w:val="single" w:sz="6" w:space="0" w:color="000000"/>
              <w:bottom w:val="single" w:sz="6" w:space="0" w:color="000000"/>
              <w:right w:val="single" w:sz="6" w:space="0" w:color="000000"/>
            </w:tcBorders>
          </w:tcPr>
          <w:p w:rsidR="004926E6" w:rsidRDefault="00E67748">
            <w:pPr>
              <w:spacing w:before="1" w:line="260" w:lineRule="exact"/>
              <w:ind w:left="102" w:right="489"/>
              <w:rPr>
                <w:sz w:val="24"/>
                <w:szCs w:val="24"/>
              </w:rPr>
            </w:pPr>
            <w:r>
              <w:rPr>
                <w:spacing w:val="-1"/>
                <w:sz w:val="24"/>
                <w:szCs w:val="24"/>
              </w:rPr>
              <w:t>Subtract with me</w:t>
            </w:r>
          </w:p>
        </w:tc>
        <w:tc>
          <w:tcPr>
            <w:tcW w:w="3897" w:type="dxa"/>
            <w:tcBorders>
              <w:top w:val="single" w:sz="6" w:space="0" w:color="000000"/>
              <w:left w:val="single" w:sz="6" w:space="0" w:color="000000"/>
              <w:bottom w:val="single" w:sz="6" w:space="0" w:color="000000"/>
              <w:right w:val="single" w:sz="6" w:space="0" w:color="000000"/>
            </w:tcBorders>
          </w:tcPr>
          <w:p w:rsidR="004926E6" w:rsidRDefault="00E67748">
            <w:pPr>
              <w:spacing w:line="260" w:lineRule="exact"/>
              <w:ind w:left="102"/>
              <w:rPr>
                <w:sz w:val="24"/>
                <w:szCs w:val="24"/>
              </w:rPr>
            </w:pPr>
            <w:r>
              <w:rPr>
                <w:sz w:val="24"/>
                <w:szCs w:val="24"/>
              </w:rPr>
              <w:t>Line 34</w:t>
            </w:r>
          </w:p>
        </w:tc>
      </w:tr>
      <w:tr w:rsidR="00B11FA8" w:rsidTr="00A05A28">
        <w:trPr>
          <w:trHeight w:hRule="exact" w:val="380"/>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B11FA8">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4</w:t>
            </w:r>
          </w:p>
        </w:tc>
        <w:tc>
          <w:tcPr>
            <w:tcW w:w="3562" w:type="dxa"/>
            <w:tcBorders>
              <w:top w:val="single" w:sz="6" w:space="0" w:color="000000"/>
              <w:left w:val="single" w:sz="6" w:space="0" w:color="000000"/>
              <w:bottom w:val="single" w:sz="6" w:space="0" w:color="000000"/>
              <w:right w:val="single" w:sz="6" w:space="0" w:color="000000"/>
            </w:tcBorders>
          </w:tcPr>
          <w:p w:rsidR="00B11FA8" w:rsidRDefault="00A05A28">
            <w:pPr>
              <w:spacing w:before="1" w:line="260" w:lineRule="exact"/>
              <w:ind w:left="102" w:right="489"/>
              <w:rPr>
                <w:spacing w:val="-1"/>
                <w:sz w:val="24"/>
                <w:szCs w:val="24"/>
              </w:rPr>
            </w:pPr>
            <w:r>
              <w:rPr>
                <w:spacing w:val="-1"/>
                <w:sz w:val="24"/>
                <w:szCs w:val="24"/>
              </w:rPr>
              <w:t>Lesson on Numbers</w:t>
            </w:r>
          </w:p>
        </w:tc>
        <w:tc>
          <w:tcPr>
            <w:tcW w:w="389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Line 61</w:t>
            </w:r>
          </w:p>
        </w:tc>
      </w:tr>
      <w:tr w:rsidR="00B11FA8" w:rsidTr="00A05A28">
        <w:trPr>
          <w:trHeight w:hRule="exact" w:val="371"/>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B11FA8">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5</w:t>
            </w:r>
          </w:p>
        </w:tc>
        <w:tc>
          <w:tcPr>
            <w:tcW w:w="3562" w:type="dxa"/>
            <w:tcBorders>
              <w:top w:val="single" w:sz="6" w:space="0" w:color="000000"/>
              <w:left w:val="single" w:sz="6" w:space="0" w:color="000000"/>
              <w:bottom w:val="single" w:sz="6" w:space="0" w:color="000000"/>
              <w:right w:val="single" w:sz="6" w:space="0" w:color="000000"/>
            </w:tcBorders>
          </w:tcPr>
          <w:p w:rsidR="00B11FA8" w:rsidRDefault="00A05A28">
            <w:pPr>
              <w:spacing w:before="1" w:line="260" w:lineRule="exact"/>
              <w:ind w:left="102" w:right="489"/>
              <w:rPr>
                <w:spacing w:val="-1"/>
                <w:sz w:val="24"/>
                <w:szCs w:val="24"/>
              </w:rPr>
            </w:pPr>
            <w:r>
              <w:rPr>
                <w:spacing w:val="-1"/>
                <w:sz w:val="24"/>
                <w:szCs w:val="24"/>
              </w:rPr>
              <w:t>Even or Odd</w:t>
            </w:r>
          </w:p>
        </w:tc>
        <w:tc>
          <w:tcPr>
            <w:tcW w:w="389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Line 62</w:t>
            </w:r>
          </w:p>
        </w:tc>
      </w:tr>
      <w:tr w:rsidR="00B11FA8" w:rsidTr="00A05A28">
        <w:trPr>
          <w:trHeight w:hRule="exact" w:val="371"/>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B11FA8">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6</w:t>
            </w:r>
          </w:p>
        </w:tc>
        <w:tc>
          <w:tcPr>
            <w:tcW w:w="3562" w:type="dxa"/>
            <w:tcBorders>
              <w:top w:val="single" w:sz="6" w:space="0" w:color="000000"/>
              <w:left w:val="single" w:sz="6" w:space="0" w:color="000000"/>
              <w:bottom w:val="single" w:sz="6" w:space="0" w:color="000000"/>
              <w:right w:val="single" w:sz="6" w:space="0" w:color="000000"/>
            </w:tcBorders>
          </w:tcPr>
          <w:p w:rsidR="00B11FA8" w:rsidRDefault="00A05A28">
            <w:pPr>
              <w:spacing w:before="1" w:line="260" w:lineRule="exact"/>
              <w:ind w:left="102" w:right="489"/>
              <w:rPr>
                <w:spacing w:val="-1"/>
                <w:sz w:val="24"/>
                <w:szCs w:val="24"/>
              </w:rPr>
            </w:pPr>
            <w:r>
              <w:rPr>
                <w:spacing w:val="-1"/>
                <w:sz w:val="24"/>
                <w:szCs w:val="24"/>
              </w:rPr>
              <w:t xml:space="preserve">Start Multiplying </w:t>
            </w:r>
          </w:p>
        </w:tc>
        <w:tc>
          <w:tcPr>
            <w:tcW w:w="389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Line 329</w:t>
            </w:r>
          </w:p>
        </w:tc>
      </w:tr>
      <w:tr w:rsidR="00B11FA8" w:rsidTr="00A05A28">
        <w:trPr>
          <w:trHeight w:hRule="exact" w:val="362"/>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B11FA8">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7</w:t>
            </w:r>
          </w:p>
        </w:tc>
        <w:tc>
          <w:tcPr>
            <w:tcW w:w="3562" w:type="dxa"/>
            <w:tcBorders>
              <w:top w:val="single" w:sz="6" w:space="0" w:color="000000"/>
              <w:left w:val="single" w:sz="6" w:space="0" w:color="000000"/>
              <w:bottom w:val="single" w:sz="6" w:space="0" w:color="000000"/>
              <w:right w:val="single" w:sz="6" w:space="0" w:color="000000"/>
            </w:tcBorders>
          </w:tcPr>
          <w:p w:rsidR="00B11FA8" w:rsidRDefault="00A05A28">
            <w:pPr>
              <w:spacing w:before="1" w:line="260" w:lineRule="exact"/>
              <w:ind w:left="102" w:right="489"/>
              <w:rPr>
                <w:spacing w:val="-1"/>
                <w:sz w:val="24"/>
                <w:szCs w:val="24"/>
              </w:rPr>
            </w:pPr>
            <w:r>
              <w:rPr>
                <w:spacing w:val="-1"/>
                <w:sz w:val="24"/>
                <w:szCs w:val="24"/>
              </w:rPr>
              <w:t>Start Dividing</w:t>
            </w:r>
          </w:p>
        </w:tc>
        <w:tc>
          <w:tcPr>
            <w:tcW w:w="389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Line 330</w:t>
            </w:r>
          </w:p>
        </w:tc>
      </w:tr>
      <w:tr w:rsidR="00B11FA8" w:rsidTr="00A05A28">
        <w:trPr>
          <w:trHeight w:hRule="exact" w:val="353"/>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B11FA8">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8</w:t>
            </w:r>
          </w:p>
        </w:tc>
        <w:tc>
          <w:tcPr>
            <w:tcW w:w="3562" w:type="dxa"/>
            <w:tcBorders>
              <w:top w:val="single" w:sz="6" w:space="0" w:color="000000"/>
              <w:left w:val="single" w:sz="6" w:space="0" w:color="000000"/>
              <w:bottom w:val="single" w:sz="6" w:space="0" w:color="000000"/>
              <w:right w:val="single" w:sz="6" w:space="0" w:color="000000"/>
            </w:tcBorders>
          </w:tcPr>
          <w:p w:rsidR="00B11FA8" w:rsidRDefault="00A05A28">
            <w:pPr>
              <w:spacing w:before="1" w:line="260" w:lineRule="exact"/>
              <w:ind w:left="102" w:right="489"/>
              <w:rPr>
                <w:spacing w:val="-1"/>
                <w:sz w:val="24"/>
                <w:szCs w:val="24"/>
              </w:rPr>
            </w:pPr>
            <w:r>
              <w:rPr>
                <w:spacing w:val="-1"/>
                <w:sz w:val="24"/>
                <w:szCs w:val="24"/>
              </w:rPr>
              <w:t>Sum the Percents</w:t>
            </w:r>
          </w:p>
        </w:tc>
        <w:tc>
          <w:tcPr>
            <w:tcW w:w="389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Line 331</w:t>
            </w:r>
          </w:p>
        </w:tc>
      </w:tr>
      <w:tr w:rsidR="00B11FA8" w:rsidTr="00A05A28">
        <w:trPr>
          <w:trHeight w:hRule="exact" w:val="353"/>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B11FA8">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9</w:t>
            </w:r>
          </w:p>
        </w:tc>
        <w:tc>
          <w:tcPr>
            <w:tcW w:w="3562" w:type="dxa"/>
            <w:tcBorders>
              <w:top w:val="single" w:sz="6" w:space="0" w:color="000000"/>
              <w:left w:val="single" w:sz="6" w:space="0" w:color="000000"/>
              <w:bottom w:val="single" w:sz="6" w:space="0" w:color="000000"/>
              <w:right w:val="single" w:sz="6" w:space="0" w:color="000000"/>
            </w:tcBorders>
          </w:tcPr>
          <w:p w:rsidR="00B11FA8" w:rsidRDefault="00A05A28">
            <w:pPr>
              <w:spacing w:before="1" w:line="260" w:lineRule="exact"/>
              <w:ind w:left="102" w:right="489"/>
              <w:rPr>
                <w:spacing w:val="-1"/>
                <w:sz w:val="24"/>
                <w:szCs w:val="24"/>
              </w:rPr>
            </w:pPr>
            <w:r>
              <w:rPr>
                <w:spacing w:val="-1"/>
                <w:sz w:val="24"/>
                <w:szCs w:val="24"/>
              </w:rPr>
              <w:t>Count by 1s…5s</w:t>
            </w:r>
          </w:p>
        </w:tc>
        <w:tc>
          <w:tcPr>
            <w:tcW w:w="389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Line 332</w:t>
            </w:r>
          </w:p>
        </w:tc>
      </w:tr>
      <w:tr w:rsidR="00B11FA8" w:rsidTr="00A05A28">
        <w:trPr>
          <w:trHeight w:hRule="exact" w:val="884"/>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A05A28">
            <w:pPr>
              <w:spacing w:line="260" w:lineRule="exact"/>
              <w:ind w:left="102"/>
              <w:rPr>
                <w:sz w:val="22"/>
                <w:szCs w:val="22"/>
              </w:rPr>
            </w:pPr>
            <w:r w:rsidRPr="00A05A28">
              <w:rPr>
                <w:sz w:val="22"/>
                <w:szCs w:val="22"/>
              </w:rPr>
              <w:t>1 Dimensional Array</w:t>
            </w:r>
          </w:p>
        </w:tc>
        <w:tc>
          <w:tcPr>
            <w:tcW w:w="196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pacing w:val="-1"/>
                <w:sz w:val="24"/>
                <w:szCs w:val="24"/>
              </w:rPr>
              <w:t>mystring</w:t>
            </w:r>
          </w:p>
        </w:tc>
        <w:tc>
          <w:tcPr>
            <w:tcW w:w="3562" w:type="dxa"/>
            <w:tcBorders>
              <w:top w:val="single" w:sz="6" w:space="0" w:color="000000"/>
              <w:left w:val="single" w:sz="6" w:space="0" w:color="000000"/>
              <w:bottom w:val="single" w:sz="6" w:space="0" w:color="000000"/>
              <w:right w:val="single" w:sz="6" w:space="0" w:color="000000"/>
            </w:tcBorders>
          </w:tcPr>
          <w:p w:rsidR="00B11FA8" w:rsidRDefault="00A05A28">
            <w:pPr>
              <w:spacing w:before="1" w:line="260" w:lineRule="exact"/>
              <w:ind w:left="102" w:right="489"/>
              <w:rPr>
                <w:spacing w:val="-1"/>
                <w:sz w:val="24"/>
                <w:szCs w:val="24"/>
              </w:rPr>
            </w:pPr>
            <w:r>
              <w:rPr>
                <w:spacing w:val="-1"/>
                <w:sz w:val="24"/>
                <w:szCs w:val="24"/>
              </w:rPr>
              <w:t>Lets user input name their name and at the end outputs it with a sentence</w:t>
            </w:r>
          </w:p>
        </w:tc>
        <w:tc>
          <w:tcPr>
            <w:tcW w:w="389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Line 40-41, Line 537</w:t>
            </w:r>
          </w:p>
        </w:tc>
      </w:tr>
      <w:tr w:rsidR="00B11FA8" w:rsidTr="00A05A28">
        <w:trPr>
          <w:trHeight w:hRule="exact" w:val="857"/>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A05A28">
            <w:pPr>
              <w:spacing w:line="260" w:lineRule="exact"/>
              <w:ind w:left="102"/>
              <w:rPr>
                <w:sz w:val="22"/>
                <w:szCs w:val="22"/>
              </w:rPr>
            </w:pPr>
            <w:r w:rsidRPr="00A05A28">
              <w:rPr>
                <w:sz w:val="22"/>
                <w:szCs w:val="22"/>
              </w:rPr>
              <w:t>2 Dimensional array</w:t>
            </w:r>
          </w:p>
        </w:tc>
        <w:tc>
          <w:tcPr>
            <w:tcW w:w="196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Int prod [rows][cols] = {0}</w:t>
            </w:r>
          </w:p>
        </w:tc>
        <w:tc>
          <w:tcPr>
            <w:tcW w:w="3562" w:type="dxa"/>
            <w:tcBorders>
              <w:top w:val="single" w:sz="6" w:space="0" w:color="000000"/>
              <w:left w:val="single" w:sz="6" w:space="0" w:color="000000"/>
              <w:bottom w:val="single" w:sz="6" w:space="0" w:color="000000"/>
              <w:right w:val="single" w:sz="6" w:space="0" w:color="000000"/>
            </w:tcBorders>
          </w:tcPr>
          <w:p w:rsidR="00B11FA8" w:rsidRDefault="00A05A28">
            <w:pPr>
              <w:spacing w:before="1" w:line="260" w:lineRule="exact"/>
              <w:ind w:left="102" w:right="489"/>
              <w:rPr>
                <w:spacing w:val="-1"/>
                <w:sz w:val="24"/>
                <w:szCs w:val="24"/>
              </w:rPr>
            </w:pPr>
            <w:r>
              <w:rPr>
                <w:spacing w:val="-1"/>
                <w:sz w:val="24"/>
                <w:szCs w:val="24"/>
              </w:rPr>
              <w:t>Creates 6x6 multiplication table</w:t>
            </w:r>
          </w:p>
        </w:tc>
        <w:tc>
          <w:tcPr>
            <w:tcW w:w="389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Line 348-350</w:t>
            </w:r>
          </w:p>
        </w:tc>
      </w:tr>
      <w:tr w:rsidR="00B11FA8"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B11FA8">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B11FA8" w:rsidRDefault="00A05A28" w:rsidP="00A05A28">
            <w:pPr>
              <w:spacing w:line="260" w:lineRule="exact"/>
              <w:ind w:left="102"/>
              <w:rPr>
                <w:sz w:val="24"/>
                <w:szCs w:val="24"/>
              </w:rPr>
            </w:pPr>
            <w:r>
              <w:rPr>
                <w:sz w:val="24"/>
                <w:szCs w:val="24"/>
              </w:rPr>
              <w:t>float div [row][col] = {0}</w:t>
            </w:r>
          </w:p>
        </w:tc>
        <w:tc>
          <w:tcPr>
            <w:tcW w:w="3562" w:type="dxa"/>
            <w:tcBorders>
              <w:top w:val="single" w:sz="6" w:space="0" w:color="000000"/>
              <w:left w:val="single" w:sz="6" w:space="0" w:color="000000"/>
              <w:bottom w:val="single" w:sz="6" w:space="0" w:color="000000"/>
              <w:right w:val="single" w:sz="6" w:space="0" w:color="000000"/>
            </w:tcBorders>
          </w:tcPr>
          <w:p w:rsidR="00B11FA8" w:rsidRDefault="00A05A28" w:rsidP="00A05A28">
            <w:pPr>
              <w:spacing w:before="1" w:line="260" w:lineRule="exact"/>
              <w:ind w:left="102" w:right="489"/>
              <w:rPr>
                <w:spacing w:val="-1"/>
                <w:sz w:val="24"/>
                <w:szCs w:val="24"/>
              </w:rPr>
            </w:pPr>
            <w:r>
              <w:rPr>
                <w:spacing w:val="-1"/>
                <w:sz w:val="24"/>
                <w:szCs w:val="24"/>
              </w:rPr>
              <w:t>Creates 6x6 division table</w:t>
            </w:r>
          </w:p>
        </w:tc>
        <w:tc>
          <w:tcPr>
            <w:tcW w:w="3897" w:type="dxa"/>
            <w:tcBorders>
              <w:top w:val="single" w:sz="6" w:space="0" w:color="000000"/>
              <w:left w:val="single" w:sz="6" w:space="0" w:color="000000"/>
              <w:bottom w:val="single" w:sz="6" w:space="0" w:color="000000"/>
              <w:right w:val="single" w:sz="6" w:space="0" w:color="000000"/>
            </w:tcBorders>
          </w:tcPr>
          <w:p w:rsidR="00B11FA8" w:rsidRDefault="00A05A28">
            <w:pPr>
              <w:spacing w:line="260" w:lineRule="exact"/>
              <w:ind w:left="102"/>
              <w:rPr>
                <w:sz w:val="24"/>
                <w:szCs w:val="24"/>
              </w:rPr>
            </w:pPr>
            <w:r>
              <w:rPr>
                <w:sz w:val="24"/>
                <w:szCs w:val="24"/>
              </w:rPr>
              <w:t>Line 397-399</w:t>
            </w:r>
          </w:p>
        </w:tc>
      </w:tr>
      <w:tr w:rsidR="00B11FA8" w:rsidTr="00FC1F76">
        <w:trPr>
          <w:trHeight w:hRule="exact" w:val="803"/>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A05A28">
            <w:pPr>
              <w:spacing w:line="260" w:lineRule="exact"/>
              <w:ind w:left="102"/>
              <w:rPr>
                <w:sz w:val="22"/>
                <w:szCs w:val="22"/>
              </w:rPr>
            </w:pPr>
            <w:r w:rsidRPr="00A05A28">
              <w:rPr>
                <w:sz w:val="22"/>
                <w:szCs w:val="22"/>
              </w:rPr>
              <w:t>Pass</w:t>
            </w:r>
            <w:r w:rsidR="00FC1F76">
              <w:rPr>
                <w:sz w:val="22"/>
                <w:szCs w:val="22"/>
              </w:rPr>
              <w:t xml:space="preserve"> Array</w:t>
            </w:r>
            <w:r w:rsidRPr="00A05A28">
              <w:rPr>
                <w:sz w:val="22"/>
                <w:szCs w:val="22"/>
              </w:rPr>
              <w:t xml:space="preserve"> Between Function</w:t>
            </w:r>
          </w:p>
        </w:tc>
        <w:tc>
          <w:tcPr>
            <w:tcW w:w="1967" w:type="dxa"/>
            <w:tcBorders>
              <w:top w:val="single" w:sz="6" w:space="0" w:color="000000"/>
              <w:left w:val="single" w:sz="6" w:space="0" w:color="000000"/>
              <w:bottom w:val="single" w:sz="6" w:space="0" w:color="000000"/>
              <w:right w:val="single" w:sz="6" w:space="0" w:color="000000"/>
            </w:tcBorders>
          </w:tcPr>
          <w:p w:rsidR="00B11FA8" w:rsidRDefault="00FC1F76">
            <w:pPr>
              <w:spacing w:line="260" w:lineRule="exact"/>
              <w:ind w:left="102"/>
              <w:rPr>
                <w:sz w:val="24"/>
                <w:szCs w:val="24"/>
              </w:rPr>
            </w:pPr>
            <w:r w:rsidRPr="00FC1F76">
              <w:rPr>
                <w:sz w:val="24"/>
                <w:szCs w:val="24"/>
              </w:rPr>
              <w:t>showValues (numbers, Array_size);</w:t>
            </w:r>
          </w:p>
        </w:tc>
        <w:tc>
          <w:tcPr>
            <w:tcW w:w="3562" w:type="dxa"/>
            <w:tcBorders>
              <w:top w:val="single" w:sz="6" w:space="0" w:color="000000"/>
              <w:left w:val="single" w:sz="6" w:space="0" w:color="000000"/>
              <w:bottom w:val="single" w:sz="6" w:space="0" w:color="000000"/>
              <w:right w:val="single" w:sz="6" w:space="0" w:color="000000"/>
            </w:tcBorders>
          </w:tcPr>
          <w:p w:rsidR="00B11FA8" w:rsidRDefault="00FC1F76">
            <w:pPr>
              <w:spacing w:before="1" w:line="260" w:lineRule="exact"/>
              <w:ind w:left="102" w:right="489"/>
              <w:rPr>
                <w:spacing w:val="-1"/>
                <w:sz w:val="24"/>
                <w:szCs w:val="24"/>
              </w:rPr>
            </w:pPr>
            <w:r>
              <w:rPr>
                <w:spacing w:val="-1"/>
                <w:sz w:val="24"/>
                <w:szCs w:val="24"/>
              </w:rPr>
              <w:t>Creates 1, 2, 3, 4, or 5 number sequence for counting</w:t>
            </w:r>
          </w:p>
        </w:tc>
        <w:tc>
          <w:tcPr>
            <w:tcW w:w="3897" w:type="dxa"/>
            <w:tcBorders>
              <w:top w:val="single" w:sz="6" w:space="0" w:color="000000"/>
              <w:left w:val="single" w:sz="6" w:space="0" w:color="000000"/>
              <w:bottom w:val="single" w:sz="6" w:space="0" w:color="000000"/>
              <w:right w:val="single" w:sz="6" w:space="0" w:color="000000"/>
            </w:tcBorders>
          </w:tcPr>
          <w:p w:rsidR="00B11FA8" w:rsidRDefault="00FC1F76">
            <w:pPr>
              <w:spacing w:line="260" w:lineRule="exact"/>
              <w:ind w:left="102"/>
              <w:rPr>
                <w:sz w:val="24"/>
                <w:szCs w:val="24"/>
              </w:rPr>
            </w:pPr>
            <w:r>
              <w:rPr>
                <w:sz w:val="24"/>
                <w:szCs w:val="24"/>
              </w:rPr>
              <w:t>Line 499, 506, 513, 520, and 527</w:t>
            </w:r>
          </w:p>
        </w:tc>
      </w:tr>
      <w:tr w:rsidR="00B11FA8"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A05A28">
            <w:pPr>
              <w:spacing w:line="260" w:lineRule="exact"/>
              <w:ind w:left="102"/>
              <w:rPr>
                <w:sz w:val="22"/>
                <w:szCs w:val="22"/>
              </w:rPr>
            </w:pPr>
            <w:r>
              <w:rPr>
                <w:sz w:val="22"/>
                <w:szCs w:val="22"/>
              </w:rPr>
              <w:t>Return Bool Statement</w:t>
            </w:r>
          </w:p>
        </w:tc>
        <w:tc>
          <w:tcPr>
            <w:tcW w:w="1967" w:type="dxa"/>
            <w:tcBorders>
              <w:top w:val="single" w:sz="6" w:space="0" w:color="000000"/>
              <w:left w:val="single" w:sz="6" w:space="0" w:color="000000"/>
              <w:bottom w:val="single" w:sz="6" w:space="0" w:color="000000"/>
              <w:right w:val="single" w:sz="6" w:space="0" w:color="000000"/>
            </w:tcBorders>
          </w:tcPr>
          <w:p w:rsidR="00B11FA8" w:rsidRDefault="00AE6FA6">
            <w:pPr>
              <w:spacing w:line="260" w:lineRule="exact"/>
              <w:ind w:left="102"/>
              <w:rPr>
                <w:sz w:val="24"/>
                <w:szCs w:val="24"/>
              </w:rPr>
            </w:pPr>
            <w:r>
              <w:rPr>
                <w:sz w:val="24"/>
                <w:szCs w:val="24"/>
              </w:rPr>
              <w:t>Return stat</w:t>
            </w:r>
          </w:p>
        </w:tc>
        <w:tc>
          <w:tcPr>
            <w:tcW w:w="3562" w:type="dxa"/>
            <w:tcBorders>
              <w:top w:val="single" w:sz="6" w:space="0" w:color="000000"/>
              <w:left w:val="single" w:sz="6" w:space="0" w:color="000000"/>
              <w:bottom w:val="single" w:sz="6" w:space="0" w:color="000000"/>
              <w:right w:val="single" w:sz="6" w:space="0" w:color="000000"/>
            </w:tcBorders>
          </w:tcPr>
          <w:p w:rsidR="00B11FA8" w:rsidRDefault="00AE6FA6">
            <w:pPr>
              <w:spacing w:before="1" w:line="260" w:lineRule="exact"/>
              <w:ind w:left="102" w:right="489"/>
              <w:rPr>
                <w:spacing w:val="-1"/>
                <w:sz w:val="24"/>
                <w:szCs w:val="24"/>
              </w:rPr>
            </w:pPr>
            <w:r>
              <w:rPr>
                <w:spacing w:val="-1"/>
                <w:sz w:val="24"/>
                <w:szCs w:val="24"/>
              </w:rPr>
              <w:t>Tells if number is even or odd</w:t>
            </w:r>
          </w:p>
        </w:tc>
        <w:tc>
          <w:tcPr>
            <w:tcW w:w="3897" w:type="dxa"/>
            <w:tcBorders>
              <w:top w:val="single" w:sz="6" w:space="0" w:color="000000"/>
              <w:left w:val="single" w:sz="6" w:space="0" w:color="000000"/>
              <w:bottom w:val="single" w:sz="6" w:space="0" w:color="000000"/>
              <w:right w:val="single" w:sz="6" w:space="0" w:color="000000"/>
            </w:tcBorders>
          </w:tcPr>
          <w:p w:rsidR="00B11FA8" w:rsidRDefault="00AE6FA6">
            <w:pPr>
              <w:spacing w:line="260" w:lineRule="exact"/>
              <w:ind w:left="102"/>
              <w:rPr>
                <w:sz w:val="24"/>
                <w:szCs w:val="24"/>
              </w:rPr>
            </w:pPr>
            <w:r>
              <w:rPr>
                <w:sz w:val="24"/>
                <w:szCs w:val="24"/>
              </w:rPr>
              <w:t>Line 569-576</w:t>
            </w:r>
          </w:p>
        </w:tc>
      </w:tr>
      <w:tr w:rsidR="00B11FA8"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977A98">
            <w:pPr>
              <w:spacing w:line="260" w:lineRule="exact"/>
              <w:ind w:left="102"/>
              <w:rPr>
                <w:sz w:val="22"/>
                <w:szCs w:val="22"/>
              </w:rPr>
            </w:pPr>
            <w:r>
              <w:rPr>
                <w:sz w:val="22"/>
                <w:szCs w:val="22"/>
              </w:rPr>
              <w:t>Read/write to file</w:t>
            </w:r>
          </w:p>
        </w:tc>
        <w:tc>
          <w:tcPr>
            <w:tcW w:w="1967" w:type="dxa"/>
            <w:tcBorders>
              <w:top w:val="single" w:sz="6" w:space="0" w:color="000000"/>
              <w:left w:val="single" w:sz="6" w:space="0" w:color="000000"/>
              <w:bottom w:val="single" w:sz="6" w:space="0" w:color="000000"/>
              <w:right w:val="single" w:sz="6" w:space="0" w:color="000000"/>
            </w:tcBorders>
          </w:tcPr>
          <w:p w:rsidR="00B11FA8" w:rsidRDefault="00977A98">
            <w:pPr>
              <w:spacing w:line="260" w:lineRule="exact"/>
              <w:ind w:left="102"/>
              <w:rPr>
                <w:sz w:val="24"/>
                <w:szCs w:val="24"/>
              </w:rPr>
            </w:pPr>
            <w:r w:rsidRPr="00977A98">
              <w:rPr>
                <w:sz w:val="24"/>
                <w:szCs w:val="24"/>
              </w:rPr>
              <w:t>write(sIds,actSize)</w:t>
            </w:r>
          </w:p>
        </w:tc>
        <w:tc>
          <w:tcPr>
            <w:tcW w:w="3562" w:type="dxa"/>
            <w:tcBorders>
              <w:top w:val="single" w:sz="6" w:space="0" w:color="000000"/>
              <w:left w:val="single" w:sz="6" w:space="0" w:color="000000"/>
              <w:bottom w:val="single" w:sz="6" w:space="0" w:color="000000"/>
              <w:right w:val="single" w:sz="6" w:space="0" w:color="000000"/>
            </w:tcBorders>
          </w:tcPr>
          <w:p w:rsidR="00B11FA8" w:rsidRDefault="00977A98">
            <w:pPr>
              <w:spacing w:before="1" w:line="260" w:lineRule="exact"/>
              <w:ind w:left="102" w:right="489"/>
              <w:rPr>
                <w:spacing w:val="-1"/>
                <w:sz w:val="24"/>
                <w:szCs w:val="24"/>
              </w:rPr>
            </w:pPr>
            <w:r>
              <w:rPr>
                <w:spacing w:val="-1"/>
                <w:sz w:val="24"/>
                <w:szCs w:val="24"/>
              </w:rPr>
              <w:t>Reads/writes the winner when you exit game</w:t>
            </w:r>
          </w:p>
        </w:tc>
        <w:tc>
          <w:tcPr>
            <w:tcW w:w="3897" w:type="dxa"/>
            <w:tcBorders>
              <w:top w:val="single" w:sz="6" w:space="0" w:color="000000"/>
              <w:left w:val="single" w:sz="6" w:space="0" w:color="000000"/>
              <w:bottom w:val="single" w:sz="6" w:space="0" w:color="000000"/>
              <w:right w:val="single" w:sz="6" w:space="0" w:color="000000"/>
            </w:tcBorders>
          </w:tcPr>
          <w:p w:rsidR="00B11FA8" w:rsidRDefault="00977A98">
            <w:pPr>
              <w:spacing w:line="260" w:lineRule="exact"/>
              <w:ind w:left="102"/>
              <w:rPr>
                <w:sz w:val="24"/>
                <w:szCs w:val="24"/>
              </w:rPr>
            </w:pPr>
            <w:r>
              <w:rPr>
                <w:sz w:val="24"/>
                <w:szCs w:val="24"/>
              </w:rPr>
              <w:t>Line 594</w:t>
            </w:r>
          </w:p>
        </w:tc>
      </w:tr>
      <w:tr w:rsidR="00B11FA8"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B11FA8" w:rsidRPr="00A05A28" w:rsidRDefault="00977A98">
            <w:pPr>
              <w:spacing w:line="260" w:lineRule="exact"/>
              <w:ind w:left="102"/>
              <w:rPr>
                <w:sz w:val="22"/>
                <w:szCs w:val="22"/>
              </w:rPr>
            </w:pPr>
            <w:r>
              <w:rPr>
                <w:sz w:val="22"/>
                <w:szCs w:val="22"/>
              </w:rPr>
              <w:t>Defaulted values</w:t>
            </w:r>
          </w:p>
        </w:tc>
        <w:tc>
          <w:tcPr>
            <w:tcW w:w="1967" w:type="dxa"/>
            <w:tcBorders>
              <w:top w:val="single" w:sz="6" w:space="0" w:color="000000"/>
              <w:left w:val="single" w:sz="6" w:space="0" w:color="000000"/>
              <w:bottom w:val="single" w:sz="6" w:space="0" w:color="000000"/>
              <w:right w:val="single" w:sz="6" w:space="0" w:color="000000"/>
            </w:tcBorders>
          </w:tcPr>
          <w:p w:rsidR="00977A98" w:rsidRDefault="00977A98">
            <w:pPr>
              <w:spacing w:line="260" w:lineRule="exact"/>
              <w:ind w:left="102"/>
              <w:rPr>
                <w:sz w:val="24"/>
                <w:szCs w:val="24"/>
              </w:rPr>
            </w:pPr>
            <w:r w:rsidRPr="00977A98">
              <w:rPr>
                <w:sz w:val="24"/>
                <w:szCs w:val="24"/>
              </w:rPr>
              <w:t>num1=num();</w:t>
            </w:r>
          </w:p>
          <w:p w:rsidR="00B11FA8" w:rsidRDefault="00977A98">
            <w:pPr>
              <w:spacing w:line="260" w:lineRule="exact"/>
              <w:ind w:left="102"/>
              <w:rPr>
                <w:sz w:val="24"/>
                <w:szCs w:val="24"/>
              </w:rPr>
            </w:pPr>
            <w:r w:rsidRPr="00977A98">
              <w:rPr>
                <w:sz w:val="24"/>
                <w:szCs w:val="24"/>
              </w:rPr>
              <w:t>num2=num(fnum);</w:t>
            </w:r>
          </w:p>
        </w:tc>
        <w:tc>
          <w:tcPr>
            <w:tcW w:w="3562" w:type="dxa"/>
            <w:tcBorders>
              <w:top w:val="single" w:sz="6" w:space="0" w:color="000000"/>
              <w:left w:val="single" w:sz="6" w:space="0" w:color="000000"/>
              <w:bottom w:val="single" w:sz="6" w:space="0" w:color="000000"/>
              <w:right w:val="single" w:sz="6" w:space="0" w:color="000000"/>
            </w:tcBorders>
          </w:tcPr>
          <w:p w:rsidR="00B11FA8" w:rsidRDefault="00977A98">
            <w:pPr>
              <w:spacing w:before="1" w:line="260" w:lineRule="exact"/>
              <w:ind w:left="102" w:right="489"/>
              <w:rPr>
                <w:spacing w:val="-1"/>
                <w:sz w:val="24"/>
                <w:szCs w:val="24"/>
              </w:rPr>
            </w:pPr>
            <w:r w:rsidRPr="00977A98">
              <w:rPr>
                <w:spacing w:val="-1"/>
                <w:sz w:val="24"/>
                <w:szCs w:val="24"/>
              </w:rPr>
              <w:t>Default parameter call for dec=0</w:t>
            </w:r>
          </w:p>
        </w:tc>
        <w:tc>
          <w:tcPr>
            <w:tcW w:w="3897" w:type="dxa"/>
            <w:tcBorders>
              <w:top w:val="single" w:sz="6" w:space="0" w:color="000000"/>
              <w:left w:val="single" w:sz="6" w:space="0" w:color="000000"/>
              <w:bottom w:val="single" w:sz="6" w:space="0" w:color="000000"/>
              <w:right w:val="single" w:sz="6" w:space="0" w:color="000000"/>
            </w:tcBorders>
          </w:tcPr>
          <w:p w:rsidR="00B11FA8" w:rsidRDefault="00977A98">
            <w:pPr>
              <w:spacing w:line="260" w:lineRule="exact"/>
              <w:ind w:left="102"/>
              <w:rPr>
                <w:sz w:val="24"/>
                <w:szCs w:val="24"/>
              </w:rPr>
            </w:pPr>
            <w:r>
              <w:rPr>
                <w:sz w:val="24"/>
                <w:szCs w:val="24"/>
              </w:rPr>
              <w:t>Line 563</w:t>
            </w:r>
          </w:p>
        </w:tc>
      </w:tr>
      <w:tr w:rsidR="00CE1C49"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2"/>
                <w:szCs w:val="22"/>
              </w:rPr>
            </w:pPr>
            <w:r>
              <w:rPr>
                <w:sz w:val="22"/>
                <w:szCs w:val="22"/>
              </w:rPr>
              <w:t>Pass by value</w:t>
            </w:r>
          </w:p>
        </w:tc>
        <w:tc>
          <w:tcPr>
            <w:tcW w:w="1967" w:type="dxa"/>
            <w:tcBorders>
              <w:top w:val="single" w:sz="6" w:space="0" w:color="000000"/>
              <w:left w:val="single" w:sz="6" w:space="0" w:color="000000"/>
              <w:bottom w:val="single" w:sz="6" w:space="0" w:color="000000"/>
              <w:right w:val="single" w:sz="6" w:space="0" w:color="000000"/>
            </w:tcBorders>
          </w:tcPr>
          <w:p w:rsidR="00CE1C49" w:rsidRPr="00977A98" w:rsidRDefault="00CE1C49">
            <w:pPr>
              <w:spacing w:line="260" w:lineRule="exact"/>
              <w:ind w:left="102"/>
              <w:rPr>
                <w:sz w:val="24"/>
                <w:szCs w:val="24"/>
              </w:rPr>
            </w:pPr>
            <w:r w:rsidRPr="00CE1C49">
              <w:rPr>
                <w:sz w:val="24"/>
                <w:szCs w:val="24"/>
              </w:rPr>
              <w:t>void change(int you</w:t>
            </w:r>
          </w:p>
        </w:tc>
        <w:tc>
          <w:tcPr>
            <w:tcW w:w="3562" w:type="dxa"/>
            <w:tcBorders>
              <w:top w:val="single" w:sz="6" w:space="0" w:color="000000"/>
              <w:left w:val="single" w:sz="6" w:space="0" w:color="000000"/>
              <w:bottom w:val="single" w:sz="6" w:space="0" w:color="000000"/>
              <w:right w:val="single" w:sz="6" w:space="0" w:color="000000"/>
            </w:tcBorders>
          </w:tcPr>
          <w:p w:rsidR="00CE1C49" w:rsidRPr="00977A98" w:rsidRDefault="00CE1C49">
            <w:pPr>
              <w:spacing w:before="1" w:line="260" w:lineRule="exact"/>
              <w:ind w:left="102" w:right="489"/>
              <w:rPr>
                <w:spacing w:val="-1"/>
                <w:sz w:val="24"/>
                <w:szCs w:val="24"/>
              </w:rPr>
            </w:pPr>
            <w:r>
              <w:rPr>
                <w:spacing w:val="-1"/>
                <w:sz w:val="24"/>
                <w:szCs w:val="24"/>
              </w:rPr>
              <w:t>Output 57 when called for in code</w:t>
            </w:r>
          </w:p>
        </w:tc>
        <w:tc>
          <w:tcPr>
            <w:tcW w:w="3897"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4"/>
                <w:szCs w:val="24"/>
              </w:rPr>
            </w:pPr>
            <w:r>
              <w:rPr>
                <w:sz w:val="24"/>
                <w:szCs w:val="24"/>
              </w:rPr>
              <w:t>Line 264, 624</w:t>
            </w:r>
          </w:p>
        </w:tc>
      </w:tr>
      <w:tr w:rsidR="00CE1C49"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2"/>
                <w:szCs w:val="22"/>
              </w:rPr>
            </w:pPr>
            <w:r>
              <w:rPr>
                <w:sz w:val="22"/>
                <w:szCs w:val="22"/>
              </w:rPr>
              <w:t>Return primitive data</w:t>
            </w:r>
          </w:p>
        </w:tc>
        <w:tc>
          <w:tcPr>
            <w:tcW w:w="1967" w:type="dxa"/>
            <w:tcBorders>
              <w:top w:val="single" w:sz="6" w:space="0" w:color="000000"/>
              <w:left w:val="single" w:sz="6" w:space="0" w:color="000000"/>
              <w:bottom w:val="single" w:sz="6" w:space="0" w:color="000000"/>
              <w:right w:val="single" w:sz="6" w:space="0" w:color="000000"/>
            </w:tcBorders>
          </w:tcPr>
          <w:p w:rsidR="00CE1C49" w:rsidRPr="00977A98" w:rsidRDefault="00CE1C49">
            <w:pPr>
              <w:spacing w:line="260" w:lineRule="exact"/>
              <w:ind w:left="102"/>
              <w:rPr>
                <w:sz w:val="24"/>
                <w:szCs w:val="24"/>
              </w:rPr>
            </w:pPr>
            <w:r w:rsidRPr="00CE1C49">
              <w:rPr>
                <w:sz w:val="24"/>
                <w:szCs w:val="24"/>
              </w:rPr>
              <w:t>return percent;</w:t>
            </w:r>
          </w:p>
        </w:tc>
        <w:tc>
          <w:tcPr>
            <w:tcW w:w="3562" w:type="dxa"/>
            <w:tcBorders>
              <w:top w:val="single" w:sz="6" w:space="0" w:color="000000"/>
              <w:left w:val="single" w:sz="6" w:space="0" w:color="000000"/>
              <w:bottom w:val="single" w:sz="6" w:space="0" w:color="000000"/>
              <w:right w:val="single" w:sz="6" w:space="0" w:color="000000"/>
            </w:tcBorders>
          </w:tcPr>
          <w:p w:rsidR="00CE1C49" w:rsidRPr="00977A98" w:rsidRDefault="00CE1C49">
            <w:pPr>
              <w:spacing w:before="1" w:line="260" w:lineRule="exact"/>
              <w:ind w:left="102" w:right="489"/>
              <w:rPr>
                <w:spacing w:val="-1"/>
                <w:sz w:val="24"/>
                <w:szCs w:val="24"/>
              </w:rPr>
            </w:pPr>
            <w:r>
              <w:rPr>
                <w:spacing w:val="-1"/>
                <w:sz w:val="24"/>
                <w:szCs w:val="24"/>
              </w:rPr>
              <w:t xml:space="preserve">Allows for output of percent </w:t>
            </w:r>
          </w:p>
        </w:tc>
        <w:tc>
          <w:tcPr>
            <w:tcW w:w="3897"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4"/>
                <w:szCs w:val="24"/>
              </w:rPr>
            </w:pPr>
            <w:r>
              <w:rPr>
                <w:sz w:val="24"/>
                <w:szCs w:val="24"/>
              </w:rPr>
              <w:t>Line 612</w:t>
            </w:r>
          </w:p>
        </w:tc>
      </w:tr>
      <w:tr w:rsidR="00CE1C49"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4"/>
                <w:szCs w:val="24"/>
              </w:rPr>
            </w:pPr>
            <w:r w:rsidRPr="00CE1C49">
              <w:rPr>
                <w:sz w:val="24"/>
                <w:szCs w:val="24"/>
              </w:rPr>
              <w:t>return dec/100;</w:t>
            </w:r>
          </w:p>
          <w:p w:rsidR="00CE1C49" w:rsidRPr="00CE1C49" w:rsidRDefault="00CE1C49" w:rsidP="00CE1C49">
            <w:pPr>
              <w:jc w:val="center"/>
              <w:rPr>
                <w:sz w:val="24"/>
                <w:szCs w:val="24"/>
              </w:rPr>
            </w:pPr>
          </w:p>
        </w:tc>
        <w:tc>
          <w:tcPr>
            <w:tcW w:w="3562" w:type="dxa"/>
            <w:tcBorders>
              <w:top w:val="single" w:sz="6" w:space="0" w:color="000000"/>
              <w:left w:val="single" w:sz="6" w:space="0" w:color="000000"/>
              <w:bottom w:val="single" w:sz="6" w:space="0" w:color="000000"/>
              <w:right w:val="single" w:sz="6" w:space="0" w:color="000000"/>
            </w:tcBorders>
          </w:tcPr>
          <w:p w:rsidR="00CE1C49" w:rsidRPr="00977A98" w:rsidRDefault="00CE1C49">
            <w:pPr>
              <w:spacing w:before="1" w:line="260" w:lineRule="exact"/>
              <w:ind w:left="102" w:right="489"/>
              <w:rPr>
                <w:spacing w:val="-1"/>
                <w:sz w:val="24"/>
                <w:szCs w:val="24"/>
              </w:rPr>
            </w:pPr>
            <w:r>
              <w:rPr>
                <w:spacing w:val="-1"/>
                <w:sz w:val="24"/>
                <w:szCs w:val="24"/>
              </w:rPr>
              <w:t xml:space="preserve">Allows </w:t>
            </w:r>
            <w:r>
              <w:rPr>
                <w:spacing w:val="-1"/>
                <w:sz w:val="24"/>
                <w:szCs w:val="24"/>
              </w:rPr>
              <w:t>for output of decimal</w:t>
            </w:r>
          </w:p>
        </w:tc>
        <w:tc>
          <w:tcPr>
            <w:tcW w:w="3897"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4"/>
                <w:szCs w:val="24"/>
              </w:rPr>
            </w:pPr>
            <w:r>
              <w:rPr>
                <w:sz w:val="24"/>
                <w:szCs w:val="24"/>
              </w:rPr>
              <w:t>Line 644</w:t>
            </w:r>
          </w:p>
        </w:tc>
      </w:tr>
      <w:tr w:rsidR="00CE1C49"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CE1C49" w:rsidRPr="00977A98" w:rsidRDefault="00CE1C49">
            <w:pPr>
              <w:spacing w:line="260" w:lineRule="exact"/>
              <w:ind w:left="102"/>
              <w:rPr>
                <w:sz w:val="24"/>
                <w:szCs w:val="24"/>
              </w:rPr>
            </w:pPr>
            <w:r w:rsidRPr="00CE1C49">
              <w:rPr>
                <w:sz w:val="24"/>
                <w:szCs w:val="24"/>
              </w:rPr>
              <w:t>return rand()%n;</w:t>
            </w:r>
          </w:p>
        </w:tc>
        <w:tc>
          <w:tcPr>
            <w:tcW w:w="3562" w:type="dxa"/>
            <w:tcBorders>
              <w:top w:val="single" w:sz="6" w:space="0" w:color="000000"/>
              <w:left w:val="single" w:sz="6" w:space="0" w:color="000000"/>
              <w:bottom w:val="single" w:sz="6" w:space="0" w:color="000000"/>
              <w:right w:val="single" w:sz="6" w:space="0" w:color="000000"/>
            </w:tcBorders>
          </w:tcPr>
          <w:p w:rsidR="00CE1C49" w:rsidRPr="00977A98" w:rsidRDefault="00CE1C49">
            <w:pPr>
              <w:spacing w:before="1" w:line="260" w:lineRule="exact"/>
              <w:ind w:left="102" w:right="489"/>
              <w:rPr>
                <w:spacing w:val="-1"/>
                <w:sz w:val="24"/>
                <w:szCs w:val="24"/>
              </w:rPr>
            </w:pPr>
            <w:r>
              <w:rPr>
                <w:spacing w:val="-1"/>
                <w:sz w:val="24"/>
                <w:szCs w:val="24"/>
              </w:rPr>
              <w:t xml:space="preserve">Allows </w:t>
            </w:r>
            <w:r>
              <w:rPr>
                <w:spacing w:val="-1"/>
                <w:sz w:val="24"/>
                <w:szCs w:val="24"/>
              </w:rPr>
              <w:t>for output of random number</w:t>
            </w:r>
          </w:p>
        </w:tc>
        <w:tc>
          <w:tcPr>
            <w:tcW w:w="3897"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4"/>
                <w:szCs w:val="24"/>
              </w:rPr>
            </w:pPr>
            <w:r>
              <w:rPr>
                <w:sz w:val="24"/>
                <w:szCs w:val="24"/>
              </w:rPr>
              <w:t>Line 677</w:t>
            </w:r>
          </w:p>
        </w:tc>
      </w:tr>
      <w:tr w:rsidR="00CE1C49"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2"/>
                <w:szCs w:val="22"/>
              </w:rPr>
            </w:pPr>
            <w:r>
              <w:rPr>
                <w:sz w:val="22"/>
                <w:szCs w:val="22"/>
              </w:rPr>
              <w:t>Players</w:t>
            </w:r>
          </w:p>
        </w:tc>
        <w:tc>
          <w:tcPr>
            <w:tcW w:w="1967" w:type="dxa"/>
            <w:tcBorders>
              <w:top w:val="single" w:sz="6" w:space="0" w:color="000000"/>
              <w:left w:val="single" w:sz="6" w:space="0" w:color="000000"/>
              <w:bottom w:val="single" w:sz="6" w:space="0" w:color="000000"/>
              <w:right w:val="single" w:sz="6" w:space="0" w:color="000000"/>
            </w:tcBorders>
          </w:tcPr>
          <w:p w:rsidR="00CE1C49" w:rsidRPr="00977A98" w:rsidRDefault="00CE1C49">
            <w:pPr>
              <w:spacing w:line="260" w:lineRule="exact"/>
              <w:ind w:left="102"/>
              <w:rPr>
                <w:sz w:val="24"/>
                <w:szCs w:val="24"/>
              </w:rPr>
            </w:pPr>
            <w:r>
              <w:rPr>
                <w:sz w:val="24"/>
                <w:szCs w:val="24"/>
              </w:rPr>
              <w:t>player</w:t>
            </w:r>
          </w:p>
        </w:tc>
        <w:tc>
          <w:tcPr>
            <w:tcW w:w="3562" w:type="dxa"/>
            <w:tcBorders>
              <w:top w:val="single" w:sz="6" w:space="0" w:color="000000"/>
              <w:left w:val="single" w:sz="6" w:space="0" w:color="000000"/>
              <w:bottom w:val="single" w:sz="6" w:space="0" w:color="000000"/>
              <w:right w:val="single" w:sz="6" w:space="0" w:color="000000"/>
            </w:tcBorders>
          </w:tcPr>
          <w:p w:rsidR="00CE1C49" w:rsidRPr="00977A98" w:rsidRDefault="00CE1C49">
            <w:pPr>
              <w:spacing w:before="1" w:line="260" w:lineRule="exact"/>
              <w:ind w:left="102" w:right="489"/>
              <w:rPr>
                <w:spacing w:val="-1"/>
                <w:sz w:val="24"/>
                <w:szCs w:val="24"/>
              </w:rPr>
            </w:pPr>
            <w:r>
              <w:rPr>
                <w:spacing w:val="-1"/>
                <w:sz w:val="24"/>
                <w:szCs w:val="24"/>
              </w:rPr>
              <w:t>Seperates sub-games for beginners and experts</w:t>
            </w:r>
          </w:p>
        </w:tc>
        <w:tc>
          <w:tcPr>
            <w:tcW w:w="3897"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4"/>
                <w:szCs w:val="24"/>
              </w:rPr>
            </w:pPr>
            <w:r>
              <w:rPr>
                <w:sz w:val="24"/>
                <w:szCs w:val="24"/>
              </w:rPr>
              <w:t>Line 54</w:t>
            </w:r>
          </w:p>
          <w:p w:rsidR="00CE1C49" w:rsidRPr="00CE1C49" w:rsidRDefault="00CE1C49" w:rsidP="00CE1C49">
            <w:pPr>
              <w:tabs>
                <w:tab w:val="left" w:pos="912"/>
              </w:tabs>
              <w:rPr>
                <w:sz w:val="24"/>
                <w:szCs w:val="24"/>
              </w:rPr>
            </w:pPr>
            <w:r>
              <w:rPr>
                <w:sz w:val="24"/>
                <w:szCs w:val="24"/>
              </w:rPr>
              <w:tab/>
            </w:r>
          </w:p>
        </w:tc>
      </w:tr>
      <w:tr w:rsidR="00CE1C49"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CE1C49" w:rsidRDefault="00237023">
            <w:pPr>
              <w:spacing w:line="260" w:lineRule="exact"/>
              <w:ind w:left="102"/>
              <w:rPr>
                <w:sz w:val="22"/>
                <w:szCs w:val="22"/>
              </w:rPr>
            </w:pPr>
            <w:r>
              <w:rPr>
                <w:sz w:val="22"/>
                <w:szCs w:val="22"/>
              </w:rPr>
              <w:t>functions</w:t>
            </w:r>
          </w:p>
        </w:tc>
        <w:tc>
          <w:tcPr>
            <w:tcW w:w="1967" w:type="dxa"/>
            <w:tcBorders>
              <w:top w:val="single" w:sz="6" w:space="0" w:color="000000"/>
              <w:left w:val="single" w:sz="6" w:space="0" w:color="000000"/>
              <w:bottom w:val="single" w:sz="6" w:space="0" w:color="000000"/>
              <w:right w:val="single" w:sz="6" w:space="0" w:color="000000"/>
            </w:tcBorders>
          </w:tcPr>
          <w:p w:rsidR="00CE1C49" w:rsidRPr="00977A98" w:rsidRDefault="00237023">
            <w:pPr>
              <w:spacing w:line="260" w:lineRule="exact"/>
              <w:ind w:left="102"/>
              <w:rPr>
                <w:sz w:val="24"/>
                <w:szCs w:val="24"/>
              </w:rPr>
            </w:pPr>
            <w:r w:rsidRPr="00237023">
              <w:rPr>
                <w:sz w:val="24"/>
                <w:szCs w:val="24"/>
              </w:rPr>
              <w:t>int random(int);</w:t>
            </w:r>
          </w:p>
        </w:tc>
        <w:tc>
          <w:tcPr>
            <w:tcW w:w="3562" w:type="dxa"/>
            <w:tcBorders>
              <w:top w:val="single" w:sz="6" w:space="0" w:color="000000"/>
              <w:left w:val="single" w:sz="6" w:space="0" w:color="000000"/>
              <w:bottom w:val="single" w:sz="6" w:space="0" w:color="000000"/>
              <w:right w:val="single" w:sz="6" w:space="0" w:color="000000"/>
            </w:tcBorders>
          </w:tcPr>
          <w:p w:rsidR="00CE1C49" w:rsidRPr="00977A98" w:rsidRDefault="00965ED2">
            <w:pPr>
              <w:spacing w:before="1" w:line="260" w:lineRule="exact"/>
              <w:ind w:left="102" w:right="489"/>
              <w:rPr>
                <w:spacing w:val="-1"/>
                <w:sz w:val="24"/>
                <w:szCs w:val="24"/>
              </w:rPr>
            </w:pPr>
            <w:r>
              <w:rPr>
                <w:spacing w:val="-1"/>
                <w:sz w:val="24"/>
                <w:szCs w:val="24"/>
              </w:rPr>
              <w:t>Code t</w:t>
            </w:r>
            <w:r w:rsidR="00237023">
              <w:rPr>
                <w:spacing w:val="-1"/>
                <w:sz w:val="24"/>
                <w:szCs w:val="24"/>
              </w:rPr>
              <w:t>o find winner randomly</w:t>
            </w:r>
          </w:p>
        </w:tc>
        <w:tc>
          <w:tcPr>
            <w:tcW w:w="3897" w:type="dxa"/>
            <w:tcBorders>
              <w:top w:val="single" w:sz="6" w:space="0" w:color="000000"/>
              <w:left w:val="single" w:sz="6" w:space="0" w:color="000000"/>
              <w:bottom w:val="single" w:sz="6" w:space="0" w:color="000000"/>
              <w:right w:val="single" w:sz="6" w:space="0" w:color="000000"/>
            </w:tcBorders>
          </w:tcPr>
          <w:p w:rsidR="00CE1C49" w:rsidRDefault="00237023">
            <w:pPr>
              <w:spacing w:line="260" w:lineRule="exact"/>
              <w:ind w:left="102"/>
              <w:rPr>
                <w:sz w:val="24"/>
                <w:szCs w:val="24"/>
              </w:rPr>
            </w:pPr>
            <w:r>
              <w:rPr>
                <w:sz w:val="24"/>
                <w:szCs w:val="24"/>
              </w:rPr>
              <w:t>Line 21</w:t>
            </w:r>
          </w:p>
        </w:tc>
      </w:tr>
      <w:tr w:rsidR="00CE1C49" w:rsidTr="00237023">
        <w:trPr>
          <w:trHeight w:hRule="exact" w:val="848"/>
        </w:trPr>
        <w:tc>
          <w:tcPr>
            <w:tcW w:w="1430"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CE1C49" w:rsidRPr="00977A98" w:rsidRDefault="00237023">
            <w:pPr>
              <w:spacing w:line="260" w:lineRule="exact"/>
              <w:ind w:left="102"/>
              <w:rPr>
                <w:sz w:val="24"/>
                <w:szCs w:val="24"/>
              </w:rPr>
            </w:pPr>
            <w:r w:rsidRPr="00237023">
              <w:rPr>
                <w:sz w:val="24"/>
                <w:szCs w:val="24"/>
              </w:rPr>
              <w:t>float calculate(float, float);</w:t>
            </w:r>
          </w:p>
        </w:tc>
        <w:tc>
          <w:tcPr>
            <w:tcW w:w="3562" w:type="dxa"/>
            <w:tcBorders>
              <w:top w:val="single" w:sz="6" w:space="0" w:color="000000"/>
              <w:left w:val="single" w:sz="6" w:space="0" w:color="000000"/>
              <w:bottom w:val="single" w:sz="6" w:space="0" w:color="000000"/>
              <w:right w:val="single" w:sz="6" w:space="0" w:color="000000"/>
            </w:tcBorders>
          </w:tcPr>
          <w:p w:rsidR="00CE1C49" w:rsidRPr="00977A98" w:rsidRDefault="00965ED2">
            <w:pPr>
              <w:spacing w:before="1" w:line="260" w:lineRule="exact"/>
              <w:ind w:left="102" w:right="489"/>
              <w:rPr>
                <w:spacing w:val="-1"/>
                <w:sz w:val="24"/>
                <w:szCs w:val="24"/>
              </w:rPr>
            </w:pPr>
            <w:r>
              <w:rPr>
                <w:spacing w:val="-1"/>
                <w:sz w:val="24"/>
                <w:szCs w:val="24"/>
              </w:rPr>
              <w:t>Code to calculate percent</w:t>
            </w:r>
          </w:p>
        </w:tc>
        <w:tc>
          <w:tcPr>
            <w:tcW w:w="3897" w:type="dxa"/>
            <w:tcBorders>
              <w:top w:val="single" w:sz="6" w:space="0" w:color="000000"/>
              <w:left w:val="single" w:sz="6" w:space="0" w:color="000000"/>
              <w:bottom w:val="single" w:sz="6" w:space="0" w:color="000000"/>
              <w:right w:val="single" w:sz="6" w:space="0" w:color="000000"/>
            </w:tcBorders>
          </w:tcPr>
          <w:p w:rsidR="00CE1C49" w:rsidRDefault="00237023">
            <w:pPr>
              <w:spacing w:line="260" w:lineRule="exact"/>
              <w:ind w:left="102"/>
              <w:rPr>
                <w:sz w:val="24"/>
                <w:szCs w:val="24"/>
              </w:rPr>
            </w:pPr>
            <w:r>
              <w:rPr>
                <w:sz w:val="24"/>
                <w:szCs w:val="24"/>
              </w:rPr>
              <w:t>Line 27</w:t>
            </w:r>
          </w:p>
        </w:tc>
      </w:tr>
      <w:tr w:rsidR="00CE1C49"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CE1C49" w:rsidRPr="00977A98" w:rsidRDefault="00237023">
            <w:pPr>
              <w:spacing w:line="260" w:lineRule="exact"/>
              <w:ind w:left="102"/>
              <w:rPr>
                <w:sz w:val="24"/>
                <w:szCs w:val="24"/>
              </w:rPr>
            </w:pPr>
            <w:r w:rsidRPr="00237023">
              <w:rPr>
                <w:sz w:val="24"/>
                <w:szCs w:val="24"/>
              </w:rPr>
              <w:t>int winner(int [],int);</w:t>
            </w:r>
          </w:p>
        </w:tc>
        <w:tc>
          <w:tcPr>
            <w:tcW w:w="3562" w:type="dxa"/>
            <w:tcBorders>
              <w:top w:val="single" w:sz="6" w:space="0" w:color="000000"/>
              <w:left w:val="single" w:sz="6" w:space="0" w:color="000000"/>
              <w:bottom w:val="single" w:sz="6" w:space="0" w:color="000000"/>
              <w:right w:val="single" w:sz="6" w:space="0" w:color="000000"/>
            </w:tcBorders>
          </w:tcPr>
          <w:p w:rsidR="00CE1C49" w:rsidRPr="00977A98" w:rsidRDefault="00965ED2">
            <w:pPr>
              <w:spacing w:before="1" w:line="260" w:lineRule="exact"/>
              <w:ind w:left="102" w:right="489"/>
              <w:rPr>
                <w:spacing w:val="-1"/>
                <w:sz w:val="24"/>
                <w:szCs w:val="24"/>
              </w:rPr>
            </w:pPr>
            <w:r>
              <w:rPr>
                <w:spacing w:val="-1"/>
                <w:sz w:val="24"/>
                <w:szCs w:val="24"/>
              </w:rPr>
              <w:t>Code t</w:t>
            </w:r>
            <w:r w:rsidR="00237023">
              <w:rPr>
                <w:spacing w:val="-1"/>
                <w:sz w:val="24"/>
                <w:szCs w:val="24"/>
              </w:rPr>
              <w:t>o find winner randomly</w:t>
            </w:r>
          </w:p>
        </w:tc>
        <w:tc>
          <w:tcPr>
            <w:tcW w:w="3897" w:type="dxa"/>
            <w:tcBorders>
              <w:top w:val="single" w:sz="6" w:space="0" w:color="000000"/>
              <w:left w:val="single" w:sz="6" w:space="0" w:color="000000"/>
              <w:bottom w:val="single" w:sz="6" w:space="0" w:color="000000"/>
              <w:right w:val="single" w:sz="6" w:space="0" w:color="000000"/>
            </w:tcBorders>
          </w:tcPr>
          <w:p w:rsidR="00CE1C49" w:rsidRDefault="00237023">
            <w:pPr>
              <w:spacing w:line="260" w:lineRule="exact"/>
              <w:ind w:left="102"/>
              <w:rPr>
                <w:sz w:val="24"/>
                <w:szCs w:val="24"/>
              </w:rPr>
            </w:pPr>
            <w:r>
              <w:rPr>
                <w:sz w:val="24"/>
                <w:szCs w:val="24"/>
              </w:rPr>
              <w:t>Line 22</w:t>
            </w:r>
          </w:p>
        </w:tc>
      </w:tr>
      <w:tr w:rsidR="00CE1C49" w:rsidTr="00A05A28">
        <w:trPr>
          <w:trHeight w:hRule="exact" w:val="633"/>
        </w:trPr>
        <w:tc>
          <w:tcPr>
            <w:tcW w:w="1430" w:type="dxa"/>
            <w:tcBorders>
              <w:top w:val="single" w:sz="6" w:space="0" w:color="000000"/>
              <w:left w:val="single" w:sz="6" w:space="0" w:color="000000"/>
              <w:bottom w:val="single" w:sz="6" w:space="0" w:color="000000"/>
              <w:right w:val="single" w:sz="6" w:space="0" w:color="000000"/>
            </w:tcBorders>
          </w:tcPr>
          <w:p w:rsidR="00CE1C49" w:rsidRDefault="00CE1C49">
            <w:pPr>
              <w:spacing w:line="260" w:lineRule="exact"/>
              <w:ind w:left="102"/>
              <w:rPr>
                <w:sz w:val="22"/>
                <w:szCs w:val="22"/>
              </w:rPr>
            </w:pPr>
          </w:p>
        </w:tc>
        <w:tc>
          <w:tcPr>
            <w:tcW w:w="1967" w:type="dxa"/>
            <w:tcBorders>
              <w:top w:val="single" w:sz="6" w:space="0" w:color="000000"/>
              <w:left w:val="single" w:sz="6" w:space="0" w:color="000000"/>
              <w:bottom w:val="single" w:sz="6" w:space="0" w:color="000000"/>
              <w:right w:val="single" w:sz="6" w:space="0" w:color="000000"/>
            </w:tcBorders>
          </w:tcPr>
          <w:p w:rsidR="00CE1C49" w:rsidRPr="00977A98" w:rsidRDefault="00237023">
            <w:pPr>
              <w:spacing w:line="260" w:lineRule="exact"/>
              <w:ind w:left="102"/>
              <w:rPr>
                <w:sz w:val="24"/>
                <w:szCs w:val="24"/>
              </w:rPr>
            </w:pPr>
            <w:r w:rsidRPr="00237023">
              <w:rPr>
                <w:sz w:val="24"/>
                <w:szCs w:val="24"/>
              </w:rPr>
              <w:t>int read(char [],int []);</w:t>
            </w:r>
          </w:p>
        </w:tc>
        <w:tc>
          <w:tcPr>
            <w:tcW w:w="3562" w:type="dxa"/>
            <w:tcBorders>
              <w:top w:val="single" w:sz="6" w:space="0" w:color="000000"/>
              <w:left w:val="single" w:sz="6" w:space="0" w:color="000000"/>
              <w:bottom w:val="single" w:sz="6" w:space="0" w:color="000000"/>
              <w:right w:val="single" w:sz="6" w:space="0" w:color="000000"/>
            </w:tcBorders>
          </w:tcPr>
          <w:p w:rsidR="00CE1C49" w:rsidRPr="00977A98" w:rsidRDefault="00965ED2">
            <w:pPr>
              <w:spacing w:before="1" w:line="260" w:lineRule="exact"/>
              <w:ind w:left="102" w:right="489"/>
              <w:rPr>
                <w:spacing w:val="-1"/>
                <w:sz w:val="24"/>
                <w:szCs w:val="24"/>
              </w:rPr>
            </w:pPr>
            <w:r>
              <w:rPr>
                <w:spacing w:val="-1"/>
                <w:sz w:val="24"/>
                <w:szCs w:val="24"/>
              </w:rPr>
              <w:t>Code t</w:t>
            </w:r>
            <w:r w:rsidR="00237023">
              <w:rPr>
                <w:spacing w:val="-1"/>
                <w:sz w:val="24"/>
                <w:szCs w:val="24"/>
              </w:rPr>
              <w:t>o find winner randomly</w:t>
            </w:r>
          </w:p>
        </w:tc>
        <w:tc>
          <w:tcPr>
            <w:tcW w:w="3897" w:type="dxa"/>
            <w:tcBorders>
              <w:top w:val="single" w:sz="6" w:space="0" w:color="000000"/>
              <w:left w:val="single" w:sz="6" w:space="0" w:color="000000"/>
              <w:bottom w:val="single" w:sz="6" w:space="0" w:color="000000"/>
              <w:right w:val="single" w:sz="6" w:space="0" w:color="000000"/>
            </w:tcBorders>
          </w:tcPr>
          <w:p w:rsidR="00CE1C49" w:rsidRDefault="00237023">
            <w:pPr>
              <w:spacing w:line="260" w:lineRule="exact"/>
              <w:ind w:left="102"/>
              <w:rPr>
                <w:sz w:val="24"/>
                <w:szCs w:val="24"/>
              </w:rPr>
            </w:pPr>
            <w:r>
              <w:rPr>
                <w:sz w:val="24"/>
                <w:szCs w:val="24"/>
              </w:rPr>
              <w:t>Line 23</w:t>
            </w:r>
          </w:p>
        </w:tc>
      </w:tr>
    </w:tbl>
    <w:p w:rsidR="004926E6" w:rsidRDefault="004926E6">
      <w:pPr>
        <w:sectPr w:rsidR="004926E6">
          <w:pgSz w:w="12240" w:h="15840"/>
          <w:pgMar w:top="1480" w:right="520" w:bottom="280" w:left="920" w:header="720" w:footer="720" w:gutter="0"/>
          <w:cols w:space="720"/>
        </w:sectPr>
      </w:pPr>
    </w:p>
    <w:p w:rsidR="00E30A50" w:rsidRDefault="00E30A50" w:rsidP="003E34A7">
      <w:pPr>
        <w:spacing w:before="61"/>
        <w:rPr>
          <w:b/>
          <w:spacing w:val="-1"/>
          <w:sz w:val="32"/>
          <w:szCs w:val="32"/>
        </w:rPr>
      </w:pPr>
    </w:p>
    <w:p w:rsidR="00E30A50" w:rsidRDefault="00E30A50" w:rsidP="00E30A50">
      <w:pPr>
        <w:spacing w:before="61"/>
        <w:ind w:left="114"/>
        <w:rPr>
          <w:b/>
          <w:spacing w:val="-1"/>
          <w:sz w:val="32"/>
          <w:szCs w:val="32"/>
        </w:rPr>
      </w:pPr>
    </w:p>
    <w:p w:rsidR="00E30A50" w:rsidRDefault="00E30A50" w:rsidP="00E30A50">
      <w:pPr>
        <w:spacing w:before="61"/>
        <w:ind w:left="114"/>
        <w:rPr>
          <w:sz w:val="32"/>
          <w:szCs w:val="32"/>
        </w:rPr>
      </w:pPr>
      <w:r>
        <w:rPr>
          <w:b/>
          <w:spacing w:val="-1"/>
          <w:sz w:val="32"/>
          <w:szCs w:val="32"/>
        </w:rPr>
        <w:t>R</w:t>
      </w:r>
      <w:r>
        <w:rPr>
          <w:b/>
          <w:sz w:val="32"/>
          <w:szCs w:val="32"/>
        </w:rPr>
        <w:t>e</w:t>
      </w:r>
      <w:r>
        <w:rPr>
          <w:b/>
          <w:spacing w:val="-1"/>
          <w:sz w:val="32"/>
          <w:szCs w:val="32"/>
        </w:rPr>
        <w:t>f</w:t>
      </w:r>
      <w:r>
        <w:rPr>
          <w:b/>
          <w:sz w:val="32"/>
          <w:szCs w:val="32"/>
        </w:rPr>
        <w:t>erence</w:t>
      </w:r>
    </w:p>
    <w:p w:rsidR="00E30A50" w:rsidRDefault="00E30A50" w:rsidP="00E30A50">
      <w:pPr>
        <w:spacing w:line="260" w:lineRule="exact"/>
        <w:ind w:left="474"/>
        <w:rPr>
          <w:sz w:val="24"/>
          <w:szCs w:val="24"/>
        </w:rPr>
      </w:pPr>
      <w:r>
        <w:rPr>
          <w:sz w:val="24"/>
          <w:szCs w:val="24"/>
        </w:rPr>
        <w:t xml:space="preserve">1.   </w:t>
      </w:r>
      <w:r>
        <w:rPr>
          <w:spacing w:val="-1"/>
          <w:sz w:val="24"/>
          <w:szCs w:val="24"/>
        </w:rPr>
        <w:t>t</w:t>
      </w:r>
      <w:r>
        <w:rPr>
          <w:sz w:val="24"/>
          <w:szCs w:val="24"/>
        </w:rPr>
        <w:t>ex</w:t>
      </w:r>
      <w:r>
        <w:rPr>
          <w:spacing w:val="-1"/>
          <w:sz w:val="24"/>
          <w:szCs w:val="24"/>
        </w:rPr>
        <w:t>t</w:t>
      </w:r>
      <w:r>
        <w:rPr>
          <w:sz w:val="24"/>
          <w:szCs w:val="24"/>
        </w:rPr>
        <w:t>book</w:t>
      </w:r>
    </w:p>
    <w:p w:rsidR="00E30A50" w:rsidRDefault="00E30A50" w:rsidP="00E30A50">
      <w:pPr>
        <w:ind w:left="474"/>
        <w:rPr>
          <w:spacing w:val="-1"/>
          <w:sz w:val="24"/>
          <w:szCs w:val="24"/>
        </w:rPr>
      </w:pPr>
      <w:r>
        <w:rPr>
          <w:sz w:val="24"/>
          <w:szCs w:val="24"/>
        </w:rPr>
        <w:t xml:space="preserve">2.   </w:t>
      </w:r>
      <w:r w:rsidRPr="003E1944">
        <w:rPr>
          <w:sz w:val="24"/>
          <w:szCs w:val="24"/>
        </w:rPr>
        <w:t>https://github.com/mkvarner/mv2504740/tree/master/Hmwk</w:t>
      </w:r>
    </w:p>
    <w:p w:rsidR="00E30A50" w:rsidRDefault="00E30A50" w:rsidP="00E30A50">
      <w:pPr>
        <w:ind w:left="474"/>
        <w:rPr>
          <w:sz w:val="24"/>
          <w:szCs w:val="24"/>
        </w:rPr>
      </w:pPr>
      <w:r>
        <w:rPr>
          <w:sz w:val="24"/>
          <w:szCs w:val="24"/>
        </w:rPr>
        <w:t xml:space="preserve">3.   </w:t>
      </w:r>
      <w:r w:rsidRPr="003E1944">
        <w:rPr>
          <w:sz w:val="24"/>
          <w:szCs w:val="24"/>
        </w:rPr>
        <w:t>https://github.com/Riverside-City-College-Computer-</w:t>
      </w:r>
      <w:r>
        <w:rPr>
          <w:sz w:val="24"/>
          <w:szCs w:val="24"/>
        </w:rPr>
        <w:t xml:space="preserve">                 </w:t>
      </w:r>
    </w:p>
    <w:p w:rsidR="00E30A50" w:rsidRDefault="00E30A50" w:rsidP="00E30A50">
      <w:pPr>
        <w:ind w:left="474"/>
        <w:rPr>
          <w:sz w:val="24"/>
          <w:szCs w:val="24"/>
        </w:rPr>
      </w:pPr>
      <w:r>
        <w:rPr>
          <w:sz w:val="24"/>
          <w:szCs w:val="24"/>
        </w:rPr>
        <w:t xml:space="preserve">      </w:t>
      </w:r>
      <w:r w:rsidRPr="003E1944">
        <w:rPr>
          <w:sz w:val="24"/>
          <w:szCs w:val="24"/>
        </w:rPr>
        <w:t>Science/Summer14_CSC5_46024/tree/master/ml1150258/Examples</w:t>
      </w:r>
    </w:p>
    <w:p w:rsidR="00E30A50" w:rsidRDefault="00E30A50" w:rsidP="00E30A50">
      <w:pPr>
        <w:spacing w:line="200" w:lineRule="exact"/>
      </w:pPr>
    </w:p>
    <w:p w:rsidR="00E30A50" w:rsidRDefault="00E30A50" w:rsidP="00E30A50">
      <w:pPr>
        <w:spacing w:line="200" w:lineRule="exact"/>
      </w:pPr>
    </w:p>
    <w:p w:rsidR="00E30A50" w:rsidRDefault="00E30A50" w:rsidP="00E30A50">
      <w:pPr>
        <w:spacing w:line="200" w:lineRule="exact"/>
      </w:pPr>
    </w:p>
    <w:p w:rsidR="00E30A50" w:rsidRDefault="00E30A50" w:rsidP="00E30A50">
      <w:pPr>
        <w:spacing w:before="9" w:line="220" w:lineRule="exact"/>
        <w:rPr>
          <w:sz w:val="22"/>
          <w:szCs w:val="22"/>
        </w:rPr>
      </w:pPr>
    </w:p>
    <w:p w:rsidR="00E30A50" w:rsidRDefault="00E30A50" w:rsidP="00E30A50">
      <w:pPr>
        <w:rPr>
          <w:b/>
          <w:sz w:val="32"/>
          <w:szCs w:val="32"/>
        </w:rPr>
      </w:pPr>
      <w:r>
        <w:rPr>
          <w:b/>
          <w:sz w:val="32"/>
          <w:szCs w:val="32"/>
        </w:rPr>
        <w:t>Program</w:t>
      </w:r>
    </w:p>
    <w:p w:rsidR="00171165" w:rsidRDefault="00171165" w:rsidP="00E30A50">
      <w:pPr>
        <w:rPr>
          <w:sz w:val="32"/>
          <w:szCs w:val="32"/>
        </w:rPr>
      </w:pP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 File:   main.cpp</w:t>
      </w:r>
    </w:p>
    <w:p w:rsidR="00EC0B4F" w:rsidRPr="00EC0B4F" w:rsidRDefault="00EC0B4F" w:rsidP="00EC0B4F">
      <w:pPr>
        <w:rPr>
          <w:sz w:val="24"/>
          <w:szCs w:val="24"/>
        </w:rPr>
      </w:pPr>
      <w:r w:rsidRPr="00EC0B4F">
        <w:rPr>
          <w:sz w:val="24"/>
          <w:szCs w:val="24"/>
        </w:rPr>
        <w:t xml:space="preserve"> * Author: Megan Varner</w:t>
      </w:r>
    </w:p>
    <w:p w:rsidR="00EC0B4F" w:rsidRPr="00EC0B4F" w:rsidRDefault="00EC0B4F" w:rsidP="00EC0B4F">
      <w:pPr>
        <w:rPr>
          <w:sz w:val="24"/>
          <w:szCs w:val="24"/>
        </w:rPr>
      </w:pPr>
      <w:r w:rsidRPr="00EC0B4F">
        <w:rPr>
          <w:sz w:val="24"/>
          <w:szCs w:val="24"/>
        </w:rPr>
        <w:t xml:space="preserve"> * Created on July 26, 2014, 9:16 AM</w:t>
      </w:r>
    </w:p>
    <w:p w:rsidR="00EC0B4F" w:rsidRPr="00EC0B4F" w:rsidRDefault="00EC0B4F" w:rsidP="00EC0B4F">
      <w:pPr>
        <w:rPr>
          <w:sz w:val="24"/>
          <w:szCs w:val="24"/>
        </w:rPr>
      </w:pPr>
      <w:r w:rsidRPr="00EC0B4F">
        <w:rPr>
          <w:sz w:val="24"/>
          <w:szCs w:val="24"/>
        </w:rPr>
        <w:t xml:space="preserve"> * Project two game includes functions and arrays</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//Libraries</w:t>
      </w:r>
    </w:p>
    <w:p w:rsidR="00EC0B4F" w:rsidRPr="00EC0B4F" w:rsidRDefault="00EC0B4F" w:rsidP="00EC0B4F">
      <w:pPr>
        <w:rPr>
          <w:sz w:val="24"/>
          <w:szCs w:val="24"/>
        </w:rPr>
      </w:pPr>
      <w:r w:rsidRPr="00EC0B4F">
        <w:rPr>
          <w:sz w:val="24"/>
          <w:szCs w:val="24"/>
        </w:rPr>
        <w:t>#include &lt;iostream&gt;</w:t>
      </w:r>
    </w:p>
    <w:p w:rsidR="00EC0B4F" w:rsidRPr="00EC0B4F" w:rsidRDefault="00EC0B4F" w:rsidP="00EC0B4F">
      <w:pPr>
        <w:rPr>
          <w:sz w:val="24"/>
          <w:szCs w:val="24"/>
        </w:rPr>
      </w:pPr>
      <w:r w:rsidRPr="00EC0B4F">
        <w:rPr>
          <w:sz w:val="24"/>
          <w:szCs w:val="24"/>
        </w:rPr>
        <w:t xml:space="preserve">#include &lt;cstdlib&gt; </w:t>
      </w:r>
    </w:p>
    <w:p w:rsidR="00EC0B4F" w:rsidRPr="00EC0B4F" w:rsidRDefault="00EC0B4F" w:rsidP="00EC0B4F">
      <w:pPr>
        <w:rPr>
          <w:sz w:val="24"/>
          <w:szCs w:val="24"/>
        </w:rPr>
      </w:pPr>
      <w:r w:rsidRPr="00EC0B4F">
        <w:rPr>
          <w:sz w:val="24"/>
          <w:szCs w:val="24"/>
        </w:rPr>
        <w:t>#include&lt;iomanip&gt;</w:t>
      </w:r>
    </w:p>
    <w:p w:rsidR="00EC0B4F" w:rsidRPr="00EC0B4F" w:rsidRDefault="00EC0B4F" w:rsidP="00EC0B4F">
      <w:pPr>
        <w:rPr>
          <w:sz w:val="24"/>
          <w:szCs w:val="24"/>
        </w:rPr>
      </w:pPr>
      <w:r w:rsidRPr="00EC0B4F">
        <w:rPr>
          <w:sz w:val="24"/>
          <w:szCs w:val="24"/>
        </w:rPr>
        <w:t>#include&lt;cmath&gt;</w:t>
      </w:r>
    </w:p>
    <w:p w:rsidR="00EC0B4F" w:rsidRPr="00EC0B4F" w:rsidRDefault="00EC0B4F" w:rsidP="00EC0B4F">
      <w:pPr>
        <w:rPr>
          <w:sz w:val="24"/>
          <w:szCs w:val="24"/>
        </w:rPr>
      </w:pPr>
      <w:r w:rsidRPr="00EC0B4F">
        <w:rPr>
          <w:sz w:val="24"/>
          <w:szCs w:val="24"/>
        </w:rPr>
        <w:t>#include&lt;string&gt;</w:t>
      </w:r>
    </w:p>
    <w:p w:rsidR="00EC0B4F" w:rsidRPr="00EC0B4F" w:rsidRDefault="00EC0B4F" w:rsidP="00EC0B4F">
      <w:pPr>
        <w:rPr>
          <w:sz w:val="24"/>
          <w:szCs w:val="24"/>
        </w:rPr>
      </w:pPr>
      <w:r w:rsidRPr="00EC0B4F">
        <w:rPr>
          <w:sz w:val="24"/>
          <w:szCs w:val="24"/>
        </w:rPr>
        <w:t>#include&lt;ctime&gt;</w:t>
      </w:r>
    </w:p>
    <w:p w:rsidR="00EC0B4F" w:rsidRPr="00EC0B4F" w:rsidRDefault="00EC0B4F" w:rsidP="00EC0B4F">
      <w:pPr>
        <w:rPr>
          <w:sz w:val="24"/>
          <w:szCs w:val="24"/>
        </w:rPr>
      </w:pPr>
      <w:r w:rsidRPr="00EC0B4F">
        <w:rPr>
          <w:sz w:val="24"/>
          <w:szCs w:val="24"/>
        </w:rPr>
        <w:t>#include&lt;fstream&gt;</w:t>
      </w:r>
    </w:p>
    <w:p w:rsidR="00EC0B4F" w:rsidRPr="00EC0B4F" w:rsidRDefault="00EC0B4F" w:rsidP="00EC0B4F">
      <w:pPr>
        <w:rPr>
          <w:sz w:val="24"/>
          <w:szCs w:val="24"/>
        </w:rPr>
      </w:pP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using namespace std;</w:t>
      </w:r>
    </w:p>
    <w:p w:rsidR="00EC0B4F" w:rsidRPr="00EC0B4F" w:rsidRDefault="00EC0B4F" w:rsidP="00EC0B4F">
      <w:pPr>
        <w:rPr>
          <w:sz w:val="24"/>
          <w:szCs w:val="24"/>
        </w:rPr>
      </w:pPr>
      <w:r w:rsidRPr="00EC0B4F">
        <w:rPr>
          <w:sz w:val="24"/>
          <w:szCs w:val="24"/>
        </w:rPr>
        <w:t>//Function winner</w:t>
      </w:r>
    </w:p>
    <w:p w:rsidR="00EC0B4F" w:rsidRPr="00EC0B4F" w:rsidRDefault="00EC0B4F" w:rsidP="00EC0B4F">
      <w:pPr>
        <w:rPr>
          <w:sz w:val="24"/>
          <w:szCs w:val="24"/>
        </w:rPr>
      </w:pPr>
      <w:r w:rsidRPr="00EC0B4F">
        <w:rPr>
          <w:sz w:val="24"/>
          <w:szCs w:val="24"/>
        </w:rPr>
        <w:t>//Function Prototype</w:t>
      </w:r>
    </w:p>
    <w:p w:rsidR="00EC0B4F" w:rsidRPr="00EC0B4F" w:rsidRDefault="00EC0B4F" w:rsidP="00EC0B4F">
      <w:pPr>
        <w:rPr>
          <w:sz w:val="24"/>
          <w:szCs w:val="24"/>
        </w:rPr>
      </w:pPr>
      <w:r w:rsidRPr="00EC0B4F">
        <w:rPr>
          <w:sz w:val="24"/>
          <w:szCs w:val="24"/>
        </w:rPr>
        <w:t>int random(int);</w:t>
      </w:r>
    </w:p>
    <w:p w:rsidR="00EC0B4F" w:rsidRPr="00EC0B4F" w:rsidRDefault="00EC0B4F" w:rsidP="00EC0B4F">
      <w:pPr>
        <w:rPr>
          <w:sz w:val="24"/>
          <w:szCs w:val="24"/>
        </w:rPr>
      </w:pPr>
      <w:r w:rsidRPr="00EC0B4F">
        <w:rPr>
          <w:sz w:val="24"/>
          <w:szCs w:val="24"/>
        </w:rPr>
        <w:t>int winner(int [],int);</w:t>
      </w:r>
    </w:p>
    <w:p w:rsidR="00EC0B4F" w:rsidRPr="00EC0B4F" w:rsidRDefault="00EC0B4F" w:rsidP="00EC0B4F">
      <w:pPr>
        <w:rPr>
          <w:sz w:val="24"/>
          <w:szCs w:val="24"/>
        </w:rPr>
      </w:pPr>
      <w:r w:rsidRPr="00EC0B4F">
        <w:rPr>
          <w:sz w:val="24"/>
          <w:szCs w:val="24"/>
        </w:rPr>
        <w:t>int read(char [],int []);</w:t>
      </w:r>
    </w:p>
    <w:p w:rsidR="00EC0B4F" w:rsidRPr="00EC0B4F" w:rsidRDefault="00EC0B4F" w:rsidP="00EC0B4F">
      <w:pPr>
        <w:rPr>
          <w:sz w:val="24"/>
          <w:szCs w:val="24"/>
        </w:rPr>
      </w:pPr>
      <w:r w:rsidRPr="00EC0B4F">
        <w:rPr>
          <w:sz w:val="24"/>
          <w:szCs w:val="24"/>
        </w:rPr>
        <w:t>void write(int [],int);</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//Function problem 8</w:t>
      </w:r>
    </w:p>
    <w:p w:rsidR="00EC0B4F" w:rsidRPr="00EC0B4F" w:rsidRDefault="00EC0B4F" w:rsidP="00EC0B4F">
      <w:pPr>
        <w:rPr>
          <w:sz w:val="24"/>
          <w:szCs w:val="24"/>
        </w:rPr>
      </w:pPr>
      <w:r w:rsidRPr="00EC0B4F">
        <w:rPr>
          <w:sz w:val="24"/>
          <w:szCs w:val="24"/>
        </w:rPr>
        <w:t>float calculate(float, float);</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//Function problem 9</w:t>
      </w:r>
    </w:p>
    <w:p w:rsidR="00EC0B4F" w:rsidRPr="00EC0B4F" w:rsidRDefault="00EC0B4F" w:rsidP="00EC0B4F">
      <w:pPr>
        <w:rPr>
          <w:sz w:val="24"/>
          <w:szCs w:val="24"/>
        </w:rPr>
      </w:pPr>
      <w:r w:rsidRPr="00EC0B4F">
        <w:rPr>
          <w:sz w:val="24"/>
          <w:szCs w:val="24"/>
        </w:rPr>
        <w:t>void showValues(int[],int);</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//Function Problem 4</w:t>
      </w:r>
    </w:p>
    <w:p w:rsidR="00EC0B4F" w:rsidRPr="00EC0B4F" w:rsidRDefault="00EC0B4F" w:rsidP="00EC0B4F">
      <w:pPr>
        <w:rPr>
          <w:sz w:val="24"/>
          <w:szCs w:val="24"/>
        </w:rPr>
      </w:pPr>
      <w:r w:rsidRPr="00EC0B4F">
        <w:rPr>
          <w:sz w:val="24"/>
          <w:szCs w:val="24"/>
        </w:rPr>
        <w:t>void change(int);</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//Function Problem 5</w:t>
      </w:r>
    </w:p>
    <w:p w:rsidR="00EC0B4F" w:rsidRPr="00EC0B4F" w:rsidRDefault="00EC0B4F" w:rsidP="00EC0B4F">
      <w:pPr>
        <w:rPr>
          <w:sz w:val="24"/>
          <w:szCs w:val="24"/>
        </w:rPr>
      </w:pPr>
      <w:r w:rsidRPr="00EC0B4F">
        <w:rPr>
          <w:sz w:val="24"/>
          <w:szCs w:val="24"/>
        </w:rPr>
        <w:t>bool isEven(int);</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lastRenderedPageBreak/>
        <w:t>//Function problem 0</w:t>
      </w:r>
    </w:p>
    <w:p w:rsidR="00EC0B4F" w:rsidRPr="00EC0B4F" w:rsidRDefault="00EC0B4F" w:rsidP="00EC0B4F">
      <w:pPr>
        <w:rPr>
          <w:sz w:val="24"/>
          <w:szCs w:val="24"/>
        </w:rPr>
      </w:pPr>
      <w:r w:rsidRPr="00EC0B4F">
        <w:rPr>
          <w:sz w:val="24"/>
          <w:szCs w:val="24"/>
        </w:rPr>
        <w:t>float num(float = 32);</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int main(int argc, char** argv)</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r w:rsidRPr="00EC0B4F">
        <w:rPr>
          <w:sz w:val="24"/>
          <w:szCs w:val="24"/>
        </w:rPr>
        <w:t>// LeepFrog Mathematics – Game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//Declare Variables</w:t>
      </w:r>
    </w:p>
    <w:p w:rsidR="00EC0B4F" w:rsidRPr="00EC0B4F" w:rsidRDefault="00EC0B4F" w:rsidP="00EC0B4F">
      <w:pPr>
        <w:rPr>
          <w:sz w:val="24"/>
          <w:szCs w:val="24"/>
        </w:rPr>
      </w:pPr>
      <w:r w:rsidRPr="00EC0B4F">
        <w:rPr>
          <w:sz w:val="24"/>
          <w:szCs w:val="24"/>
        </w:rPr>
        <w:t xml:space="preserve">     int player;          </w:t>
      </w:r>
    </w:p>
    <w:p w:rsidR="00EC0B4F" w:rsidRPr="00EC0B4F" w:rsidRDefault="00EC0B4F" w:rsidP="00EC0B4F">
      <w:pPr>
        <w:rPr>
          <w:sz w:val="24"/>
          <w:szCs w:val="24"/>
        </w:rPr>
      </w:pPr>
      <w:r w:rsidRPr="00EC0B4F">
        <w:rPr>
          <w:sz w:val="24"/>
          <w:szCs w:val="24"/>
        </w:rPr>
        <w:t xml:space="preserve">    char choice;</w:t>
      </w:r>
    </w:p>
    <w:p w:rsidR="00EC0B4F" w:rsidRPr="00EC0B4F" w:rsidRDefault="00EC0B4F" w:rsidP="00EC0B4F">
      <w:pPr>
        <w:rPr>
          <w:sz w:val="24"/>
          <w:szCs w:val="24"/>
        </w:rPr>
      </w:pPr>
      <w:r w:rsidRPr="00EC0B4F">
        <w:rPr>
          <w:sz w:val="24"/>
          <w:szCs w:val="24"/>
        </w:rPr>
        <w:t xml:space="preserve">           bool play_again = true;</w:t>
      </w:r>
    </w:p>
    <w:p w:rsidR="00EC0B4F" w:rsidRPr="00EC0B4F" w:rsidRDefault="00EC0B4F" w:rsidP="00EC0B4F">
      <w:pPr>
        <w:rPr>
          <w:sz w:val="24"/>
          <w:szCs w:val="24"/>
        </w:rPr>
      </w:pPr>
      <w:r w:rsidRPr="00EC0B4F">
        <w:rPr>
          <w:sz w:val="24"/>
          <w:szCs w:val="24"/>
        </w:rPr>
        <w:t xml:space="preserve">           string mystring[1];</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cout&lt;&lt;"What is your name?\n";</w:t>
      </w:r>
    </w:p>
    <w:p w:rsidR="00EC0B4F" w:rsidRPr="00EC0B4F" w:rsidRDefault="00EC0B4F" w:rsidP="00EC0B4F">
      <w:pPr>
        <w:rPr>
          <w:sz w:val="24"/>
          <w:szCs w:val="24"/>
        </w:rPr>
      </w:pPr>
      <w:r w:rsidRPr="00EC0B4F">
        <w:rPr>
          <w:sz w:val="24"/>
          <w:szCs w:val="24"/>
        </w:rPr>
        <w:t xml:space="preserve">          getline(cin,mystring[0]);</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cout&lt;&lt;"Enter 1 for Beginner Player or 2 for Expert Player: \n";</w:t>
      </w:r>
    </w:p>
    <w:p w:rsidR="00EC0B4F" w:rsidRPr="00EC0B4F" w:rsidRDefault="00EC0B4F" w:rsidP="00EC0B4F">
      <w:pPr>
        <w:rPr>
          <w:sz w:val="24"/>
          <w:szCs w:val="24"/>
        </w:rPr>
      </w:pPr>
      <w:r w:rsidRPr="00EC0B4F">
        <w:rPr>
          <w:sz w:val="24"/>
          <w:szCs w:val="24"/>
        </w:rPr>
        <w:t xml:space="preserve">                cin&gt;&gt;player;</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 xml:space="preserve">                //Beginner Player</w:t>
      </w:r>
    </w:p>
    <w:p w:rsidR="00EC0B4F" w:rsidRPr="00EC0B4F" w:rsidRDefault="00EC0B4F" w:rsidP="00EC0B4F">
      <w:pPr>
        <w:rPr>
          <w:sz w:val="24"/>
          <w:szCs w:val="24"/>
        </w:rPr>
      </w:pPr>
      <w:r w:rsidRPr="00EC0B4F">
        <w:rPr>
          <w:sz w:val="24"/>
          <w:szCs w:val="24"/>
        </w:rPr>
        <w:t xml:space="preserve">                if (player == 1)</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//Loop until choice is not in the menu selection</w:t>
      </w:r>
    </w:p>
    <w:p w:rsidR="00EC0B4F" w:rsidRPr="00EC0B4F" w:rsidRDefault="00EC0B4F" w:rsidP="00EC0B4F">
      <w:pPr>
        <w:rPr>
          <w:sz w:val="24"/>
          <w:szCs w:val="24"/>
        </w:rPr>
      </w:pPr>
      <w:r w:rsidRPr="00EC0B4F">
        <w:rPr>
          <w:sz w:val="24"/>
          <w:szCs w:val="24"/>
        </w:rPr>
        <w:t xml:space="preserve">    do{</w:t>
      </w:r>
    </w:p>
    <w:p w:rsidR="00EC0B4F" w:rsidRPr="00EC0B4F" w:rsidRDefault="00EC0B4F" w:rsidP="00EC0B4F">
      <w:pPr>
        <w:rPr>
          <w:sz w:val="24"/>
          <w:szCs w:val="24"/>
        </w:rPr>
      </w:pPr>
      <w:r w:rsidRPr="00EC0B4F">
        <w:rPr>
          <w:sz w:val="24"/>
          <w:szCs w:val="24"/>
        </w:rPr>
        <w:t xml:space="preserve">        //Start</w:t>
      </w:r>
    </w:p>
    <w:p w:rsidR="00EC0B4F" w:rsidRPr="00EC0B4F" w:rsidRDefault="00EC0B4F" w:rsidP="00EC0B4F">
      <w:pPr>
        <w:rPr>
          <w:sz w:val="24"/>
          <w:szCs w:val="24"/>
        </w:rPr>
      </w:pPr>
      <w:r w:rsidRPr="00EC0B4F">
        <w:rPr>
          <w:sz w:val="24"/>
          <w:szCs w:val="24"/>
        </w:rPr>
        <w:t xml:space="preserve">        cout&lt;&lt;"\n";</w:t>
      </w:r>
    </w:p>
    <w:p w:rsidR="00EC0B4F" w:rsidRPr="00EC0B4F" w:rsidRDefault="00EC0B4F" w:rsidP="00EC0B4F">
      <w:pPr>
        <w:rPr>
          <w:sz w:val="24"/>
          <w:szCs w:val="24"/>
        </w:rPr>
      </w:pPr>
      <w:r w:rsidRPr="00EC0B4F">
        <w:rPr>
          <w:sz w:val="24"/>
          <w:szCs w:val="24"/>
        </w:rPr>
        <w:t xml:space="preserve">        cout&lt;&lt;"Welcome to my arcade!\n";</w:t>
      </w:r>
    </w:p>
    <w:p w:rsidR="00EC0B4F" w:rsidRPr="00EC0B4F" w:rsidRDefault="00EC0B4F" w:rsidP="00EC0B4F">
      <w:pPr>
        <w:rPr>
          <w:sz w:val="24"/>
          <w:szCs w:val="24"/>
        </w:rPr>
      </w:pPr>
      <w:r w:rsidRPr="00EC0B4F">
        <w:rPr>
          <w:sz w:val="24"/>
          <w:szCs w:val="24"/>
        </w:rPr>
        <w:t xml:space="preserve">        cout&lt;&lt;"Lets PLAY!\n";</w:t>
      </w:r>
    </w:p>
    <w:p w:rsidR="00EC0B4F" w:rsidRPr="00EC0B4F" w:rsidRDefault="00EC0B4F" w:rsidP="00EC0B4F">
      <w:pPr>
        <w:rPr>
          <w:sz w:val="24"/>
          <w:szCs w:val="24"/>
        </w:rPr>
      </w:pPr>
      <w:r w:rsidRPr="00EC0B4F">
        <w:rPr>
          <w:sz w:val="24"/>
          <w:szCs w:val="24"/>
        </w:rPr>
        <w:t xml:space="preserve">        cout&lt;&lt;"\n";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//Output the menu and input the choice</w:t>
      </w:r>
    </w:p>
    <w:p w:rsidR="00EC0B4F" w:rsidRPr="00EC0B4F" w:rsidRDefault="00EC0B4F" w:rsidP="00EC0B4F">
      <w:pPr>
        <w:rPr>
          <w:sz w:val="24"/>
          <w:szCs w:val="24"/>
        </w:rPr>
      </w:pPr>
      <w:r w:rsidRPr="00EC0B4F">
        <w:rPr>
          <w:sz w:val="24"/>
          <w:szCs w:val="24"/>
        </w:rPr>
        <w:t xml:space="preserve">        cout&lt;&lt;"Type 1 to play...guess the number I'm thinking of"&lt;&lt;endl;</w:t>
      </w:r>
    </w:p>
    <w:p w:rsidR="00EC0B4F" w:rsidRPr="00EC0B4F" w:rsidRDefault="00EC0B4F" w:rsidP="00EC0B4F">
      <w:pPr>
        <w:rPr>
          <w:sz w:val="24"/>
          <w:szCs w:val="24"/>
        </w:rPr>
      </w:pPr>
      <w:r w:rsidRPr="00EC0B4F">
        <w:rPr>
          <w:sz w:val="24"/>
          <w:szCs w:val="24"/>
        </w:rPr>
        <w:t xml:space="preserve">        cout&lt;&lt;"Type 2 to play...Add with me"&lt;&lt;endl;</w:t>
      </w:r>
    </w:p>
    <w:p w:rsidR="00EC0B4F" w:rsidRPr="00EC0B4F" w:rsidRDefault="00EC0B4F" w:rsidP="00EC0B4F">
      <w:pPr>
        <w:rPr>
          <w:sz w:val="24"/>
          <w:szCs w:val="24"/>
        </w:rPr>
      </w:pPr>
      <w:r w:rsidRPr="00EC0B4F">
        <w:rPr>
          <w:sz w:val="24"/>
          <w:szCs w:val="24"/>
        </w:rPr>
        <w:t xml:space="preserve">        cout&lt;&lt;"Type 3 to play...Subtract with me"&lt;&lt;endl;</w:t>
      </w:r>
    </w:p>
    <w:p w:rsidR="00EC0B4F" w:rsidRPr="00EC0B4F" w:rsidRDefault="00EC0B4F" w:rsidP="00EC0B4F">
      <w:pPr>
        <w:rPr>
          <w:sz w:val="24"/>
          <w:szCs w:val="24"/>
        </w:rPr>
      </w:pPr>
      <w:r w:rsidRPr="00EC0B4F">
        <w:rPr>
          <w:sz w:val="24"/>
          <w:szCs w:val="24"/>
        </w:rPr>
        <w:t xml:space="preserve">        cout&lt;&lt;"Type 4 to play...Lesson on Numbers"&lt;&lt;endl;</w:t>
      </w:r>
    </w:p>
    <w:p w:rsidR="00EC0B4F" w:rsidRPr="00EC0B4F" w:rsidRDefault="00EC0B4F" w:rsidP="00EC0B4F">
      <w:pPr>
        <w:rPr>
          <w:sz w:val="24"/>
          <w:szCs w:val="24"/>
        </w:rPr>
      </w:pPr>
      <w:r w:rsidRPr="00EC0B4F">
        <w:rPr>
          <w:sz w:val="24"/>
          <w:szCs w:val="24"/>
        </w:rPr>
        <w:t xml:space="preserve">        cout&lt;&lt;"Type 5 to play...Even or Odd"&lt;&lt;endl;</w:t>
      </w:r>
    </w:p>
    <w:p w:rsidR="00EC0B4F" w:rsidRPr="00EC0B4F" w:rsidRDefault="00EC0B4F" w:rsidP="00EC0B4F">
      <w:pPr>
        <w:rPr>
          <w:sz w:val="24"/>
          <w:szCs w:val="24"/>
        </w:rPr>
      </w:pPr>
      <w:r w:rsidRPr="00EC0B4F">
        <w:rPr>
          <w:sz w:val="24"/>
          <w:szCs w:val="24"/>
        </w:rPr>
        <w:t xml:space="preserve">        cout&lt;&lt;"Type anything else to exit menu"&lt;&lt;endl;</w:t>
      </w:r>
    </w:p>
    <w:p w:rsidR="00EC0B4F" w:rsidRPr="00EC0B4F" w:rsidRDefault="00EC0B4F" w:rsidP="00EC0B4F">
      <w:pPr>
        <w:rPr>
          <w:sz w:val="24"/>
          <w:szCs w:val="24"/>
        </w:rPr>
      </w:pPr>
      <w:r w:rsidRPr="00EC0B4F">
        <w:rPr>
          <w:sz w:val="24"/>
          <w:szCs w:val="24"/>
        </w:rPr>
        <w:t xml:space="preserve">        cin&gt;&gt;choice;</w:t>
      </w:r>
    </w:p>
    <w:p w:rsidR="00EC0B4F" w:rsidRPr="00EC0B4F" w:rsidRDefault="00EC0B4F" w:rsidP="00EC0B4F">
      <w:pPr>
        <w:rPr>
          <w:sz w:val="24"/>
          <w:szCs w:val="24"/>
        </w:rPr>
      </w:pPr>
      <w:r w:rsidRPr="00EC0B4F">
        <w:rPr>
          <w:sz w:val="24"/>
          <w:szCs w:val="24"/>
        </w:rPr>
        <w:t xml:space="preserve">        play_again=true;</w:t>
      </w:r>
    </w:p>
    <w:p w:rsidR="00EC0B4F" w:rsidRPr="00EC0B4F" w:rsidRDefault="00EC0B4F" w:rsidP="00EC0B4F">
      <w:pPr>
        <w:rPr>
          <w:sz w:val="24"/>
          <w:szCs w:val="24"/>
        </w:rPr>
      </w:pPr>
      <w:r w:rsidRPr="00EC0B4F">
        <w:rPr>
          <w:sz w:val="24"/>
          <w:szCs w:val="24"/>
        </w:rPr>
        <w:t xml:space="preserve">        //Place problem solutions in the switch statement</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switch(choice){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//guess the number I'm thinking of </w:t>
      </w:r>
    </w:p>
    <w:p w:rsidR="00EC0B4F" w:rsidRPr="00EC0B4F" w:rsidRDefault="00EC0B4F" w:rsidP="00EC0B4F">
      <w:pPr>
        <w:rPr>
          <w:sz w:val="24"/>
          <w:szCs w:val="24"/>
        </w:rPr>
      </w:pPr>
      <w:r w:rsidRPr="00EC0B4F">
        <w:rPr>
          <w:sz w:val="24"/>
          <w:szCs w:val="24"/>
        </w:rPr>
        <w:t xml:space="preserve">            case  '1':{</w:t>
      </w:r>
    </w:p>
    <w:p w:rsidR="00EC0B4F" w:rsidRPr="00EC0B4F" w:rsidRDefault="00EC0B4F" w:rsidP="00EC0B4F">
      <w:pPr>
        <w:rPr>
          <w:sz w:val="24"/>
          <w:szCs w:val="24"/>
        </w:rPr>
      </w:pPr>
      <w:r w:rsidRPr="00EC0B4F">
        <w:rPr>
          <w:sz w:val="24"/>
          <w:szCs w:val="24"/>
        </w:rPr>
        <w:t xml:space="preserve">                cout&lt;&lt;"Guess the number I'm thinking of!!!!!"&lt;&lt;endl&lt;&lt;endl;</w:t>
      </w:r>
    </w:p>
    <w:p w:rsidR="00EC0B4F" w:rsidRPr="00EC0B4F" w:rsidRDefault="00EC0B4F" w:rsidP="00EC0B4F">
      <w:pPr>
        <w:rPr>
          <w:sz w:val="24"/>
          <w:szCs w:val="24"/>
        </w:rPr>
      </w:pPr>
      <w:r w:rsidRPr="00EC0B4F">
        <w:rPr>
          <w:sz w:val="24"/>
          <w:szCs w:val="24"/>
        </w:rPr>
        <w:t xml:space="preserve">                cout&lt;&lt;"\n";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while(play_again == true)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srand(time(NULL));  </w:t>
      </w:r>
    </w:p>
    <w:p w:rsidR="00EC0B4F" w:rsidRPr="00EC0B4F" w:rsidRDefault="00EC0B4F" w:rsidP="00EC0B4F">
      <w:pPr>
        <w:rPr>
          <w:sz w:val="24"/>
          <w:szCs w:val="24"/>
        </w:rPr>
      </w:pPr>
      <w:r w:rsidRPr="00EC0B4F">
        <w:rPr>
          <w:sz w:val="24"/>
          <w:szCs w:val="24"/>
        </w:rPr>
        <w:lastRenderedPageBreak/>
        <w:t xml:space="preserve">      int number =  rand() % 56 + 1; </w:t>
      </w:r>
    </w:p>
    <w:p w:rsidR="00EC0B4F" w:rsidRPr="00EC0B4F" w:rsidRDefault="00EC0B4F" w:rsidP="00EC0B4F">
      <w:pPr>
        <w:rPr>
          <w:sz w:val="24"/>
          <w:szCs w:val="24"/>
        </w:rPr>
      </w:pPr>
      <w:r w:rsidRPr="00EC0B4F">
        <w:rPr>
          <w:sz w:val="24"/>
          <w:szCs w:val="24"/>
        </w:rPr>
        <w:t xml:space="preserve">      //stores random number between 1-56</w:t>
      </w:r>
    </w:p>
    <w:p w:rsidR="00EC0B4F" w:rsidRPr="00EC0B4F" w:rsidRDefault="00EC0B4F" w:rsidP="00EC0B4F">
      <w:pPr>
        <w:rPr>
          <w:sz w:val="24"/>
          <w:szCs w:val="24"/>
        </w:rPr>
      </w:pPr>
      <w:r w:rsidRPr="00EC0B4F">
        <w:rPr>
          <w:sz w:val="24"/>
          <w:szCs w:val="24"/>
        </w:rPr>
        <w:t xml:space="preserve">      bool is_guess_correct = false; </w:t>
      </w:r>
    </w:p>
    <w:p w:rsidR="00EC0B4F" w:rsidRPr="00EC0B4F" w:rsidRDefault="00EC0B4F" w:rsidP="00EC0B4F">
      <w:pPr>
        <w:rPr>
          <w:sz w:val="24"/>
          <w:szCs w:val="24"/>
        </w:rPr>
      </w:pPr>
      <w:r w:rsidRPr="00EC0B4F">
        <w:rPr>
          <w:sz w:val="24"/>
          <w:szCs w:val="24"/>
        </w:rPr>
        <w:t xml:space="preserve">  </w:t>
      </w:r>
      <w:r w:rsidRPr="00EC0B4F">
        <w:rPr>
          <w:sz w:val="24"/>
          <w:szCs w:val="24"/>
        </w:rPr>
        <w:tab/>
        <w:t xml:space="preserve">  int input_number;</w:t>
      </w:r>
    </w:p>
    <w:p w:rsidR="00EC0B4F" w:rsidRPr="00EC0B4F" w:rsidRDefault="00EC0B4F" w:rsidP="00EC0B4F">
      <w:pPr>
        <w:rPr>
          <w:sz w:val="24"/>
          <w:szCs w:val="24"/>
        </w:rPr>
      </w:pPr>
      <w:r w:rsidRPr="00EC0B4F">
        <w:rPr>
          <w:sz w:val="24"/>
          <w:szCs w:val="24"/>
        </w:rPr>
        <w:t xml:space="preserve">  </w:t>
      </w:r>
      <w:r w:rsidRPr="00EC0B4F">
        <w:rPr>
          <w:sz w:val="24"/>
          <w:szCs w:val="24"/>
        </w:rPr>
        <w:tab/>
        <w:t xml:space="preserve">  int attempts_count = 1; </w:t>
      </w:r>
    </w:p>
    <w:p w:rsidR="00EC0B4F" w:rsidRPr="00EC0B4F" w:rsidRDefault="00EC0B4F" w:rsidP="00EC0B4F">
      <w:pPr>
        <w:rPr>
          <w:sz w:val="24"/>
          <w:szCs w:val="24"/>
        </w:rPr>
      </w:pPr>
      <w:r w:rsidRPr="00EC0B4F">
        <w:rPr>
          <w:sz w:val="24"/>
          <w:szCs w:val="24"/>
        </w:rPr>
        <w:t xml:space="preserve">          // number of attempts player has made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//loops until player enters correct number</w:t>
      </w:r>
    </w:p>
    <w:p w:rsidR="00EC0B4F" w:rsidRPr="00EC0B4F" w:rsidRDefault="00EC0B4F" w:rsidP="00EC0B4F">
      <w:pPr>
        <w:rPr>
          <w:sz w:val="24"/>
          <w:szCs w:val="24"/>
        </w:rPr>
      </w:pPr>
      <w:r w:rsidRPr="00EC0B4F">
        <w:rPr>
          <w:sz w:val="24"/>
          <w:szCs w:val="24"/>
        </w:rPr>
        <w:t xml:space="preserve">  </w:t>
      </w:r>
      <w:r w:rsidRPr="00EC0B4F">
        <w:rPr>
          <w:sz w:val="24"/>
          <w:szCs w:val="24"/>
        </w:rPr>
        <w:tab/>
        <w:t xml:space="preserve">  while(is_guess_correct == false)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if(attempts_count == 1) </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cout &lt;&lt;"Lets play!\n";</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r>
      <w:r w:rsidRPr="00EC0B4F">
        <w:rPr>
          <w:sz w:val="24"/>
          <w:szCs w:val="24"/>
        </w:rPr>
        <w:tab/>
      </w:r>
      <w:r w:rsidRPr="00EC0B4F">
        <w:rPr>
          <w:sz w:val="24"/>
          <w:szCs w:val="24"/>
        </w:rPr>
        <w:tab/>
        <w:t xml:space="preserve">  cout &lt;&lt; "I'm thinking of a number 1-56.... ";</w:t>
      </w:r>
    </w:p>
    <w:p w:rsidR="00EC0B4F" w:rsidRPr="00EC0B4F" w:rsidRDefault="00EC0B4F" w:rsidP="00EC0B4F">
      <w:pPr>
        <w:rPr>
          <w:sz w:val="24"/>
          <w:szCs w:val="24"/>
        </w:rPr>
      </w:pPr>
      <w:r w:rsidRPr="00EC0B4F">
        <w:rPr>
          <w:sz w:val="24"/>
          <w:szCs w:val="24"/>
        </w:rPr>
        <w:t xml:space="preserve">                                  cout &lt;&lt;"what is it?\n";</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else</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r>
      <w:r w:rsidRPr="00EC0B4F">
        <w:rPr>
          <w:sz w:val="24"/>
          <w:szCs w:val="24"/>
        </w:rPr>
        <w:tab/>
      </w:r>
      <w:r w:rsidRPr="00EC0B4F">
        <w:rPr>
          <w:sz w:val="24"/>
          <w:szCs w:val="24"/>
        </w:rPr>
        <w:tab/>
        <w:t>cout &lt;&lt; "Guess Again: ";</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cin &gt;&gt; input_number;</w:t>
      </w:r>
    </w:p>
    <w:p w:rsidR="00EC0B4F" w:rsidRPr="00EC0B4F" w:rsidRDefault="00EC0B4F" w:rsidP="00EC0B4F">
      <w:pPr>
        <w:rPr>
          <w:sz w:val="24"/>
          <w:szCs w:val="24"/>
        </w:rPr>
      </w:pPr>
      <w:r w:rsidRPr="00EC0B4F">
        <w:rPr>
          <w:sz w:val="24"/>
          <w:szCs w:val="24"/>
        </w:rPr>
        <w:t xml:space="preserve">                        if(input_number == number)</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//Player wins!</w:t>
      </w:r>
    </w:p>
    <w:p w:rsidR="00EC0B4F" w:rsidRPr="00EC0B4F" w:rsidRDefault="00EC0B4F" w:rsidP="00EC0B4F">
      <w:pPr>
        <w:rPr>
          <w:sz w:val="24"/>
          <w:szCs w:val="24"/>
        </w:rPr>
      </w:pPr>
      <w:r w:rsidRPr="00EC0B4F">
        <w:rPr>
          <w:sz w:val="24"/>
          <w:szCs w:val="24"/>
        </w:rPr>
        <w:t xml:space="preserve">     cout &lt;&lt;"\n";</w:t>
      </w:r>
    </w:p>
    <w:p w:rsidR="00EC0B4F" w:rsidRPr="00EC0B4F" w:rsidRDefault="00EC0B4F" w:rsidP="00EC0B4F">
      <w:pPr>
        <w:rPr>
          <w:sz w:val="24"/>
          <w:szCs w:val="24"/>
        </w:rPr>
      </w:pPr>
      <w:r w:rsidRPr="00EC0B4F">
        <w:rPr>
          <w:sz w:val="24"/>
          <w:szCs w:val="24"/>
        </w:rPr>
        <w:t xml:space="preserve">     cout &lt;&lt; "You guessed the number in my head in " ;</w:t>
      </w:r>
    </w:p>
    <w:p w:rsidR="00EC0B4F" w:rsidRPr="00EC0B4F" w:rsidRDefault="00EC0B4F" w:rsidP="00EC0B4F">
      <w:pPr>
        <w:rPr>
          <w:sz w:val="24"/>
          <w:szCs w:val="24"/>
        </w:rPr>
      </w:pPr>
      <w:r w:rsidRPr="00EC0B4F">
        <w:rPr>
          <w:sz w:val="24"/>
          <w:szCs w:val="24"/>
        </w:rPr>
        <w:t xml:space="preserve">     cout &lt;&lt; attempts_count &lt;&lt; " attempts" &lt;&lt; ". Now lets play again!"&lt;&lt;endl;</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r>
      <w:r w:rsidRPr="00EC0B4F">
        <w:rPr>
          <w:sz w:val="24"/>
          <w:szCs w:val="24"/>
        </w:rPr>
        <w:tab/>
      </w:r>
      <w:r w:rsidRPr="00EC0B4F">
        <w:rPr>
          <w:sz w:val="24"/>
          <w:szCs w:val="24"/>
        </w:rPr>
        <w:tab/>
        <w:t xml:space="preserve"> is_guess_correct = true;</w:t>
      </w:r>
    </w:p>
    <w:p w:rsidR="00EC0B4F" w:rsidRPr="00EC0B4F" w:rsidRDefault="00EC0B4F" w:rsidP="00EC0B4F">
      <w:pPr>
        <w:rPr>
          <w:sz w:val="24"/>
          <w:szCs w:val="24"/>
        </w:rPr>
      </w:pPr>
      <w:r w:rsidRPr="00EC0B4F">
        <w:rPr>
          <w:sz w:val="24"/>
          <w:szCs w:val="24"/>
        </w:rPr>
        <w:t xml:space="preserve">                                 //stops loop if true</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else</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//Player needs to keep guessing</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r>
      <w:r w:rsidRPr="00EC0B4F">
        <w:rPr>
          <w:sz w:val="24"/>
          <w:szCs w:val="24"/>
        </w:rPr>
        <w:tab/>
      </w:r>
      <w:r w:rsidRPr="00EC0B4F">
        <w:rPr>
          <w:sz w:val="24"/>
          <w:szCs w:val="24"/>
        </w:rPr>
        <w:tab/>
        <w:t xml:space="preserve"> attempts_count++; </w:t>
      </w:r>
    </w:p>
    <w:p w:rsidR="00EC0B4F" w:rsidRPr="00EC0B4F" w:rsidRDefault="00EC0B4F" w:rsidP="00EC0B4F">
      <w:pPr>
        <w:rPr>
          <w:sz w:val="24"/>
          <w:szCs w:val="24"/>
        </w:rPr>
      </w:pPr>
      <w:r w:rsidRPr="00EC0B4F">
        <w:rPr>
          <w:sz w:val="24"/>
          <w:szCs w:val="24"/>
        </w:rPr>
        <w:t xml:space="preserve">                                 // attempts</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r>
      <w:r w:rsidRPr="00EC0B4F">
        <w:rPr>
          <w:sz w:val="24"/>
          <w:szCs w:val="24"/>
        </w:rPr>
        <w:tab/>
      </w:r>
      <w:r w:rsidRPr="00EC0B4F">
        <w:rPr>
          <w:sz w:val="24"/>
          <w:szCs w:val="24"/>
        </w:rPr>
        <w:tab/>
        <w:t xml:space="preserve"> if(input_number &lt; number) </w:t>
      </w:r>
    </w:p>
    <w:p w:rsidR="00EC0B4F" w:rsidRPr="00EC0B4F" w:rsidRDefault="00EC0B4F" w:rsidP="00EC0B4F">
      <w:pPr>
        <w:rPr>
          <w:sz w:val="24"/>
          <w:szCs w:val="24"/>
        </w:rPr>
      </w:pPr>
      <w:r w:rsidRPr="00EC0B4F">
        <w:rPr>
          <w:sz w:val="24"/>
          <w:szCs w:val="24"/>
        </w:rPr>
        <w:t xml:space="preserve">                      //if player enters number less than random number </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cout &lt;&lt; "Your guess is smaller than the number I'm thinking of." &lt;&lt; endl;</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r>
      <w:r w:rsidRPr="00EC0B4F">
        <w:rPr>
          <w:sz w:val="24"/>
          <w:szCs w:val="24"/>
        </w:rPr>
        <w:tab/>
      </w:r>
      <w:r w:rsidRPr="00EC0B4F">
        <w:rPr>
          <w:sz w:val="24"/>
          <w:szCs w:val="24"/>
        </w:rPr>
        <w:tab/>
        <w:t xml:space="preserve">else  </w:t>
      </w:r>
    </w:p>
    <w:p w:rsidR="00EC0B4F" w:rsidRPr="00EC0B4F" w:rsidRDefault="00EC0B4F" w:rsidP="00EC0B4F">
      <w:pPr>
        <w:rPr>
          <w:sz w:val="24"/>
          <w:szCs w:val="24"/>
        </w:rPr>
      </w:pPr>
      <w:r w:rsidRPr="00EC0B4F">
        <w:rPr>
          <w:sz w:val="24"/>
          <w:szCs w:val="24"/>
        </w:rPr>
        <w:t xml:space="preserve">                         //if player enters number greater than random number</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cout &lt;&lt; "Your guess is greater than the number I'm thinking of." &lt;&lt; endl;</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w:t>
      </w:r>
      <w:r w:rsidRPr="00EC0B4F">
        <w:rPr>
          <w:sz w:val="24"/>
          <w:szCs w:val="24"/>
        </w:rPr>
        <w:tab/>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w:t>
      </w:r>
      <w:r w:rsidRPr="00EC0B4F">
        <w:rPr>
          <w:sz w:val="24"/>
          <w:szCs w:val="24"/>
        </w:rPr>
        <w:tab/>
        <w:t xml:space="preserve">  }</w:t>
      </w:r>
    </w:p>
    <w:p w:rsidR="00EC0B4F" w:rsidRPr="00EC0B4F" w:rsidRDefault="00EC0B4F" w:rsidP="00EC0B4F">
      <w:pPr>
        <w:rPr>
          <w:sz w:val="24"/>
          <w:szCs w:val="24"/>
        </w:rPr>
      </w:pPr>
      <w:r w:rsidRPr="00EC0B4F">
        <w:rPr>
          <w:sz w:val="24"/>
          <w:szCs w:val="24"/>
        </w:rPr>
        <w:t xml:space="preserve">      //Play again?</w:t>
      </w:r>
    </w:p>
    <w:p w:rsidR="00EC0B4F" w:rsidRPr="00EC0B4F" w:rsidRDefault="00EC0B4F" w:rsidP="00EC0B4F">
      <w:pPr>
        <w:rPr>
          <w:sz w:val="24"/>
          <w:szCs w:val="24"/>
        </w:rPr>
      </w:pPr>
      <w:r w:rsidRPr="00EC0B4F">
        <w:rPr>
          <w:sz w:val="24"/>
          <w:szCs w:val="24"/>
        </w:rPr>
        <w:t xml:space="preserve">      string choice;</w:t>
      </w:r>
    </w:p>
    <w:p w:rsidR="00EC0B4F" w:rsidRPr="00EC0B4F" w:rsidRDefault="00EC0B4F" w:rsidP="00EC0B4F">
      <w:pPr>
        <w:rPr>
          <w:sz w:val="24"/>
          <w:szCs w:val="24"/>
        </w:rPr>
      </w:pPr>
      <w:r w:rsidRPr="00EC0B4F">
        <w:rPr>
          <w:sz w:val="24"/>
          <w:szCs w:val="24"/>
        </w:rPr>
        <w:t xml:space="preserve">      cout &lt;&lt;"\n";</w:t>
      </w:r>
    </w:p>
    <w:p w:rsidR="00EC0B4F" w:rsidRPr="00EC0B4F" w:rsidRDefault="00EC0B4F" w:rsidP="00EC0B4F">
      <w:pPr>
        <w:rPr>
          <w:sz w:val="24"/>
          <w:szCs w:val="24"/>
        </w:rPr>
      </w:pPr>
      <w:r w:rsidRPr="00EC0B4F">
        <w:rPr>
          <w:sz w:val="24"/>
          <w:szCs w:val="24"/>
        </w:rPr>
        <w:lastRenderedPageBreak/>
        <w:t xml:space="preserve">      cout &lt;&lt; "Press P to play again or any other key to exit this game";</w:t>
      </w:r>
    </w:p>
    <w:p w:rsidR="00EC0B4F" w:rsidRPr="00EC0B4F" w:rsidRDefault="00EC0B4F" w:rsidP="00EC0B4F">
      <w:pPr>
        <w:rPr>
          <w:sz w:val="24"/>
          <w:szCs w:val="24"/>
        </w:rPr>
      </w:pPr>
      <w:r w:rsidRPr="00EC0B4F">
        <w:rPr>
          <w:sz w:val="24"/>
          <w:szCs w:val="24"/>
        </w:rPr>
        <w:t xml:space="preserve">      cout &lt;&lt;" and return to main menu:";</w:t>
      </w:r>
    </w:p>
    <w:p w:rsidR="00EC0B4F" w:rsidRPr="00EC0B4F" w:rsidRDefault="00EC0B4F" w:rsidP="00EC0B4F">
      <w:pPr>
        <w:rPr>
          <w:sz w:val="24"/>
          <w:szCs w:val="24"/>
        </w:rPr>
      </w:pPr>
      <w:r w:rsidRPr="00EC0B4F">
        <w:rPr>
          <w:sz w:val="24"/>
          <w:szCs w:val="24"/>
        </w:rPr>
        <w:t xml:space="preserve">      cin &gt;&gt; choice;</w:t>
      </w:r>
    </w:p>
    <w:p w:rsidR="00EC0B4F" w:rsidRPr="00EC0B4F" w:rsidRDefault="00EC0B4F" w:rsidP="00EC0B4F">
      <w:pPr>
        <w:rPr>
          <w:sz w:val="24"/>
          <w:szCs w:val="24"/>
        </w:rPr>
      </w:pPr>
      <w:r w:rsidRPr="00EC0B4F">
        <w:rPr>
          <w:sz w:val="24"/>
          <w:szCs w:val="24"/>
        </w:rPr>
        <w:t xml:space="preserve">      //player chooses any other key than P/p it will exit</w:t>
      </w:r>
    </w:p>
    <w:p w:rsidR="00EC0B4F" w:rsidRPr="00EC0B4F" w:rsidRDefault="00EC0B4F" w:rsidP="00EC0B4F">
      <w:pPr>
        <w:rPr>
          <w:sz w:val="24"/>
          <w:szCs w:val="24"/>
        </w:rPr>
      </w:pPr>
      <w:r w:rsidRPr="00EC0B4F">
        <w:rPr>
          <w:sz w:val="24"/>
          <w:szCs w:val="24"/>
        </w:rPr>
        <w:t xml:space="preserve">      if(choice != "P" &amp;&amp; choice != "p")</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play_again = false;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//Add with me</w:t>
      </w:r>
    </w:p>
    <w:p w:rsidR="00EC0B4F" w:rsidRPr="00EC0B4F" w:rsidRDefault="00EC0B4F" w:rsidP="00EC0B4F">
      <w:pPr>
        <w:rPr>
          <w:sz w:val="24"/>
          <w:szCs w:val="24"/>
        </w:rPr>
      </w:pPr>
      <w:r w:rsidRPr="00EC0B4F">
        <w:rPr>
          <w:sz w:val="24"/>
          <w:szCs w:val="24"/>
        </w:rPr>
        <w:t xml:space="preserve">                  case  '2':{</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while(play_again == true)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srand(time(0));</w:t>
      </w:r>
    </w:p>
    <w:p w:rsidR="00EC0B4F" w:rsidRPr="00EC0B4F" w:rsidRDefault="00EC0B4F" w:rsidP="00EC0B4F">
      <w:pPr>
        <w:rPr>
          <w:sz w:val="24"/>
          <w:szCs w:val="24"/>
        </w:rPr>
      </w:pPr>
      <w:r w:rsidRPr="00EC0B4F">
        <w:rPr>
          <w:sz w:val="24"/>
          <w:szCs w:val="24"/>
        </w:rPr>
        <w:t xml:space="preserve">  const int ran = 999;</w:t>
      </w:r>
    </w:p>
    <w:p w:rsidR="00EC0B4F" w:rsidRPr="00EC0B4F" w:rsidRDefault="00EC0B4F" w:rsidP="00EC0B4F">
      <w:pPr>
        <w:rPr>
          <w:sz w:val="24"/>
          <w:szCs w:val="24"/>
        </w:rPr>
      </w:pPr>
      <w:r w:rsidRPr="00EC0B4F">
        <w:rPr>
          <w:sz w:val="24"/>
          <w:szCs w:val="24"/>
        </w:rPr>
        <w:t xml:space="preserve">  int num1, num2, num3, answer;</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//Generates random number</w:t>
      </w:r>
    </w:p>
    <w:p w:rsidR="00EC0B4F" w:rsidRPr="00EC0B4F" w:rsidRDefault="00EC0B4F" w:rsidP="00EC0B4F">
      <w:pPr>
        <w:rPr>
          <w:sz w:val="24"/>
          <w:szCs w:val="24"/>
        </w:rPr>
      </w:pPr>
      <w:r w:rsidRPr="00EC0B4F">
        <w:rPr>
          <w:sz w:val="24"/>
          <w:szCs w:val="24"/>
        </w:rPr>
        <w:t xml:space="preserve">  num1 = 1 + rand() % ran;</w:t>
      </w:r>
    </w:p>
    <w:p w:rsidR="00EC0B4F" w:rsidRPr="00EC0B4F" w:rsidRDefault="00EC0B4F" w:rsidP="00EC0B4F">
      <w:pPr>
        <w:rPr>
          <w:sz w:val="24"/>
          <w:szCs w:val="24"/>
        </w:rPr>
      </w:pPr>
      <w:r w:rsidRPr="00EC0B4F">
        <w:rPr>
          <w:sz w:val="24"/>
          <w:szCs w:val="24"/>
        </w:rPr>
        <w:t xml:space="preserve">  num2 = 1 + rand() % ran;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//outputs the addition problem</w:t>
      </w:r>
    </w:p>
    <w:p w:rsidR="00EC0B4F" w:rsidRPr="00EC0B4F" w:rsidRDefault="00EC0B4F" w:rsidP="00EC0B4F">
      <w:pPr>
        <w:rPr>
          <w:sz w:val="24"/>
          <w:szCs w:val="24"/>
        </w:rPr>
      </w:pPr>
      <w:r w:rsidRPr="00EC0B4F">
        <w:rPr>
          <w:sz w:val="24"/>
          <w:szCs w:val="24"/>
        </w:rPr>
        <w:t xml:space="preserve">  cout &lt;&lt; "Lets get smart! Add the numbers and then enter your answer...\n";</w:t>
      </w:r>
    </w:p>
    <w:p w:rsidR="00EC0B4F" w:rsidRPr="00EC0B4F" w:rsidRDefault="00EC0B4F" w:rsidP="00EC0B4F">
      <w:pPr>
        <w:rPr>
          <w:sz w:val="24"/>
          <w:szCs w:val="24"/>
        </w:rPr>
      </w:pPr>
      <w:r w:rsidRPr="00EC0B4F">
        <w:rPr>
          <w:sz w:val="24"/>
          <w:szCs w:val="24"/>
        </w:rPr>
        <w:t xml:space="preserve">  cout&lt;&lt;"\n";</w:t>
      </w:r>
    </w:p>
    <w:p w:rsidR="00EC0B4F" w:rsidRPr="00EC0B4F" w:rsidRDefault="00EC0B4F" w:rsidP="00EC0B4F">
      <w:pPr>
        <w:rPr>
          <w:sz w:val="24"/>
          <w:szCs w:val="24"/>
        </w:rPr>
      </w:pPr>
      <w:r w:rsidRPr="00EC0B4F">
        <w:rPr>
          <w:sz w:val="24"/>
          <w:szCs w:val="24"/>
        </w:rPr>
        <w:t xml:space="preserve">  cout &lt;&lt; setw(5) &lt;&lt; num1 &lt;&lt; endl;</w:t>
      </w:r>
    </w:p>
    <w:p w:rsidR="00EC0B4F" w:rsidRPr="00EC0B4F" w:rsidRDefault="00EC0B4F" w:rsidP="00EC0B4F">
      <w:pPr>
        <w:rPr>
          <w:sz w:val="24"/>
          <w:szCs w:val="24"/>
        </w:rPr>
      </w:pPr>
      <w:r w:rsidRPr="00EC0B4F">
        <w:rPr>
          <w:sz w:val="24"/>
          <w:szCs w:val="24"/>
        </w:rPr>
        <w:t xml:space="preserve">  cout &lt;&lt; "+ " &lt;&lt; setw(3) &lt;&lt; num2 &lt;&lt; endl;</w:t>
      </w:r>
    </w:p>
    <w:p w:rsidR="00EC0B4F" w:rsidRPr="00EC0B4F" w:rsidRDefault="00EC0B4F" w:rsidP="00EC0B4F">
      <w:pPr>
        <w:rPr>
          <w:sz w:val="24"/>
          <w:szCs w:val="24"/>
        </w:rPr>
      </w:pPr>
      <w:r w:rsidRPr="00EC0B4F">
        <w:rPr>
          <w:sz w:val="24"/>
          <w:szCs w:val="24"/>
        </w:rPr>
        <w:t xml:space="preserve">  cout &lt;&lt; "_____" &lt;&lt; endl;</w:t>
      </w:r>
    </w:p>
    <w:p w:rsidR="00EC0B4F" w:rsidRPr="00EC0B4F" w:rsidRDefault="00EC0B4F" w:rsidP="00EC0B4F">
      <w:pPr>
        <w:rPr>
          <w:sz w:val="24"/>
          <w:szCs w:val="24"/>
        </w:rPr>
      </w:pPr>
      <w:r w:rsidRPr="00EC0B4F">
        <w:rPr>
          <w:sz w:val="24"/>
          <w:szCs w:val="24"/>
        </w:rPr>
        <w:t xml:space="preserve">  cin &gt;&gt; answer;</w:t>
      </w:r>
    </w:p>
    <w:p w:rsidR="00EC0B4F" w:rsidRPr="00EC0B4F" w:rsidRDefault="00EC0B4F" w:rsidP="00EC0B4F">
      <w:pPr>
        <w:rPr>
          <w:sz w:val="24"/>
          <w:szCs w:val="24"/>
        </w:rPr>
      </w:pPr>
      <w:r w:rsidRPr="00EC0B4F">
        <w:rPr>
          <w:sz w:val="24"/>
          <w:szCs w:val="24"/>
        </w:rPr>
        <w:t xml:space="preserve">  num3 = num1 + num2;</w:t>
      </w:r>
    </w:p>
    <w:p w:rsidR="00EC0B4F" w:rsidRPr="00EC0B4F" w:rsidRDefault="00EC0B4F" w:rsidP="00EC0B4F">
      <w:pPr>
        <w:rPr>
          <w:sz w:val="24"/>
          <w:szCs w:val="24"/>
        </w:rPr>
      </w:pPr>
      <w:r w:rsidRPr="00EC0B4F">
        <w:rPr>
          <w:sz w:val="24"/>
          <w:szCs w:val="24"/>
        </w:rPr>
        <w:t xml:space="preserve">  std::cin.get();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cout&lt;&lt;"\n";</w:t>
      </w:r>
    </w:p>
    <w:p w:rsidR="00EC0B4F" w:rsidRPr="00EC0B4F" w:rsidRDefault="00EC0B4F" w:rsidP="00EC0B4F">
      <w:pPr>
        <w:rPr>
          <w:sz w:val="24"/>
          <w:szCs w:val="24"/>
        </w:rPr>
      </w:pPr>
      <w:r w:rsidRPr="00EC0B4F">
        <w:rPr>
          <w:sz w:val="24"/>
          <w:szCs w:val="24"/>
        </w:rPr>
        <w:t xml:space="preserve">  cout &lt;&lt; num3 &lt;&lt; " is the correct answer,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//If answer is correct outputs</w:t>
      </w:r>
    </w:p>
    <w:p w:rsidR="00EC0B4F" w:rsidRPr="00EC0B4F" w:rsidRDefault="00EC0B4F" w:rsidP="00EC0B4F">
      <w:pPr>
        <w:rPr>
          <w:sz w:val="24"/>
          <w:szCs w:val="24"/>
        </w:rPr>
      </w:pPr>
      <w:r w:rsidRPr="00EC0B4F">
        <w:rPr>
          <w:sz w:val="24"/>
          <w:szCs w:val="24"/>
        </w:rPr>
        <w:t xml:space="preserve">  if (answer == num3)</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 &lt;&lt; "You're so smart!" &lt;&lt; 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 xml:space="preserve">  //If answer is wrong outputs</w:t>
      </w:r>
    </w:p>
    <w:p w:rsidR="00EC0B4F" w:rsidRPr="00EC0B4F" w:rsidRDefault="00EC0B4F" w:rsidP="00EC0B4F">
      <w:pPr>
        <w:rPr>
          <w:sz w:val="24"/>
          <w:szCs w:val="24"/>
        </w:rPr>
      </w:pPr>
      <w:r w:rsidRPr="00EC0B4F">
        <w:rPr>
          <w:sz w:val="24"/>
          <w:szCs w:val="24"/>
        </w:rPr>
        <w:t xml:space="preserve">  else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 &lt;&lt; "Nice try. Want to play again?" &lt;&lt; endl;}</w:t>
      </w:r>
    </w:p>
    <w:p w:rsidR="00EC0B4F" w:rsidRPr="00EC0B4F" w:rsidRDefault="00EC0B4F" w:rsidP="00EC0B4F">
      <w:pPr>
        <w:rPr>
          <w:sz w:val="24"/>
          <w:szCs w:val="24"/>
        </w:rPr>
      </w:pPr>
      <w:r w:rsidRPr="00EC0B4F">
        <w:rPr>
          <w:sz w:val="24"/>
          <w:szCs w:val="24"/>
        </w:rPr>
        <w:lastRenderedPageBreak/>
        <w:t xml:space="preserve">    string choice;</w:t>
      </w:r>
    </w:p>
    <w:p w:rsidR="00EC0B4F" w:rsidRPr="00EC0B4F" w:rsidRDefault="00EC0B4F" w:rsidP="00EC0B4F">
      <w:pPr>
        <w:rPr>
          <w:sz w:val="24"/>
          <w:szCs w:val="24"/>
        </w:rPr>
      </w:pPr>
      <w:r w:rsidRPr="00EC0B4F">
        <w:rPr>
          <w:sz w:val="24"/>
          <w:szCs w:val="24"/>
        </w:rPr>
        <w:t xml:space="preserve">      cout &lt;&lt;"\n";</w:t>
      </w:r>
    </w:p>
    <w:p w:rsidR="00EC0B4F" w:rsidRPr="00EC0B4F" w:rsidRDefault="00EC0B4F" w:rsidP="00EC0B4F">
      <w:pPr>
        <w:rPr>
          <w:sz w:val="24"/>
          <w:szCs w:val="24"/>
        </w:rPr>
      </w:pPr>
      <w:r w:rsidRPr="00EC0B4F">
        <w:rPr>
          <w:sz w:val="24"/>
          <w:szCs w:val="24"/>
        </w:rPr>
        <w:t xml:space="preserve">      cout &lt;&lt; "Press P to play again or any other key to exit this game";</w:t>
      </w:r>
    </w:p>
    <w:p w:rsidR="00EC0B4F" w:rsidRPr="00EC0B4F" w:rsidRDefault="00EC0B4F" w:rsidP="00EC0B4F">
      <w:pPr>
        <w:rPr>
          <w:sz w:val="24"/>
          <w:szCs w:val="24"/>
        </w:rPr>
      </w:pPr>
      <w:r w:rsidRPr="00EC0B4F">
        <w:rPr>
          <w:sz w:val="24"/>
          <w:szCs w:val="24"/>
        </w:rPr>
        <w:t xml:space="preserve">      cout &lt;&lt;" and return to main menu:";</w:t>
      </w:r>
    </w:p>
    <w:p w:rsidR="00EC0B4F" w:rsidRPr="00EC0B4F" w:rsidRDefault="00EC0B4F" w:rsidP="00EC0B4F">
      <w:pPr>
        <w:rPr>
          <w:sz w:val="24"/>
          <w:szCs w:val="24"/>
        </w:rPr>
      </w:pPr>
      <w:r w:rsidRPr="00EC0B4F">
        <w:rPr>
          <w:sz w:val="24"/>
          <w:szCs w:val="24"/>
        </w:rPr>
        <w:t xml:space="preserve">      cin &gt;&gt; choice;</w:t>
      </w:r>
    </w:p>
    <w:p w:rsidR="00EC0B4F" w:rsidRPr="00EC0B4F" w:rsidRDefault="00EC0B4F" w:rsidP="00EC0B4F">
      <w:pPr>
        <w:rPr>
          <w:sz w:val="24"/>
          <w:szCs w:val="24"/>
        </w:rPr>
      </w:pPr>
      <w:r w:rsidRPr="00EC0B4F">
        <w:rPr>
          <w:sz w:val="24"/>
          <w:szCs w:val="24"/>
        </w:rPr>
        <w:t xml:space="preserve">      //player chooses any other key than P/p it will exit</w:t>
      </w:r>
    </w:p>
    <w:p w:rsidR="00EC0B4F" w:rsidRPr="00EC0B4F" w:rsidRDefault="00EC0B4F" w:rsidP="00EC0B4F">
      <w:pPr>
        <w:rPr>
          <w:sz w:val="24"/>
          <w:szCs w:val="24"/>
        </w:rPr>
      </w:pPr>
      <w:r w:rsidRPr="00EC0B4F">
        <w:rPr>
          <w:sz w:val="24"/>
          <w:szCs w:val="24"/>
        </w:rPr>
        <w:t xml:space="preserve">      if(choice != "P" &amp;&amp; choice != "p")</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play_again = false;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//Subtract with me</w:t>
      </w:r>
    </w:p>
    <w:p w:rsidR="00EC0B4F" w:rsidRPr="00EC0B4F" w:rsidRDefault="00EC0B4F" w:rsidP="00EC0B4F">
      <w:pPr>
        <w:rPr>
          <w:sz w:val="24"/>
          <w:szCs w:val="24"/>
        </w:rPr>
      </w:pPr>
      <w:r w:rsidRPr="00EC0B4F">
        <w:rPr>
          <w:sz w:val="24"/>
          <w:szCs w:val="24"/>
        </w:rPr>
        <w:t xml:space="preserve">            case  '3':{</w:t>
      </w:r>
    </w:p>
    <w:p w:rsidR="00EC0B4F" w:rsidRPr="00EC0B4F" w:rsidRDefault="00EC0B4F" w:rsidP="00EC0B4F">
      <w:pPr>
        <w:rPr>
          <w:sz w:val="24"/>
          <w:szCs w:val="24"/>
        </w:rPr>
      </w:pPr>
      <w:r w:rsidRPr="00EC0B4F">
        <w:rPr>
          <w:sz w:val="24"/>
          <w:szCs w:val="24"/>
        </w:rPr>
        <w:t xml:space="preserve">                while(play_again == true)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srand(time(0));</w:t>
      </w:r>
    </w:p>
    <w:p w:rsidR="00EC0B4F" w:rsidRPr="00EC0B4F" w:rsidRDefault="00EC0B4F" w:rsidP="00EC0B4F">
      <w:pPr>
        <w:rPr>
          <w:sz w:val="24"/>
          <w:szCs w:val="24"/>
        </w:rPr>
      </w:pPr>
      <w:r w:rsidRPr="00EC0B4F">
        <w:rPr>
          <w:sz w:val="24"/>
          <w:szCs w:val="24"/>
        </w:rPr>
        <w:t xml:space="preserve">  const int ran = 999;</w:t>
      </w:r>
    </w:p>
    <w:p w:rsidR="00EC0B4F" w:rsidRPr="00EC0B4F" w:rsidRDefault="00EC0B4F" w:rsidP="00EC0B4F">
      <w:pPr>
        <w:rPr>
          <w:sz w:val="24"/>
          <w:szCs w:val="24"/>
        </w:rPr>
      </w:pPr>
      <w:r w:rsidRPr="00EC0B4F">
        <w:rPr>
          <w:sz w:val="24"/>
          <w:szCs w:val="24"/>
        </w:rPr>
        <w:t xml:space="preserve">  int num1, num2, num3, answer;</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//generates random number</w:t>
      </w:r>
    </w:p>
    <w:p w:rsidR="00EC0B4F" w:rsidRPr="00EC0B4F" w:rsidRDefault="00EC0B4F" w:rsidP="00EC0B4F">
      <w:pPr>
        <w:rPr>
          <w:sz w:val="24"/>
          <w:szCs w:val="24"/>
        </w:rPr>
      </w:pPr>
      <w:r w:rsidRPr="00EC0B4F">
        <w:rPr>
          <w:sz w:val="24"/>
          <w:szCs w:val="24"/>
        </w:rPr>
        <w:t xml:space="preserve">  num1 = 1 + rand() % ran;</w:t>
      </w:r>
    </w:p>
    <w:p w:rsidR="00EC0B4F" w:rsidRPr="00EC0B4F" w:rsidRDefault="00EC0B4F" w:rsidP="00EC0B4F">
      <w:pPr>
        <w:rPr>
          <w:sz w:val="24"/>
          <w:szCs w:val="24"/>
        </w:rPr>
      </w:pPr>
      <w:r w:rsidRPr="00EC0B4F">
        <w:rPr>
          <w:sz w:val="24"/>
          <w:szCs w:val="24"/>
        </w:rPr>
        <w:t xml:space="preserve">  num2 = 1 + rand() % ran;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//outputs subtraction problem</w:t>
      </w:r>
    </w:p>
    <w:p w:rsidR="00EC0B4F" w:rsidRPr="00EC0B4F" w:rsidRDefault="00EC0B4F" w:rsidP="00EC0B4F">
      <w:pPr>
        <w:rPr>
          <w:sz w:val="24"/>
          <w:szCs w:val="24"/>
        </w:rPr>
      </w:pPr>
      <w:r w:rsidRPr="00EC0B4F">
        <w:rPr>
          <w:sz w:val="24"/>
          <w:szCs w:val="24"/>
        </w:rPr>
        <w:t xml:space="preserve">  cout &lt;&lt; "Lets get smart! Add the numbers and then enter your answer...\n";</w:t>
      </w:r>
    </w:p>
    <w:p w:rsidR="00EC0B4F" w:rsidRPr="00EC0B4F" w:rsidRDefault="00EC0B4F" w:rsidP="00EC0B4F">
      <w:pPr>
        <w:rPr>
          <w:sz w:val="24"/>
          <w:szCs w:val="24"/>
        </w:rPr>
      </w:pPr>
      <w:r w:rsidRPr="00EC0B4F">
        <w:rPr>
          <w:sz w:val="24"/>
          <w:szCs w:val="24"/>
        </w:rPr>
        <w:t xml:space="preserve">  cout&lt;&lt;"\n";</w:t>
      </w:r>
    </w:p>
    <w:p w:rsidR="00EC0B4F" w:rsidRPr="00EC0B4F" w:rsidRDefault="00EC0B4F" w:rsidP="00EC0B4F">
      <w:pPr>
        <w:rPr>
          <w:sz w:val="24"/>
          <w:szCs w:val="24"/>
        </w:rPr>
      </w:pPr>
      <w:r w:rsidRPr="00EC0B4F">
        <w:rPr>
          <w:sz w:val="24"/>
          <w:szCs w:val="24"/>
        </w:rPr>
        <w:t xml:space="preserve">  cout &lt;&lt; setw(5) &lt;&lt; num1 &lt;&lt; endl;</w:t>
      </w:r>
    </w:p>
    <w:p w:rsidR="00EC0B4F" w:rsidRPr="00EC0B4F" w:rsidRDefault="00EC0B4F" w:rsidP="00EC0B4F">
      <w:pPr>
        <w:rPr>
          <w:sz w:val="24"/>
          <w:szCs w:val="24"/>
        </w:rPr>
      </w:pPr>
      <w:r w:rsidRPr="00EC0B4F">
        <w:rPr>
          <w:sz w:val="24"/>
          <w:szCs w:val="24"/>
        </w:rPr>
        <w:t xml:space="preserve">  cout &lt;&lt; "- " &lt;&lt; setw(3) &lt;&lt; num2 &lt;&lt; endl;</w:t>
      </w:r>
    </w:p>
    <w:p w:rsidR="00EC0B4F" w:rsidRPr="00EC0B4F" w:rsidRDefault="00EC0B4F" w:rsidP="00EC0B4F">
      <w:pPr>
        <w:rPr>
          <w:sz w:val="24"/>
          <w:szCs w:val="24"/>
        </w:rPr>
      </w:pPr>
      <w:r w:rsidRPr="00EC0B4F">
        <w:rPr>
          <w:sz w:val="24"/>
          <w:szCs w:val="24"/>
        </w:rPr>
        <w:t xml:space="preserve">  cout &lt;&lt; "_____" &lt;&lt; endl;</w:t>
      </w:r>
    </w:p>
    <w:p w:rsidR="00EC0B4F" w:rsidRPr="00EC0B4F" w:rsidRDefault="00EC0B4F" w:rsidP="00EC0B4F">
      <w:pPr>
        <w:rPr>
          <w:sz w:val="24"/>
          <w:szCs w:val="24"/>
        </w:rPr>
      </w:pPr>
      <w:r w:rsidRPr="00EC0B4F">
        <w:rPr>
          <w:sz w:val="24"/>
          <w:szCs w:val="24"/>
        </w:rPr>
        <w:t xml:space="preserve">  cin &gt;&gt; answer;</w:t>
      </w:r>
    </w:p>
    <w:p w:rsidR="00EC0B4F" w:rsidRPr="00EC0B4F" w:rsidRDefault="00EC0B4F" w:rsidP="00EC0B4F">
      <w:pPr>
        <w:rPr>
          <w:sz w:val="24"/>
          <w:szCs w:val="24"/>
        </w:rPr>
      </w:pPr>
      <w:r w:rsidRPr="00EC0B4F">
        <w:rPr>
          <w:sz w:val="24"/>
          <w:szCs w:val="24"/>
        </w:rPr>
        <w:t xml:space="preserve">  num3 = num1 - num2;</w:t>
      </w:r>
    </w:p>
    <w:p w:rsidR="00EC0B4F" w:rsidRPr="00EC0B4F" w:rsidRDefault="00EC0B4F" w:rsidP="00EC0B4F">
      <w:pPr>
        <w:rPr>
          <w:sz w:val="24"/>
          <w:szCs w:val="24"/>
        </w:rPr>
      </w:pPr>
      <w:r w:rsidRPr="00EC0B4F">
        <w:rPr>
          <w:sz w:val="24"/>
          <w:szCs w:val="24"/>
        </w:rPr>
        <w:t xml:space="preserve">  std::cin.get();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cout&lt;&lt;"\n";</w:t>
      </w:r>
    </w:p>
    <w:p w:rsidR="00EC0B4F" w:rsidRPr="00EC0B4F" w:rsidRDefault="00EC0B4F" w:rsidP="00EC0B4F">
      <w:pPr>
        <w:rPr>
          <w:sz w:val="24"/>
          <w:szCs w:val="24"/>
        </w:rPr>
      </w:pPr>
      <w:r w:rsidRPr="00EC0B4F">
        <w:rPr>
          <w:sz w:val="24"/>
          <w:szCs w:val="24"/>
        </w:rPr>
        <w:t xml:space="preserve">  cout &lt;&lt; num3 &lt;&lt; " is the correct answer,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//outputs if answer is correct</w:t>
      </w:r>
    </w:p>
    <w:p w:rsidR="00EC0B4F" w:rsidRPr="00EC0B4F" w:rsidRDefault="00EC0B4F" w:rsidP="00EC0B4F">
      <w:pPr>
        <w:rPr>
          <w:sz w:val="24"/>
          <w:szCs w:val="24"/>
        </w:rPr>
      </w:pPr>
      <w:r w:rsidRPr="00EC0B4F">
        <w:rPr>
          <w:sz w:val="24"/>
          <w:szCs w:val="24"/>
        </w:rPr>
        <w:t xml:space="preserve">  if (answer == num3)</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 &lt;&lt; "You're so smart!" &lt;&lt; endl;</w:t>
      </w:r>
    </w:p>
    <w:p w:rsidR="00EC0B4F" w:rsidRPr="00EC0B4F" w:rsidRDefault="00EC0B4F" w:rsidP="00EC0B4F">
      <w:pPr>
        <w:rPr>
          <w:sz w:val="24"/>
          <w:szCs w:val="24"/>
        </w:rPr>
      </w:pPr>
      <w:r w:rsidRPr="00EC0B4F">
        <w:rPr>
          <w:sz w:val="24"/>
          <w:szCs w:val="24"/>
        </w:rPr>
        <w:t xml:space="preserve">      cout&lt;&lt; "Want to go another round?\n";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 xml:space="preserve">  //outputs if answer is wrong</w:t>
      </w:r>
    </w:p>
    <w:p w:rsidR="00EC0B4F" w:rsidRPr="00EC0B4F" w:rsidRDefault="00EC0B4F" w:rsidP="00EC0B4F">
      <w:pPr>
        <w:rPr>
          <w:sz w:val="24"/>
          <w:szCs w:val="24"/>
        </w:rPr>
      </w:pPr>
      <w:r w:rsidRPr="00EC0B4F">
        <w:rPr>
          <w:sz w:val="24"/>
          <w:szCs w:val="24"/>
        </w:rPr>
        <w:t xml:space="preserve">  else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 &lt;&lt; "Nice try. Want to play again?" &lt;&lt; 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string choice;</w:t>
      </w:r>
    </w:p>
    <w:p w:rsidR="00EC0B4F" w:rsidRPr="00EC0B4F" w:rsidRDefault="00EC0B4F" w:rsidP="00EC0B4F">
      <w:pPr>
        <w:rPr>
          <w:sz w:val="24"/>
          <w:szCs w:val="24"/>
        </w:rPr>
      </w:pPr>
      <w:r w:rsidRPr="00EC0B4F">
        <w:rPr>
          <w:sz w:val="24"/>
          <w:szCs w:val="24"/>
        </w:rPr>
        <w:lastRenderedPageBreak/>
        <w:t xml:space="preserve">      cout &lt;&lt;"\n";</w:t>
      </w:r>
    </w:p>
    <w:p w:rsidR="00EC0B4F" w:rsidRPr="00EC0B4F" w:rsidRDefault="00EC0B4F" w:rsidP="00EC0B4F">
      <w:pPr>
        <w:rPr>
          <w:sz w:val="24"/>
          <w:szCs w:val="24"/>
        </w:rPr>
      </w:pPr>
      <w:r w:rsidRPr="00EC0B4F">
        <w:rPr>
          <w:sz w:val="24"/>
          <w:szCs w:val="24"/>
        </w:rPr>
        <w:t xml:space="preserve">      cout &lt;&lt; "Press P to play again or any other key to exit this game";</w:t>
      </w:r>
    </w:p>
    <w:p w:rsidR="00EC0B4F" w:rsidRPr="00EC0B4F" w:rsidRDefault="00EC0B4F" w:rsidP="00EC0B4F">
      <w:pPr>
        <w:rPr>
          <w:sz w:val="24"/>
          <w:szCs w:val="24"/>
        </w:rPr>
      </w:pPr>
      <w:r w:rsidRPr="00EC0B4F">
        <w:rPr>
          <w:sz w:val="24"/>
          <w:szCs w:val="24"/>
        </w:rPr>
        <w:t xml:space="preserve">      cout &lt;&lt;" and return to main menu:";</w:t>
      </w:r>
    </w:p>
    <w:p w:rsidR="00EC0B4F" w:rsidRPr="00EC0B4F" w:rsidRDefault="00EC0B4F" w:rsidP="00EC0B4F">
      <w:pPr>
        <w:rPr>
          <w:sz w:val="24"/>
          <w:szCs w:val="24"/>
        </w:rPr>
      </w:pPr>
      <w:r w:rsidRPr="00EC0B4F">
        <w:rPr>
          <w:sz w:val="24"/>
          <w:szCs w:val="24"/>
        </w:rPr>
        <w:t xml:space="preserve">      cin &gt;&gt; choice;</w:t>
      </w:r>
    </w:p>
    <w:p w:rsidR="00EC0B4F" w:rsidRPr="00EC0B4F" w:rsidRDefault="00EC0B4F" w:rsidP="00EC0B4F">
      <w:pPr>
        <w:rPr>
          <w:sz w:val="24"/>
          <w:szCs w:val="24"/>
        </w:rPr>
      </w:pPr>
      <w:r w:rsidRPr="00EC0B4F">
        <w:rPr>
          <w:sz w:val="24"/>
          <w:szCs w:val="24"/>
        </w:rPr>
        <w:t xml:space="preserve">      //player chooses any other key than P/p it will exit</w:t>
      </w:r>
    </w:p>
    <w:p w:rsidR="00EC0B4F" w:rsidRPr="00EC0B4F" w:rsidRDefault="00EC0B4F" w:rsidP="00EC0B4F">
      <w:pPr>
        <w:rPr>
          <w:sz w:val="24"/>
          <w:szCs w:val="24"/>
        </w:rPr>
      </w:pPr>
      <w:r w:rsidRPr="00EC0B4F">
        <w:rPr>
          <w:sz w:val="24"/>
          <w:szCs w:val="24"/>
        </w:rPr>
        <w:t xml:space="preserve">      if(choice != "P" &amp;&amp; choice != "p")</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play_again = false;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//Lesson on Numbers</w:t>
      </w:r>
    </w:p>
    <w:p w:rsidR="00EC0B4F" w:rsidRPr="00EC0B4F" w:rsidRDefault="00EC0B4F" w:rsidP="00EC0B4F">
      <w:pPr>
        <w:rPr>
          <w:sz w:val="24"/>
          <w:szCs w:val="24"/>
        </w:rPr>
      </w:pPr>
      <w:r w:rsidRPr="00EC0B4F">
        <w:rPr>
          <w:sz w:val="24"/>
          <w:szCs w:val="24"/>
        </w:rPr>
        <w:t xml:space="preserve">            case  '4':{</w:t>
      </w:r>
    </w:p>
    <w:p w:rsidR="00EC0B4F" w:rsidRPr="00EC0B4F" w:rsidRDefault="00EC0B4F" w:rsidP="00EC0B4F">
      <w:pPr>
        <w:rPr>
          <w:sz w:val="24"/>
          <w:szCs w:val="24"/>
        </w:rPr>
      </w:pPr>
      <w:r w:rsidRPr="00EC0B4F">
        <w:rPr>
          <w:sz w:val="24"/>
          <w:szCs w:val="24"/>
        </w:rPr>
        <w:t xml:space="preserve">        cout&lt;&lt;"Learn About Numbers!!!!"&lt;&lt;endl;</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int num = 56;</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cout&lt;&lt;num&lt;&lt;" is not the same as"&lt;&lt;endl;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change(num);</w:t>
      </w:r>
    </w:p>
    <w:p w:rsidR="00EC0B4F" w:rsidRPr="00EC0B4F" w:rsidRDefault="00EC0B4F" w:rsidP="00EC0B4F">
      <w:pPr>
        <w:rPr>
          <w:sz w:val="24"/>
          <w:szCs w:val="24"/>
        </w:rPr>
      </w:pPr>
      <w:r w:rsidRPr="00EC0B4F">
        <w:rPr>
          <w:sz w:val="24"/>
          <w:szCs w:val="24"/>
        </w:rPr>
        <w:t xml:space="preserve">       cout&lt;&lt;"Because "&lt;&lt;num&lt;&lt;" can only be "&lt;&lt;num&lt;&lt;".\n";</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cout&lt;&lt;"Each are different quantities so they can't be the same.\n";</w:t>
      </w:r>
    </w:p>
    <w:p w:rsidR="00EC0B4F" w:rsidRPr="00EC0B4F" w:rsidRDefault="00EC0B4F" w:rsidP="00EC0B4F">
      <w:pPr>
        <w:rPr>
          <w:sz w:val="24"/>
          <w:szCs w:val="24"/>
        </w:rPr>
      </w:pPr>
      <w:r w:rsidRPr="00EC0B4F">
        <w:rPr>
          <w:sz w:val="24"/>
          <w:szCs w:val="24"/>
        </w:rPr>
        <w:t xml:space="preserve">       cout&lt;&lt;"Numbers are fun! So lets play another game!!!!!!\n";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//Even or Odd</w:t>
      </w:r>
    </w:p>
    <w:p w:rsidR="00EC0B4F" w:rsidRPr="00EC0B4F" w:rsidRDefault="00EC0B4F" w:rsidP="00EC0B4F">
      <w:pPr>
        <w:rPr>
          <w:sz w:val="24"/>
          <w:szCs w:val="24"/>
        </w:rPr>
      </w:pPr>
      <w:r w:rsidRPr="00EC0B4F">
        <w:rPr>
          <w:sz w:val="24"/>
          <w:szCs w:val="24"/>
        </w:rPr>
        <w:t xml:space="preserve">            case '5':{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int num;</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cout&lt;&lt;"See if you know your evens and odds!";</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cout&lt;&lt;"Think of a number and then write on\n";</w:t>
      </w:r>
    </w:p>
    <w:p w:rsidR="00EC0B4F" w:rsidRPr="00EC0B4F" w:rsidRDefault="00EC0B4F" w:rsidP="00EC0B4F">
      <w:pPr>
        <w:rPr>
          <w:sz w:val="24"/>
          <w:szCs w:val="24"/>
        </w:rPr>
      </w:pPr>
      <w:r w:rsidRPr="00EC0B4F">
        <w:rPr>
          <w:sz w:val="24"/>
          <w:szCs w:val="24"/>
        </w:rPr>
        <w:t xml:space="preserve">                cout&lt;&lt;"a piece of paper even or odd for each attempt\n";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while(play_again == true)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cout&lt;&lt;"Write it down\n";</w:t>
      </w:r>
    </w:p>
    <w:p w:rsidR="00EC0B4F" w:rsidRPr="00EC0B4F" w:rsidRDefault="00EC0B4F" w:rsidP="00EC0B4F">
      <w:pPr>
        <w:rPr>
          <w:sz w:val="24"/>
          <w:szCs w:val="24"/>
        </w:rPr>
      </w:pPr>
      <w:r w:rsidRPr="00EC0B4F">
        <w:rPr>
          <w:sz w:val="24"/>
          <w:szCs w:val="24"/>
        </w:rPr>
        <w:t xml:space="preserve">                cout&lt;&lt;"Now enter your number: \n";</w:t>
      </w:r>
    </w:p>
    <w:p w:rsidR="00EC0B4F" w:rsidRPr="00EC0B4F" w:rsidRDefault="00EC0B4F" w:rsidP="00EC0B4F">
      <w:pPr>
        <w:rPr>
          <w:sz w:val="24"/>
          <w:szCs w:val="24"/>
        </w:rPr>
      </w:pPr>
      <w:r w:rsidRPr="00EC0B4F">
        <w:rPr>
          <w:sz w:val="24"/>
          <w:szCs w:val="24"/>
        </w:rPr>
        <w:t xml:space="preserve">                cin&gt;&gt;num;</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if (isEven(num)){</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cout&lt;&lt;num&lt;&lt;" is even\n";</w:t>
      </w:r>
    </w:p>
    <w:p w:rsidR="00EC0B4F" w:rsidRPr="00EC0B4F" w:rsidRDefault="00EC0B4F" w:rsidP="00EC0B4F">
      <w:pPr>
        <w:rPr>
          <w:sz w:val="24"/>
          <w:szCs w:val="24"/>
        </w:rPr>
      </w:pPr>
      <w:r w:rsidRPr="00EC0B4F">
        <w:rPr>
          <w:sz w:val="24"/>
          <w:szCs w:val="24"/>
        </w:rPr>
        <w:lastRenderedPageBreak/>
        <w:t xml:space="preserve">                    cout&lt;&lt;"Were you right or wrong?\n";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else{</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cout&lt;&lt;num&lt;&lt;" is odd\n";</w:t>
      </w:r>
    </w:p>
    <w:p w:rsidR="00EC0B4F" w:rsidRPr="00EC0B4F" w:rsidRDefault="00EC0B4F" w:rsidP="00EC0B4F">
      <w:pPr>
        <w:rPr>
          <w:sz w:val="24"/>
          <w:szCs w:val="24"/>
        </w:rPr>
      </w:pPr>
      <w:r w:rsidRPr="00EC0B4F">
        <w:rPr>
          <w:sz w:val="24"/>
          <w:szCs w:val="24"/>
        </w:rPr>
        <w:t xml:space="preserve">                    cout&lt;&lt;"Were you right?\n";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 again?</w:t>
      </w:r>
    </w:p>
    <w:p w:rsidR="00EC0B4F" w:rsidRPr="00EC0B4F" w:rsidRDefault="00EC0B4F" w:rsidP="00EC0B4F">
      <w:pPr>
        <w:rPr>
          <w:sz w:val="24"/>
          <w:szCs w:val="24"/>
        </w:rPr>
      </w:pPr>
      <w:r w:rsidRPr="00EC0B4F">
        <w:rPr>
          <w:sz w:val="24"/>
          <w:szCs w:val="24"/>
        </w:rPr>
        <w:t xml:space="preserve">      string choice;</w:t>
      </w:r>
    </w:p>
    <w:p w:rsidR="00EC0B4F" w:rsidRPr="00EC0B4F" w:rsidRDefault="00EC0B4F" w:rsidP="00EC0B4F">
      <w:pPr>
        <w:rPr>
          <w:sz w:val="24"/>
          <w:szCs w:val="24"/>
        </w:rPr>
      </w:pPr>
      <w:r w:rsidRPr="00EC0B4F">
        <w:rPr>
          <w:sz w:val="24"/>
          <w:szCs w:val="24"/>
        </w:rPr>
        <w:t xml:space="preserve">      cout &lt;&lt;"\n";</w:t>
      </w:r>
    </w:p>
    <w:p w:rsidR="00EC0B4F" w:rsidRPr="00EC0B4F" w:rsidRDefault="00EC0B4F" w:rsidP="00EC0B4F">
      <w:pPr>
        <w:rPr>
          <w:sz w:val="24"/>
          <w:szCs w:val="24"/>
        </w:rPr>
      </w:pPr>
      <w:r w:rsidRPr="00EC0B4F">
        <w:rPr>
          <w:sz w:val="24"/>
          <w:szCs w:val="24"/>
        </w:rPr>
        <w:t xml:space="preserve">      cout &lt;&lt; "Press Y for yes or N for no and try again: ";</w:t>
      </w:r>
    </w:p>
    <w:p w:rsidR="00EC0B4F" w:rsidRPr="00EC0B4F" w:rsidRDefault="00EC0B4F" w:rsidP="00EC0B4F">
      <w:pPr>
        <w:rPr>
          <w:sz w:val="24"/>
          <w:szCs w:val="24"/>
        </w:rPr>
      </w:pPr>
      <w:r w:rsidRPr="00EC0B4F">
        <w:rPr>
          <w:sz w:val="24"/>
          <w:szCs w:val="24"/>
        </w:rPr>
        <w:t xml:space="preserve">      cin &gt;&gt; choice;</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//player chooses any other key than P/p it will exit</w:t>
      </w:r>
    </w:p>
    <w:p w:rsidR="00EC0B4F" w:rsidRPr="00EC0B4F" w:rsidRDefault="00EC0B4F" w:rsidP="00EC0B4F">
      <w:pPr>
        <w:rPr>
          <w:sz w:val="24"/>
          <w:szCs w:val="24"/>
        </w:rPr>
      </w:pPr>
      <w:r w:rsidRPr="00EC0B4F">
        <w:rPr>
          <w:sz w:val="24"/>
          <w:szCs w:val="24"/>
        </w:rPr>
        <w:t xml:space="preserve">      if(choice != "N" &amp;&amp; choice != "n")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play_again = false;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//exit menu when 1-6 are not entered</w:t>
      </w:r>
    </w:p>
    <w:p w:rsidR="00EC0B4F" w:rsidRPr="00EC0B4F" w:rsidRDefault="00EC0B4F" w:rsidP="00EC0B4F">
      <w:pPr>
        <w:rPr>
          <w:sz w:val="24"/>
          <w:szCs w:val="24"/>
        </w:rPr>
      </w:pPr>
      <w:r w:rsidRPr="00EC0B4F">
        <w:rPr>
          <w:sz w:val="24"/>
          <w:szCs w:val="24"/>
        </w:rPr>
        <w:t xml:space="preserve">                    default:{</w:t>
      </w:r>
    </w:p>
    <w:p w:rsidR="00EC0B4F" w:rsidRPr="00EC0B4F" w:rsidRDefault="00EC0B4F" w:rsidP="00EC0B4F">
      <w:pPr>
        <w:rPr>
          <w:sz w:val="24"/>
          <w:szCs w:val="24"/>
        </w:rPr>
      </w:pPr>
      <w:r w:rsidRPr="00EC0B4F">
        <w:rPr>
          <w:sz w:val="24"/>
          <w:szCs w:val="24"/>
        </w:rPr>
        <w:t xml:space="preserve">                cout&lt;&lt;"Exit Menu"&lt;&lt;endl&lt;&lt;endl;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}while(choice &gt;= '1' &amp;&amp; choice &lt;='5'); //ends loop i.e. arcade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 xml:space="preserve">           //Expert Player</w:t>
      </w:r>
    </w:p>
    <w:p w:rsidR="00EC0B4F" w:rsidRPr="00EC0B4F" w:rsidRDefault="00EC0B4F" w:rsidP="00EC0B4F">
      <w:pPr>
        <w:rPr>
          <w:sz w:val="24"/>
          <w:szCs w:val="24"/>
        </w:rPr>
      </w:pPr>
      <w:r w:rsidRPr="00EC0B4F">
        <w:rPr>
          <w:sz w:val="24"/>
          <w:szCs w:val="24"/>
        </w:rPr>
        <w:t xml:space="preserve">           else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//Loop until choice is not in the menu selection</w:t>
      </w:r>
    </w:p>
    <w:p w:rsidR="00EC0B4F" w:rsidRPr="00EC0B4F" w:rsidRDefault="00EC0B4F" w:rsidP="00EC0B4F">
      <w:pPr>
        <w:rPr>
          <w:sz w:val="24"/>
          <w:szCs w:val="24"/>
        </w:rPr>
      </w:pPr>
      <w:r w:rsidRPr="00EC0B4F">
        <w:rPr>
          <w:sz w:val="24"/>
          <w:szCs w:val="24"/>
        </w:rPr>
        <w:t xml:space="preserve">    do{</w:t>
      </w:r>
    </w:p>
    <w:p w:rsidR="00EC0B4F" w:rsidRPr="00EC0B4F" w:rsidRDefault="00EC0B4F" w:rsidP="00EC0B4F">
      <w:pPr>
        <w:rPr>
          <w:sz w:val="24"/>
          <w:szCs w:val="24"/>
        </w:rPr>
      </w:pPr>
      <w:r w:rsidRPr="00EC0B4F">
        <w:rPr>
          <w:sz w:val="24"/>
          <w:szCs w:val="24"/>
        </w:rPr>
        <w:t xml:space="preserve">        //Start</w:t>
      </w:r>
    </w:p>
    <w:p w:rsidR="00EC0B4F" w:rsidRPr="00EC0B4F" w:rsidRDefault="00EC0B4F" w:rsidP="00EC0B4F">
      <w:pPr>
        <w:rPr>
          <w:sz w:val="24"/>
          <w:szCs w:val="24"/>
        </w:rPr>
      </w:pPr>
      <w:r w:rsidRPr="00EC0B4F">
        <w:rPr>
          <w:sz w:val="24"/>
          <w:szCs w:val="24"/>
        </w:rPr>
        <w:t xml:space="preserve">        cout&lt;&lt;"\n";</w:t>
      </w:r>
    </w:p>
    <w:p w:rsidR="00EC0B4F" w:rsidRPr="00EC0B4F" w:rsidRDefault="00EC0B4F" w:rsidP="00EC0B4F">
      <w:pPr>
        <w:rPr>
          <w:sz w:val="24"/>
          <w:szCs w:val="24"/>
        </w:rPr>
      </w:pPr>
      <w:r w:rsidRPr="00EC0B4F">
        <w:rPr>
          <w:sz w:val="24"/>
          <w:szCs w:val="24"/>
        </w:rPr>
        <w:t xml:space="preserve">        cout&lt;&lt;"Welcome to my arcade!\n";</w:t>
      </w:r>
    </w:p>
    <w:p w:rsidR="00EC0B4F" w:rsidRPr="00EC0B4F" w:rsidRDefault="00EC0B4F" w:rsidP="00EC0B4F">
      <w:pPr>
        <w:rPr>
          <w:sz w:val="24"/>
          <w:szCs w:val="24"/>
        </w:rPr>
      </w:pPr>
      <w:r w:rsidRPr="00EC0B4F">
        <w:rPr>
          <w:sz w:val="24"/>
          <w:szCs w:val="24"/>
        </w:rPr>
        <w:t xml:space="preserve">        cout&lt;&lt;"Lets PLAY!\n";</w:t>
      </w:r>
    </w:p>
    <w:p w:rsidR="00EC0B4F" w:rsidRPr="00EC0B4F" w:rsidRDefault="00EC0B4F" w:rsidP="00EC0B4F">
      <w:pPr>
        <w:rPr>
          <w:sz w:val="24"/>
          <w:szCs w:val="24"/>
        </w:rPr>
      </w:pPr>
      <w:r w:rsidRPr="00EC0B4F">
        <w:rPr>
          <w:sz w:val="24"/>
          <w:szCs w:val="24"/>
        </w:rPr>
        <w:t xml:space="preserve">        cout&lt;&lt;"\n";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//Output the menu and input the choice</w:t>
      </w:r>
    </w:p>
    <w:p w:rsidR="00EC0B4F" w:rsidRPr="00EC0B4F" w:rsidRDefault="00EC0B4F" w:rsidP="00EC0B4F">
      <w:pPr>
        <w:rPr>
          <w:sz w:val="24"/>
          <w:szCs w:val="24"/>
        </w:rPr>
      </w:pPr>
      <w:r w:rsidRPr="00EC0B4F">
        <w:rPr>
          <w:sz w:val="24"/>
          <w:szCs w:val="24"/>
        </w:rPr>
        <w:t xml:space="preserve">        cout&lt;&lt;"Type 6 to play...Start Multiplying"&lt;&lt;endl;</w:t>
      </w:r>
    </w:p>
    <w:p w:rsidR="00EC0B4F" w:rsidRPr="00EC0B4F" w:rsidRDefault="00EC0B4F" w:rsidP="00EC0B4F">
      <w:pPr>
        <w:rPr>
          <w:sz w:val="24"/>
          <w:szCs w:val="24"/>
        </w:rPr>
      </w:pPr>
      <w:r w:rsidRPr="00EC0B4F">
        <w:rPr>
          <w:sz w:val="24"/>
          <w:szCs w:val="24"/>
        </w:rPr>
        <w:t xml:space="preserve">        cout&lt;&lt;"Type 7 to play...Start Dividing"&lt;&lt;endl;</w:t>
      </w:r>
    </w:p>
    <w:p w:rsidR="00EC0B4F" w:rsidRPr="00EC0B4F" w:rsidRDefault="00EC0B4F" w:rsidP="00EC0B4F">
      <w:pPr>
        <w:rPr>
          <w:sz w:val="24"/>
          <w:szCs w:val="24"/>
        </w:rPr>
      </w:pPr>
      <w:r w:rsidRPr="00EC0B4F">
        <w:rPr>
          <w:sz w:val="24"/>
          <w:szCs w:val="24"/>
        </w:rPr>
        <w:t xml:space="preserve">        cout&lt;&lt;"Type 8 to play...Sum the Percents"&lt;&lt;endl;</w:t>
      </w:r>
    </w:p>
    <w:p w:rsidR="00EC0B4F" w:rsidRPr="00EC0B4F" w:rsidRDefault="00EC0B4F" w:rsidP="00EC0B4F">
      <w:pPr>
        <w:rPr>
          <w:sz w:val="24"/>
          <w:szCs w:val="24"/>
        </w:rPr>
      </w:pPr>
      <w:r w:rsidRPr="00EC0B4F">
        <w:rPr>
          <w:sz w:val="24"/>
          <w:szCs w:val="24"/>
        </w:rPr>
        <w:t xml:space="preserve">        cout&lt;&lt;"Type 9 to play...Count by 1s, 2s, 3s, 4s, &amp; 5s"&lt;&lt;endl;</w:t>
      </w:r>
    </w:p>
    <w:p w:rsidR="00EC0B4F" w:rsidRPr="00EC0B4F" w:rsidRDefault="00EC0B4F" w:rsidP="00EC0B4F">
      <w:pPr>
        <w:rPr>
          <w:sz w:val="24"/>
          <w:szCs w:val="24"/>
        </w:rPr>
      </w:pPr>
      <w:r w:rsidRPr="00EC0B4F">
        <w:rPr>
          <w:sz w:val="24"/>
          <w:szCs w:val="24"/>
        </w:rPr>
        <w:lastRenderedPageBreak/>
        <w:t xml:space="preserve">        cout&lt;&lt;"Type 0 for extra credit! See if you can do conversions!\n";</w:t>
      </w:r>
    </w:p>
    <w:p w:rsidR="00EC0B4F" w:rsidRPr="00EC0B4F" w:rsidRDefault="00EC0B4F" w:rsidP="00EC0B4F">
      <w:pPr>
        <w:rPr>
          <w:sz w:val="24"/>
          <w:szCs w:val="24"/>
        </w:rPr>
      </w:pPr>
      <w:r w:rsidRPr="00EC0B4F">
        <w:rPr>
          <w:sz w:val="24"/>
          <w:szCs w:val="24"/>
        </w:rPr>
        <w:t xml:space="preserve">        cout&lt;&lt;"Type anything else to exit menu"&lt;&lt;endl;</w:t>
      </w:r>
    </w:p>
    <w:p w:rsidR="00EC0B4F" w:rsidRPr="00EC0B4F" w:rsidRDefault="00EC0B4F" w:rsidP="00EC0B4F">
      <w:pPr>
        <w:rPr>
          <w:sz w:val="24"/>
          <w:szCs w:val="24"/>
        </w:rPr>
      </w:pPr>
      <w:r w:rsidRPr="00EC0B4F">
        <w:rPr>
          <w:sz w:val="24"/>
          <w:szCs w:val="24"/>
        </w:rPr>
        <w:t xml:space="preserve">        cin&gt;&gt;choice;</w:t>
      </w:r>
    </w:p>
    <w:p w:rsidR="00EC0B4F" w:rsidRPr="00EC0B4F" w:rsidRDefault="00EC0B4F" w:rsidP="00EC0B4F">
      <w:pPr>
        <w:rPr>
          <w:sz w:val="24"/>
          <w:szCs w:val="24"/>
        </w:rPr>
      </w:pPr>
      <w:r w:rsidRPr="00EC0B4F">
        <w:rPr>
          <w:sz w:val="24"/>
          <w:szCs w:val="24"/>
        </w:rPr>
        <w:t xml:space="preserve">        play_again=true;</w:t>
      </w:r>
    </w:p>
    <w:p w:rsidR="00EC0B4F" w:rsidRPr="00EC0B4F" w:rsidRDefault="00EC0B4F" w:rsidP="00EC0B4F">
      <w:pPr>
        <w:rPr>
          <w:sz w:val="24"/>
          <w:szCs w:val="24"/>
        </w:rPr>
      </w:pPr>
      <w:r w:rsidRPr="00EC0B4F">
        <w:rPr>
          <w:sz w:val="24"/>
          <w:szCs w:val="24"/>
        </w:rPr>
        <w:t xml:space="preserve">        //Place problem solutions in the switch statement</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switch(choice){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//Start Multiplying</w:t>
      </w:r>
    </w:p>
    <w:p w:rsidR="00EC0B4F" w:rsidRPr="00EC0B4F" w:rsidRDefault="00EC0B4F" w:rsidP="00EC0B4F">
      <w:pPr>
        <w:rPr>
          <w:sz w:val="24"/>
          <w:szCs w:val="24"/>
        </w:rPr>
      </w:pPr>
      <w:r w:rsidRPr="00EC0B4F">
        <w:rPr>
          <w:sz w:val="24"/>
          <w:szCs w:val="24"/>
        </w:rPr>
        <w:t xml:space="preserve">            case  '6':{</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 xml:space="preserve"> while(play_again == true)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//2-dimensional array</w:t>
      </w:r>
    </w:p>
    <w:p w:rsidR="00EC0B4F" w:rsidRPr="00EC0B4F" w:rsidRDefault="00EC0B4F" w:rsidP="00EC0B4F">
      <w:pPr>
        <w:rPr>
          <w:sz w:val="24"/>
          <w:szCs w:val="24"/>
        </w:rPr>
      </w:pPr>
      <w:r w:rsidRPr="00EC0B4F">
        <w:rPr>
          <w:sz w:val="24"/>
          <w:szCs w:val="24"/>
        </w:rPr>
        <w:t>//int anArray[5][4];</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 6x6 array</w:t>
      </w:r>
    </w:p>
    <w:p w:rsidR="00EC0B4F" w:rsidRPr="00EC0B4F" w:rsidRDefault="00EC0B4F" w:rsidP="00EC0B4F">
      <w:pPr>
        <w:rPr>
          <w:sz w:val="24"/>
          <w:szCs w:val="24"/>
        </w:rPr>
      </w:pPr>
      <w:r w:rsidRPr="00EC0B4F">
        <w:rPr>
          <w:sz w:val="24"/>
          <w:szCs w:val="24"/>
        </w:rPr>
        <w:t>const int rows = 6;</w:t>
      </w:r>
    </w:p>
    <w:p w:rsidR="00EC0B4F" w:rsidRPr="00EC0B4F" w:rsidRDefault="00EC0B4F" w:rsidP="00EC0B4F">
      <w:pPr>
        <w:rPr>
          <w:sz w:val="24"/>
          <w:szCs w:val="24"/>
        </w:rPr>
      </w:pPr>
      <w:r w:rsidRPr="00EC0B4F">
        <w:rPr>
          <w:sz w:val="24"/>
          <w:szCs w:val="24"/>
        </w:rPr>
        <w:t>const int cols = 6;</w:t>
      </w:r>
    </w:p>
    <w:p w:rsidR="00EC0B4F" w:rsidRPr="00EC0B4F" w:rsidRDefault="00EC0B4F" w:rsidP="00EC0B4F">
      <w:pPr>
        <w:rPr>
          <w:sz w:val="24"/>
          <w:szCs w:val="24"/>
        </w:rPr>
      </w:pPr>
      <w:r w:rsidRPr="00EC0B4F">
        <w:rPr>
          <w:sz w:val="24"/>
          <w:szCs w:val="24"/>
        </w:rPr>
        <w:t>int prod[rows ][cols ] = { 0 };</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 xml:space="preserve"> cout&lt;&lt;"Try and memorize this multiplication table!\n";</w:t>
      </w:r>
    </w:p>
    <w:p w:rsidR="00EC0B4F" w:rsidRPr="00EC0B4F" w:rsidRDefault="00EC0B4F" w:rsidP="00EC0B4F">
      <w:pPr>
        <w:rPr>
          <w:sz w:val="24"/>
          <w:szCs w:val="24"/>
        </w:rPr>
      </w:pPr>
      <w:r w:rsidRPr="00EC0B4F">
        <w:rPr>
          <w:sz w:val="24"/>
          <w:szCs w:val="24"/>
        </w:rPr>
        <w:t xml:space="preserve"> cout&lt;&lt;"Study the table on the screen...\n";</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Create table</w:t>
      </w:r>
    </w:p>
    <w:p w:rsidR="00EC0B4F" w:rsidRPr="00EC0B4F" w:rsidRDefault="00EC0B4F" w:rsidP="00EC0B4F">
      <w:pPr>
        <w:rPr>
          <w:sz w:val="24"/>
          <w:szCs w:val="24"/>
        </w:rPr>
      </w:pPr>
      <w:r w:rsidRPr="00EC0B4F">
        <w:rPr>
          <w:sz w:val="24"/>
          <w:szCs w:val="24"/>
        </w:rPr>
        <w:t>for (int nRow = 0; nRow &lt; rows; nRow++)</w:t>
      </w:r>
    </w:p>
    <w:p w:rsidR="00EC0B4F" w:rsidRPr="00EC0B4F" w:rsidRDefault="00EC0B4F" w:rsidP="00EC0B4F">
      <w:pPr>
        <w:rPr>
          <w:sz w:val="24"/>
          <w:szCs w:val="24"/>
        </w:rPr>
      </w:pPr>
      <w:r w:rsidRPr="00EC0B4F">
        <w:rPr>
          <w:sz w:val="24"/>
          <w:szCs w:val="24"/>
        </w:rPr>
        <w:t xml:space="preserve">    for (int nCol = 0; nCol &lt; cols; nCol++)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//multiplication calculation</w:t>
      </w:r>
    </w:p>
    <w:p w:rsidR="00EC0B4F" w:rsidRPr="00EC0B4F" w:rsidRDefault="00EC0B4F" w:rsidP="00EC0B4F">
      <w:pPr>
        <w:rPr>
          <w:sz w:val="24"/>
          <w:szCs w:val="24"/>
        </w:rPr>
      </w:pPr>
      <w:r w:rsidRPr="00EC0B4F">
        <w:rPr>
          <w:sz w:val="24"/>
          <w:szCs w:val="24"/>
        </w:rPr>
        <w:t xml:space="preserve">        prod[nRow][nCol] = nRow * nCol;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output the table</w:t>
      </w:r>
    </w:p>
    <w:p w:rsidR="00EC0B4F" w:rsidRPr="00EC0B4F" w:rsidRDefault="00EC0B4F" w:rsidP="00EC0B4F">
      <w:pPr>
        <w:rPr>
          <w:sz w:val="24"/>
          <w:szCs w:val="24"/>
        </w:rPr>
      </w:pPr>
      <w:r w:rsidRPr="00EC0B4F">
        <w:rPr>
          <w:sz w:val="24"/>
          <w:szCs w:val="24"/>
        </w:rPr>
        <w:t>for (int nRow = 1; nRow &lt; rows; nRow++)</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r w:rsidRPr="00EC0B4F">
        <w:rPr>
          <w:sz w:val="24"/>
          <w:szCs w:val="24"/>
        </w:rPr>
        <w:t xml:space="preserve">    for (int nCol = 1; nCol &lt; cols; nCol++)</w:t>
      </w:r>
    </w:p>
    <w:p w:rsidR="00EC0B4F" w:rsidRPr="00EC0B4F" w:rsidRDefault="00EC0B4F" w:rsidP="00EC0B4F">
      <w:pPr>
        <w:rPr>
          <w:sz w:val="24"/>
          <w:szCs w:val="24"/>
        </w:rPr>
      </w:pPr>
      <w:r w:rsidRPr="00EC0B4F">
        <w:rPr>
          <w:sz w:val="24"/>
          <w:szCs w:val="24"/>
        </w:rPr>
        <w:t xml:space="preserve">        cout &lt;&lt; prod[nRow][nCol] &lt;&lt; "\t";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 &lt;&lt; "\n";</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cout&lt;&lt;"\nNow try and write the exact table without looking!\n";</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cout&lt;&lt;"Were you right?\n";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 again?</w:t>
      </w:r>
    </w:p>
    <w:p w:rsidR="00EC0B4F" w:rsidRPr="00EC0B4F" w:rsidRDefault="00EC0B4F" w:rsidP="00EC0B4F">
      <w:pPr>
        <w:rPr>
          <w:sz w:val="24"/>
          <w:szCs w:val="24"/>
        </w:rPr>
      </w:pPr>
      <w:r w:rsidRPr="00EC0B4F">
        <w:rPr>
          <w:sz w:val="24"/>
          <w:szCs w:val="24"/>
        </w:rPr>
        <w:t xml:space="preserve">      string choice;</w:t>
      </w:r>
    </w:p>
    <w:p w:rsidR="00EC0B4F" w:rsidRPr="00EC0B4F" w:rsidRDefault="00EC0B4F" w:rsidP="00EC0B4F">
      <w:pPr>
        <w:rPr>
          <w:sz w:val="24"/>
          <w:szCs w:val="24"/>
        </w:rPr>
      </w:pPr>
      <w:r w:rsidRPr="00EC0B4F">
        <w:rPr>
          <w:sz w:val="24"/>
          <w:szCs w:val="24"/>
        </w:rPr>
        <w:t xml:space="preserve">      cout &lt;&lt; "Press Y for yes or N to output the table again to study more: ";</w:t>
      </w:r>
    </w:p>
    <w:p w:rsidR="00EC0B4F" w:rsidRPr="00EC0B4F" w:rsidRDefault="00EC0B4F" w:rsidP="00EC0B4F">
      <w:pPr>
        <w:rPr>
          <w:sz w:val="24"/>
          <w:szCs w:val="24"/>
        </w:rPr>
      </w:pPr>
      <w:r w:rsidRPr="00EC0B4F">
        <w:rPr>
          <w:sz w:val="24"/>
          <w:szCs w:val="24"/>
        </w:rPr>
        <w:t xml:space="preserve">      cin &gt;&gt; choice;</w:t>
      </w:r>
    </w:p>
    <w:p w:rsidR="00EC0B4F" w:rsidRPr="00EC0B4F" w:rsidRDefault="00EC0B4F" w:rsidP="00EC0B4F">
      <w:pPr>
        <w:rPr>
          <w:sz w:val="24"/>
          <w:szCs w:val="24"/>
        </w:rPr>
      </w:pPr>
      <w:r w:rsidRPr="00EC0B4F">
        <w:rPr>
          <w:sz w:val="24"/>
          <w:szCs w:val="24"/>
        </w:rPr>
        <w:lastRenderedPageBreak/>
        <w:t xml:space="preserve">      cout&lt;&lt;endl;</w:t>
      </w:r>
    </w:p>
    <w:p w:rsidR="00EC0B4F" w:rsidRPr="00EC0B4F" w:rsidRDefault="00EC0B4F" w:rsidP="00EC0B4F">
      <w:pPr>
        <w:rPr>
          <w:sz w:val="24"/>
          <w:szCs w:val="24"/>
        </w:rPr>
      </w:pPr>
      <w:r w:rsidRPr="00EC0B4F">
        <w:rPr>
          <w:sz w:val="24"/>
          <w:szCs w:val="24"/>
        </w:rPr>
        <w:t xml:space="preserve">      //player chooses any other key than P/p it will exit</w:t>
      </w:r>
    </w:p>
    <w:p w:rsidR="00EC0B4F" w:rsidRPr="00EC0B4F" w:rsidRDefault="00EC0B4F" w:rsidP="00EC0B4F">
      <w:pPr>
        <w:rPr>
          <w:sz w:val="24"/>
          <w:szCs w:val="24"/>
        </w:rPr>
      </w:pPr>
      <w:r w:rsidRPr="00EC0B4F">
        <w:rPr>
          <w:sz w:val="24"/>
          <w:szCs w:val="24"/>
        </w:rPr>
        <w:t xml:space="preserve">      if(choice != "N" &amp;&amp; choice != "n")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play_again = false;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//Start Dividing</w:t>
      </w:r>
    </w:p>
    <w:p w:rsidR="00EC0B4F" w:rsidRPr="00EC0B4F" w:rsidRDefault="00EC0B4F" w:rsidP="00EC0B4F">
      <w:pPr>
        <w:rPr>
          <w:sz w:val="24"/>
          <w:szCs w:val="24"/>
        </w:rPr>
      </w:pPr>
      <w:r w:rsidRPr="00EC0B4F">
        <w:rPr>
          <w:sz w:val="24"/>
          <w:szCs w:val="24"/>
        </w:rPr>
        <w:t xml:space="preserve">            case  '7':{</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//2-dimensional array</w:t>
      </w:r>
    </w:p>
    <w:p w:rsidR="00EC0B4F" w:rsidRPr="00EC0B4F" w:rsidRDefault="00EC0B4F" w:rsidP="00EC0B4F">
      <w:pPr>
        <w:rPr>
          <w:sz w:val="24"/>
          <w:szCs w:val="24"/>
        </w:rPr>
      </w:pPr>
      <w:r w:rsidRPr="00EC0B4F">
        <w:rPr>
          <w:sz w:val="24"/>
          <w:szCs w:val="24"/>
        </w:rPr>
        <w:t>//float anArray[5][4];</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 6x6 array</w:t>
      </w:r>
    </w:p>
    <w:p w:rsidR="00EC0B4F" w:rsidRPr="00EC0B4F" w:rsidRDefault="00EC0B4F" w:rsidP="00EC0B4F">
      <w:pPr>
        <w:rPr>
          <w:sz w:val="24"/>
          <w:szCs w:val="24"/>
        </w:rPr>
      </w:pPr>
      <w:r w:rsidRPr="00EC0B4F">
        <w:rPr>
          <w:sz w:val="24"/>
          <w:szCs w:val="24"/>
        </w:rPr>
        <w:t>const int row = 5;</w:t>
      </w:r>
    </w:p>
    <w:p w:rsidR="00EC0B4F" w:rsidRPr="00EC0B4F" w:rsidRDefault="00EC0B4F" w:rsidP="00EC0B4F">
      <w:pPr>
        <w:rPr>
          <w:sz w:val="24"/>
          <w:szCs w:val="24"/>
        </w:rPr>
      </w:pPr>
      <w:r w:rsidRPr="00EC0B4F">
        <w:rPr>
          <w:sz w:val="24"/>
          <w:szCs w:val="24"/>
        </w:rPr>
        <w:t>const int col = 5;</w:t>
      </w:r>
    </w:p>
    <w:p w:rsidR="00EC0B4F" w:rsidRPr="00EC0B4F" w:rsidRDefault="00EC0B4F" w:rsidP="00EC0B4F">
      <w:pPr>
        <w:rPr>
          <w:sz w:val="24"/>
          <w:szCs w:val="24"/>
        </w:rPr>
      </w:pPr>
      <w:r w:rsidRPr="00EC0B4F">
        <w:rPr>
          <w:sz w:val="24"/>
          <w:szCs w:val="24"/>
        </w:rPr>
        <w:t>float div[row][col] = { 0 };</w:t>
      </w:r>
    </w:p>
    <w:p w:rsidR="00EC0B4F" w:rsidRPr="00EC0B4F" w:rsidRDefault="00EC0B4F" w:rsidP="00EC0B4F">
      <w:pPr>
        <w:rPr>
          <w:sz w:val="24"/>
          <w:szCs w:val="24"/>
        </w:rPr>
      </w:pPr>
      <w:r w:rsidRPr="00EC0B4F">
        <w:rPr>
          <w:sz w:val="24"/>
          <w:szCs w:val="24"/>
        </w:rPr>
        <w:t>float x=0;</w:t>
      </w:r>
    </w:p>
    <w:p w:rsidR="00EC0B4F" w:rsidRPr="00EC0B4F" w:rsidRDefault="00EC0B4F" w:rsidP="00EC0B4F">
      <w:pPr>
        <w:rPr>
          <w:sz w:val="24"/>
          <w:szCs w:val="24"/>
        </w:rPr>
      </w:pPr>
      <w:r w:rsidRPr="00EC0B4F">
        <w:rPr>
          <w:sz w:val="24"/>
          <w:szCs w:val="24"/>
        </w:rPr>
        <w:t>float y=0;</w:t>
      </w:r>
    </w:p>
    <w:p w:rsidR="00EC0B4F" w:rsidRPr="00EC0B4F" w:rsidRDefault="00EC0B4F" w:rsidP="00EC0B4F">
      <w:pPr>
        <w:rPr>
          <w:sz w:val="24"/>
          <w:szCs w:val="24"/>
        </w:rPr>
      </w:pPr>
      <w:r w:rsidRPr="00EC0B4F">
        <w:rPr>
          <w:sz w:val="24"/>
          <w:szCs w:val="24"/>
        </w:rPr>
        <w:t>// Create table</w:t>
      </w:r>
    </w:p>
    <w:p w:rsidR="00EC0B4F" w:rsidRPr="00EC0B4F" w:rsidRDefault="00EC0B4F" w:rsidP="00EC0B4F">
      <w:pPr>
        <w:rPr>
          <w:sz w:val="24"/>
          <w:szCs w:val="24"/>
        </w:rPr>
      </w:pPr>
      <w:r w:rsidRPr="00EC0B4F">
        <w:rPr>
          <w:sz w:val="24"/>
          <w:szCs w:val="24"/>
        </w:rPr>
        <w:t>for (int nRow = 0; nRow &lt; row; nRow++){</w:t>
      </w:r>
    </w:p>
    <w:p w:rsidR="00EC0B4F" w:rsidRPr="00EC0B4F" w:rsidRDefault="00EC0B4F" w:rsidP="00EC0B4F">
      <w:pPr>
        <w:rPr>
          <w:sz w:val="24"/>
          <w:szCs w:val="24"/>
        </w:rPr>
      </w:pPr>
      <w:r w:rsidRPr="00EC0B4F">
        <w:rPr>
          <w:sz w:val="24"/>
          <w:szCs w:val="24"/>
        </w:rPr>
        <w:t xml:space="preserve">    x++;</w:t>
      </w:r>
    </w:p>
    <w:p w:rsidR="00EC0B4F" w:rsidRPr="00EC0B4F" w:rsidRDefault="00EC0B4F" w:rsidP="00EC0B4F">
      <w:pPr>
        <w:rPr>
          <w:sz w:val="24"/>
          <w:szCs w:val="24"/>
        </w:rPr>
      </w:pPr>
      <w:r w:rsidRPr="00EC0B4F">
        <w:rPr>
          <w:sz w:val="24"/>
          <w:szCs w:val="24"/>
        </w:rPr>
        <w:t xml:space="preserve">    for (int nCol = 0; nCol &lt; col; nCol++){</w:t>
      </w:r>
    </w:p>
    <w:p w:rsidR="00EC0B4F" w:rsidRPr="00EC0B4F" w:rsidRDefault="00EC0B4F" w:rsidP="00EC0B4F">
      <w:pPr>
        <w:rPr>
          <w:sz w:val="24"/>
          <w:szCs w:val="24"/>
        </w:rPr>
      </w:pPr>
      <w:r w:rsidRPr="00EC0B4F">
        <w:rPr>
          <w:sz w:val="24"/>
          <w:szCs w:val="24"/>
        </w:rPr>
        <w:t xml:space="preserve">        y++;</w:t>
      </w:r>
    </w:p>
    <w:p w:rsidR="00EC0B4F" w:rsidRPr="00EC0B4F" w:rsidRDefault="00EC0B4F" w:rsidP="00EC0B4F">
      <w:pPr>
        <w:rPr>
          <w:sz w:val="24"/>
          <w:szCs w:val="24"/>
        </w:rPr>
      </w:pPr>
      <w:r w:rsidRPr="00EC0B4F">
        <w:rPr>
          <w:sz w:val="24"/>
          <w:szCs w:val="24"/>
        </w:rPr>
        <w:t xml:space="preserve">        cout&lt;&lt;"x:"&lt;&lt;x&lt;&lt;"divided by y:"&lt;&lt;y&lt;&lt;" = "&lt;&lt;y/x&lt;&lt;"\n";</w:t>
      </w:r>
    </w:p>
    <w:p w:rsidR="00EC0B4F" w:rsidRPr="00EC0B4F" w:rsidRDefault="00EC0B4F" w:rsidP="00EC0B4F">
      <w:pPr>
        <w:rPr>
          <w:sz w:val="24"/>
          <w:szCs w:val="24"/>
        </w:rPr>
      </w:pPr>
      <w:r w:rsidRPr="00EC0B4F">
        <w:rPr>
          <w:sz w:val="24"/>
          <w:szCs w:val="24"/>
        </w:rPr>
        <w:t xml:space="preserve">        //Division calculation</w:t>
      </w:r>
    </w:p>
    <w:p w:rsidR="00EC0B4F" w:rsidRPr="00EC0B4F" w:rsidRDefault="00EC0B4F" w:rsidP="00EC0B4F">
      <w:pPr>
        <w:rPr>
          <w:sz w:val="24"/>
          <w:szCs w:val="24"/>
        </w:rPr>
      </w:pPr>
      <w:r w:rsidRPr="00EC0B4F">
        <w:rPr>
          <w:sz w:val="24"/>
          <w:szCs w:val="24"/>
        </w:rPr>
        <w:t xml:space="preserve">        div[nRow][nCol] = y/x;</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y=0;</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r w:rsidRPr="00EC0B4F">
        <w:rPr>
          <w:sz w:val="24"/>
          <w:szCs w:val="24"/>
        </w:rPr>
        <w:t>// output the table</w:t>
      </w:r>
    </w:p>
    <w:p w:rsidR="00EC0B4F" w:rsidRPr="00EC0B4F" w:rsidRDefault="00EC0B4F" w:rsidP="00EC0B4F">
      <w:pPr>
        <w:rPr>
          <w:sz w:val="24"/>
          <w:szCs w:val="24"/>
        </w:rPr>
      </w:pPr>
      <w:r w:rsidRPr="00EC0B4F">
        <w:rPr>
          <w:sz w:val="24"/>
          <w:szCs w:val="24"/>
        </w:rPr>
        <w:t>int rowstart=1;</w:t>
      </w:r>
    </w:p>
    <w:p w:rsidR="00EC0B4F" w:rsidRPr="00EC0B4F" w:rsidRDefault="00EC0B4F" w:rsidP="00EC0B4F">
      <w:pPr>
        <w:rPr>
          <w:sz w:val="24"/>
          <w:szCs w:val="24"/>
        </w:rPr>
      </w:pPr>
      <w:r w:rsidRPr="00EC0B4F">
        <w:rPr>
          <w:sz w:val="24"/>
          <w:szCs w:val="24"/>
        </w:rPr>
        <w:t>cout&lt;&lt;"0   1   2  3  4  5\n";</w:t>
      </w:r>
    </w:p>
    <w:p w:rsidR="00EC0B4F" w:rsidRPr="00EC0B4F" w:rsidRDefault="00EC0B4F" w:rsidP="00EC0B4F">
      <w:pPr>
        <w:rPr>
          <w:sz w:val="24"/>
          <w:szCs w:val="24"/>
        </w:rPr>
      </w:pPr>
      <w:r w:rsidRPr="00EC0B4F">
        <w:rPr>
          <w:sz w:val="24"/>
          <w:szCs w:val="24"/>
        </w:rPr>
        <w:t>for (int nRow = 0; nRow &lt; row; nRow++)</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r w:rsidRPr="00EC0B4F">
        <w:rPr>
          <w:sz w:val="24"/>
          <w:szCs w:val="24"/>
        </w:rPr>
        <w:t xml:space="preserve">    cout&lt;&lt;rowstart&lt;&lt;" ";</w:t>
      </w:r>
    </w:p>
    <w:p w:rsidR="00EC0B4F" w:rsidRPr="00EC0B4F" w:rsidRDefault="00EC0B4F" w:rsidP="00EC0B4F">
      <w:pPr>
        <w:rPr>
          <w:sz w:val="24"/>
          <w:szCs w:val="24"/>
        </w:rPr>
      </w:pPr>
      <w:r w:rsidRPr="00EC0B4F">
        <w:rPr>
          <w:sz w:val="24"/>
          <w:szCs w:val="24"/>
        </w:rPr>
        <w:t xml:space="preserve">    rowstart++;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for (int nCol = 0; nCol &lt; col; nCol++){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 &lt;&lt; div[nRow][nCol] &lt;&lt; "\t";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 &lt;&lt; "\n";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r w:rsidRPr="00EC0B4F">
        <w:rPr>
          <w:sz w:val="24"/>
          <w:szCs w:val="24"/>
        </w:rPr>
        <w:t>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//Sum the Percents</w:t>
      </w:r>
    </w:p>
    <w:p w:rsidR="00EC0B4F" w:rsidRPr="00EC0B4F" w:rsidRDefault="00EC0B4F" w:rsidP="00EC0B4F">
      <w:pPr>
        <w:rPr>
          <w:sz w:val="24"/>
          <w:szCs w:val="24"/>
        </w:rPr>
      </w:pPr>
      <w:r w:rsidRPr="00EC0B4F">
        <w:rPr>
          <w:sz w:val="24"/>
          <w:szCs w:val="24"/>
        </w:rPr>
        <w:t xml:space="preserve">            case '8':{   </w:t>
      </w:r>
    </w:p>
    <w:p w:rsidR="00EC0B4F" w:rsidRPr="00EC0B4F" w:rsidRDefault="00EC0B4F" w:rsidP="00EC0B4F">
      <w:pPr>
        <w:rPr>
          <w:sz w:val="24"/>
          <w:szCs w:val="24"/>
        </w:rPr>
      </w:pPr>
      <w:r w:rsidRPr="00EC0B4F">
        <w:rPr>
          <w:sz w:val="24"/>
          <w:szCs w:val="24"/>
        </w:rPr>
        <w:lastRenderedPageBreak/>
        <w:t xml:space="preserve">                </w:t>
      </w:r>
    </w:p>
    <w:p w:rsidR="00EC0B4F" w:rsidRPr="00EC0B4F" w:rsidRDefault="00EC0B4F" w:rsidP="00EC0B4F">
      <w:pPr>
        <w:rPr>
          <w:sz w:val="24"/>
          <w:szCs w:val="24"/>
        </w:rPr>
      </w:pPr>
      <w:r w:rsidRPr="00EC0B4F">
        <w:rPr>
          <w:sz w:val="24"/>
          <w:szCs w:val="24"/>
        </w:rPr>
        <w:t xml:space="preserve">                        float num1, num2;</w:t>
      </w:r>
    </w:p>
    <w:p w:rsidR="00EC0B4F" w:rsidRPr="00EC0B4F" w:rsidRDefault="00EC0B4F" w:rsidP="00EC0B4F">
      <w:pPr>
        <w:rPr>
          <w:sz w:val="24"/>
          <w:szCs w:val="24"/>
        </w:rPr>
      </w:pPr>
      <w:r w:rsidRPr="00EC0B4F">
        <w:rPr>
          <w:sz w:val="24"/>
          <w:szCs w:val="24"/>
        </w:rPr>
        <w:t xml:space="preserve">                        cout&lt;&lt;"The challenge:\n";</w:t>
      </w:r>
    </w:p>
    <w:p w:rsidR="00EC0B4F" w:rsidRPr="00EC0B4F" w:rsidRDefault="00EC0B4F" w:rsidP="00EC0B4F">
      <w:pPr>
        <w:rPr>
          <w:sz w:val="24"/>
          <w:szCs w:val="24"/>
        </w:rPr>
      </w:pPr>
      <w:r w:rsidRPr="00EC0B4F">
        <w:rPr>
          <w:sz w:val="24"/>
          <w:szCs w:val="24"/>
        </w:rPr>
        <w:t xml:space="preserve"> cout&lt;&lt;"Pick two decimals and turn them into percents ";</w:t>
      </w:r>
    </w:p>
    <w:p w:rsidR="00EC0B4F" w:rsidRPr="00EC0B4F" w:rsidRDefault="00EC0B4F" w:rsidP="00EC0B4F">
      <w:pPr>
        <w:rPr>
          <w:sz w:val="24"/>
          <w:szCs w:val="24"/>
        </w:rPr>
      </w:pPr>
      <w:r w:rsidRPr="00EC0B4F">
        <w:rPr>
          <w:sz w:val="24"/>
          <w:szCs w:val="24"/>
        </w:rPr>
        <w:t xml:space="preserve">         cout&lt;&lt;"and add together on paper...\n";</w:t>
      </w:r>
    </w:p>
    <w:p w:rsidR="00EC0B4F" w:rsidRPr="00EC0B4F" w:rsidRDefault="00EC0B4F" w:rsidP="00EC0B4F">
      <w:pPr>
        <w:rPr>
          <w:sz w:val="24"/>
          <w:szCs w:val="24"/>
        </w:rPr>
      </w:pPr>
      <w:r w:rsidRPr="00EC0B4F">
        <w:rPr>
          <w:sz w:val="24"/>
          <w:szCs w:val="24"/>
        </w:rPr>
        <w:t xml:space="preserve"> cout&lt;&lt;"Then check your solution by solving on here! Ready, set, go!\n";</w:t>
      </w:r>
    </w:p>
    <w:p w:rsidR="00EC0B4F" w:rsidRPr="00EC0B4F" w:rsidRDefault="00EC0B4F" w:rsidP="00EC0B4F">
      <w:pPr>
        <w:rPr>
          <w:sz w:val="24"/>
          <w:szCs w:val="24"/>
        </w:rPr>
      </w:pPr>
      <w:r w:rsidRPr="00EC0B4F">
        <w:rPr>
          <w:sz w:val="24"/>
          <w:szCs w:val="24"/>
        </w:rPr>
        <w:t xml:space="preserve">  while(play_again == true)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cout &lt;&lt; "Enter first number in decimal form:\n";</w:t>
      </w:r>
    </w:p>
    <w:p w:rsidR="00EC0B4F" w:rsidRPr="00EC0B4F" w:rsidRDefault="00EC0B4F" w:rsidP="00EC0B4F">
      <w:pPr>
        <w:rPr>
          <w:sz w:val="24"/>
          <w:szCs w:val="24"/>
        </w:rPr>
      </w:pPr>
      <w:r w:rsidRPr="00EC0B4F">
        <w:rPr>
          <w:sz w:val="24"/>
          <w:szCs w:val="24"/>
        </w:rPr>
        <w:t xml:space="preserve">                        cin &gt;&gt; num1;</w:t>
      </w:r>
    </w:p>
    <w:p w:rsidR="00EC0B4F" w:rsidRPr="00EC0B4F" w:rsidRDefault="00EC0B4F" w:rsidP="00EC0B4F">
      <w:pPr>
        <w:rPr>
          <w:sz w:val="24"/>
          <w:szCs w:val="24"/>
        </w:rPr>
      </w:pPr>
      <w:r w:rsidRPr="00EC0B4F">
        <w:rPr>
          <w:sz w:val="24"/>
          <w:szCs w:val="24"/>
        </w:rPr>
        <w:t xml:space="preserve">                        while (num1&lt;=0){</w:t>
      </w:r>
    </w:p>
    <w:p w:rsidR="00EC0B4F" w:rsidRPr="00EC0B4F" w:rsidRDefault="00EC0B4F" w:rsidP="00EC0B4F">
      <w:pPr>
        <w:rPr>
          <w:sz w:val="24"/>
          <w:szCs w:val="24"/>
        </w:rPr>
      </w:pPr>
      <w:r w:rsidRPr="00EC0B4F">
        <w:rPr>
          <w:sz w:val="24"/>
          <w:szCs w:val="24"/>
        </w:rPr>
        <w:t xml:space="preserve">                        cout &lt;&lt; "Enter first number in decimal form:\n";</w:t>
      </w:r>
    </w:p>
    <w:p w:rsidR="00EC0B4F" w:rsidRPr="00EC0B4F" w:rsidRDefault="00EC0B4F" w:rsidP="00EC0B4F">
      <w:pPr>
        <w:rPr>
          <w:sz w:val="24"/>
          <w:szCs w:val="24"/>
        </w:rPr>
      </w:pPr>
      <w:r w:rsidRPr="00EC0B4F">
        <w:rPr>
          <w:sz w:val="24"/>
          <w:szCs w:val="24"/>
        </w:rPr>
        <w:t xml:space="preserve">                            cin &gt;&gt; num1;</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 &lt;&lt; "Enter second number in decimal form to be added to first:\n";</w:t>
      </w:r>
    </w:p>
    <w:p w:rsidR="00EC0B4F" w:rsidRPr="00EC0B4F" w:rsidRDefault="00EC0B4F" w:rsidP="00EC0B4F">
      <w:pPr>
        <w:rPr>
          <w:sz w:val="24"/>
          <w:szCs w:val="24"/>
        </w:rPr>
      </w:pPr>
      <w:r w:rsidRPr="00EC0B4F">
        <w:rPr>
          <w:sz w:val="24"/>
          <w:szCs w:val="24"/>
        </w:rPr>
        <w:t xml:space="preserve">                        cin &gt;&gt;num2;</w:t>
      </w:r>
    </w:p>
    <w:p w:rsidR="00EC0B4F" w:rsidRPr="00EC0B4F" w:rsidRDefault="00EC0B4F" w:rsidP="00EC0B4F">
      <w:pPr>
        <w:rPr>
          <w:sz w:val="24"/>
          <w:szCs w:val="24"/>
        </w:rPr>
      </w:pPr>
      <w:r w:rsidRPr="00EC0B4F">
        <w:rPr>
          <w:sz w:val="24"/>
          <w:szCs w:val="24"/>
        </w:rPr>
        <w:t xml:space="preserve">                        while (num2&lt;=0){</w:t>
      </w:r>
    </w:p>
    <w:p w:rsidR="00EC0B4F" w:rsidRPr="00EC0B4F" w:rsidRDefault="00EC0B4F" w:rsidP="00EC0B4F">
      <w:pPr>
        <w:rPr>
          <w:sz w:val="24"/>
          <w:szCs w:val="24"/>
        </w:rPr>
      </w:pPr>
      <w:r w:rsidRPr="00EC0B4F">
        <w:rPr>
          <w:sz w:val="24"/>
          <w:szCs w:val="24"/>
        </w:rPr>
        <w:t xml:space="preserve">    cout &lt;&lt; "Enter second number in decimal form to be added to first:\n";</w:t>
      </w:r>
    </w:p>
    <w:p w:rsidR="00EC0B4F" w:rsidRPr="00EC0B4F" w:rsidRDefault="00EC0B4F" w:rsidP="00EC0B4F">
      <w:pPr>
        <w:rPr>
          <w:sz w:val="24"/>
          <w:szCs w:val="24"/>
        </w:rPr>
      </w:pPr>
      <w:r w:rsidRPr="00EC0B4F">
        <w:rPr>
          <w:sz w:val="24"/>
          <w:szCs w:val="24"/>
        </w:rPr>
        <w:t xml:space="preserve">                            cin &gt;&gt; num2;</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 &lt;&lt; "The sum is %" &lt;&lt; calculate(num1, num2)&lt;&lt;endl;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 again?</w:t>
      </w:r>
    </w:p>
    <w:p w:rsidR="00EC0B4F" w:rsidRPr="00EC0B4F" w:rsidRDefault="00EC0B4F" w:rsidP="00EC0B4F">
      <w:pPr>
        <w:rPr>
          <w:sz w:val="24"/>
          <w:szCs w:val="24"/>
        </w:rPr>
      </w:pPr>
      <w:r w:rsidRPr="00EC0B4F">
        <w:rPr>
          <w:sz w:val="24"/>
          <w:szCs w:val="24"/>
        </w:rPr>
        <w:t xml:space="preserve">      string choice;</w:t>
      </w:r>
    </w:p>
    <w:p w:rsidR="00EC0B4F" w:rsidRPr="00EC0B4F" w:rsidRDefault="00EC0B4F" w:rsidP="00EC0B4F">
      <w:pPr>
        <w:rPr>
          <w:sz w:val="24"/>
          <w:szCs w:val="24"/>
        </w:rPr>
      </w:pPr>
      <w:r w:rsidRPr="00EC0B4F">
        <w:rPr>
          <w:sz w:val="24"/>
          <w:szCs w:val="24"/>
        </w:rPr>
        <w:t xml:space="preserve">      cout &lt;&lt;"\n";</w:t>
      </w:r>
    </w:p>
    <w:p w:rsidR="00EC0B4F" w:rsidRPr="00EC0B4F" w:rsidRDefault="00EC0B4F" w:rsidP="00EC0B4F">
      <w:pPr>
        <w:rPr>
          <w:sz w:val="24"/>
          <w:szCs w:val="24"/>
        </w:rPr>
      </w:pPr>
      <w:r w:rsidRPr="00EC0B4F">
        <w:rPr>
          <w:sz w:val="24"/>
          <w:szCs w:val="24"/>
        </w:rPr>
        <w:t xml:space="preserve">      cout &lt;&lt; "Press P to play again or any other key to exit this game";</w:t>
      </w:r>
    </w:p>
    <w:p w:rsidR="00EC0B4F" w:rsidRPr="00EC0B4F" w:rsidRDefault="00EC0B4F" w:rsidP="00EC0B4F">
      <w:pPr>
        <w:rPr>
          <w:sz w:val="24"/>
          <w:szCs w:val="24"/>
        </w:rPr>
      </w:pPr>
      <w:r w:rsidRPr="00EC0B4F">
        <w:rPr>
          <w:sz w:val="24"/>
          <w:szCs w:val="24"/>
        </w:rPr>
        <w:t xml:space="preserve">      cout &lt;&lt;" and return to main menu:";</w:t>
      </w:r>
    </w:p>
    <w:p w:rsidR="00EC0B4F" w:rsidRPr="00EC0B4F" w:rsidRDefault="00EC0B4F" w:rsidP="00EC0B4F">
      <w:pPr>
        <w:rPr>
          <w:sz w:val="24"/>
          <w:szCs w:val="24"/>
        </w:rPr>
      </w:pPr>
      <w:r w:rsidRPr="00EC0B4F">
        <w:rPr>
          <w:sz w:val="24"/>
          <w:szCs w:val="24"/>
        </w:rPr>
        <w:t xml:space="preserve">      cin &gt;&gt; choice;</w:t>
      </w:r>
    </w:p>
    <w:p w:rsidR="00EC0B4F" w:rsidRPr="00EC0B4F" w:rsidRDefault="00EC0B4F" w:rsidP="00EC0B4F">
      <w:pPr>
        <w:rPr>
          <w:sz w:val="24"/>
          <w:szCs w:val="24"/>
        </w:rPr>
      </w:pPr>
      <w:r w:rsidRPr="00EC0B4F">
        <w:rPr>
          <w:sz w:val="24"/>
          <w:szCs w:val="24"/>
        </w:rPr>
        <w:t xml:space="preserve">      //player chooses any other key than P/p it will exit</w:t>
      </w:r>
    </w:p>
    <w:p w:rsidR="00EC0B4F" w:rsidRPr="00EC0B4F" w:rsidRDefault="00EC0B4F" w:rsidP="00EC0B4F">
      <w:pPr>
        <w:rPr>
          <w:sz w:val="24"/>
          <w:szCs w:val="24"/>
        </w:rPr>
      </w:pPr>
      <w:r w:rsidRPr="00EC0B4F">
        <w:rPr>
          <w:sz w:val="24"/>
          <w:szCs w:val="24"/>
        </w:rPr>
        <w:t xml:space="preserve">      if(choice != "P" &amp;&amp; choice != "p")</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play_again = false;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//Count by 1s, 2s, 3s, 4s, &amp; 5s</w:t>
      </w:r>
    </w:p>
    <w:p w:rsidR="00EC0B4F" w:rsidRPr="00EC0B4F" w:rsidRDefault="00EC0B4F" w:rsidP="00EC0B4F">
      <w:pPr>
        <w:rPr>
          <w:sz w:val="24"/>
          <w:szCs w:val="24"/>
        </w:rPr>
      </w:pPr>
      <w:r w:rsidRPr="00EC0B4F">
        <w:rPr>
          <w:sz w:val="24"/>
          <w:szCs w:val="24"/>
        </w:rPr>
        <w:t xml:space="preserve">                    case  '9':{</w:t>
      </w:r>
    </w:p>
    <w:p w:rsidR="00EC0B4F" w:rsidRPr="00EC0B4F" w:rsidRDefault="00EC0B4F" w:rsidP="00EC0B4F">
      <w:pPr>
        <w:rPr>
          <w:sz w:val="24"/>
          <w:szCs w:val="24"/>
        </w:rPr>
      </w:pPr>
      <w:r w:rsidRPr="00EC0B4F">
        <w:rPr>
          <w:sz w:val="24"/>
          <w:szCs w:val="24"/>
        </w:rPr>
        <w:t xml:space="preserve">                cout&lt;&lt;"Lets count by 1s, 2s, 3s, 4s, &amp; 5s!!!!!"&lt;&lt;endl&lt;&lt;endl;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while(play_again == true)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int ch;</w:t>
      </w:r>
    </w:p>
    <w:p w:rsidR="00EC0B4F" w:rsidRPr="00EC0B4F" w:rsidRDefault="00EC0B4F" w:rsidP="00EC0B4F">
      <w:pPr>
        <w:rPr>
          <w:sz w:val="24"/>
          <w:szCs w:val="24"/>
        </w:rPr>
      </w:pPr>
      <w:r w:rsidRPr="00EC0B4F">
        <w:rPr>
          <w:sz w:val="24"/>
          <w:szCs w:val="24"/>
        </w:rPr>
        <w:t xml:space="preserve">        cout&lt;&lt;"Enter what to count by 1, 2, 3, 4, or 5:\n";</w:t>
      </w:r>
    </w:p>
    <w:p w:rsidR="00EC0B4F" w:rsidRPr="00EC0B4F" w:rsidRDefault="00EC0B4F" w:rsidP="00EC0B4F">
      <w:pPr>
        <w:rPr>
          <w:sz w:val="24"/>
          <w:szCs w:val="24"/>
        </w:rPr>
      </w:pPr>
      <w:r w:rsidRPr="00EC0B4F">
        <w:rPr>
          <w:sz w:val="24"/>
          <w:szCs w:val="24"/>
        </w:rPr>
        <w:t xml:space="preserve">        cin &gt;&gt;ch;</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if (ch == 1) {</w:t>
      </w:r>
    </w:p>
    <w:p w:rsidR="00EC0B4F" w:rsidRPr="00EC0B4F" w:rsidRDefault="00EC0B4F" w:rsidP="00EC0B4F">
      <w:pPr>
        <w:rPr>
          <w:sz w:val="24"/>
          <w:szCs w:val="24"/>
        </w:rPr>
      </w:pPr>
      <w:r w:rsidRPr="00EC0B4F">
        <w:rPr>
          <w:sz w:val="24"/>
          <w:szCs w:val="24"/>
        </w:rPr>
        <w:t xml:space="preserve">        const int Array_size = 10;</w:t>
      </w:r>
    </w:p>
    <w:p w:rsidR="00EC0B4F" w:rsidRPr="00EC0B4F" w:rsidRDefault="00EC0B4F" w:rsidP="00EC0B4F">
      <w:pPr>
        <w:rPr>
          <w:sz w:val="24"/>
          <w:szCs w:val="24"/>
        </w:rPr>
      </w:pPr>
      <w:r w:rsidRPr="00EC0B4F">
        <w:rPr>
          <w:sz w:val="24"/>
          <w:szCs w:val="24"/>
        </w:rPr>
        <w:lastRenderedPageBreak/>
        <w:t xml:space="preserve">        int numbers [Array_size] = {1, 2, 3, 4, 5, 6, 7, 8, 9, 10};</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showValues (numbers, Array_size);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if (ch == 2) {</w:t>
      </w:r>
    </w:p>
    <w:p w:rsidR="00EC0B4F" w:rsidRPr="00EC0B4F" w:rsidRDefault="00EC0B4F" w:rsidP="00EC0B4F">
      <w:pPr>
        <w:rPr>
          <w:sz w:val="24"/>
          <w:szCs w:val="24"/>
        </w:rPr>
      </w:pPr>
      <w:r w:rsidRPr="00EC0B4F">
        <w:rPr>
          <w:sz w:val="24"/>
          <w:szCs w:val="24"/>
        </w:rPr>
        <w:t xml:space="preserve">        const int Array_size = 10;</w:t>
      </w:r>
    </w:p>
    <w:p w:rsidR="00EC0B4F" w:rsidRPr="00EC0B4F" w:rsidRDefault="00EC0B4F" w:rsidP="00EC0B4F">
      <w:pPr>
        <w:rPr>
          <w:sz w:val="24"/>
          <w:szCs w:val="24"/>
        </w:rPr>
      </w:pPr>
      <w:r w:rsidRPr="00EC0B4F">
        <w:rPr>
          <w:sz w:val="24"/>
          <w:szCs w:val="24"/>
        </w:rPr>
        <w:t xml:space="preserve">        int numbers [Array_size] = {2, 4, 6, 8, 10, 12, 14, 16, 18, 20};</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showValues (numbers, Array_size);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if (ch == 3) {</w:t>
      </w:r>
    </w:p>
    <w:p w:rsidR="00EC0B4F" w:rsidRPr="00EC0B4F" w:rsidRDefault="00EC0B4F" w:rsidP="00EC0B4F">
      <w:pPr>
        <w:rPr>
          <w:sz w:val="24"/>
          <w:szCs w:val="24"/>
        </w:rPr>
      </w:pPr>
      <w:r w:rsidRPr="00EC0B4F">
        <w:rPr>
          <w:sz w:val="24"/>
          <w:szCs w:val="24"/>
        </w:rPr>
        <w:t xml:space="preserve">        const int Array_size = 10;</w:t>
      </w:r>
    </w:p>
    <w:p w:rsidR="00EC0B4F" w:rsidRPr="00EC0B4F" w:rsidRDefault="00EC0B4F" w:rsidP="00EC0B4F">
      <w:pPr>
        <w:rPr>
          <w:sz w:val="24"/>
          <w:szCs w:val="24"/>
        </w:rPr>
      </w:pPr>
      <w:r w:rsidRPr="00EC0B4F">
        <w:rPr>
          <w:sz w:val="24"/>
          <w:szCs w:val="24"/>
        </w:rPr>
        <w:t xml:space="preserve">        int numbers [Array_size] = {3, 6, 9, 12, 15, 18, 21, 24, 27, 30};</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showValues (numbers, Array_size);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if (ch == 4) {</w:t>
      </w:r>
    </w:p>
    <w:p w:rsidR="00EC0B4F" w:rsidRPr="00EC0B4F" w:rsidRDefault="00EC0B4F" w:rsidP="00EC0B4F">
      <w:pPr>
        <w:rPr>
          <w:sz w:val="24"/>
          <w:szCs w:val="24"/>
        </w:rPr>
      </w:pPr>
      <w:r w:rsidRPr="00EC0B4F">
        <w:rPr>
          <w:sz w:val="24"/>
          <w:szCs w:val="24"/>
        </w:rPr>
        <w:t xml:space="preserve">        const int Array_size = 10;</w:t>
      </w:r>
    </w:p>
    <w:p w:rsidR="00EC0B4F" w:rsidRPr="00EC0B4F" w:rsidRDefault="00EC0B4F" w:rsidP="00EC0B4F">
      <w:pPr>
        <w:rPr>
          <w:sz w:val="24"/>
          <w:szCs w:val="24"/>
        </w:rPr>
      </w:pPr>
      <w:r w:rsidRPr="00EC0B4F">
        <w:rPr>
          <w:sz w:val="24"/>
          <w:szCs w:val="24"/>
        </w:rPr>
        <w:t xml:space="preserve">        int numbers [Array_size] = {4, 8, 12, 16, 20, 24, 28, 32, 36, 40};</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showValues (numbers, Array_size);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if (ch == 5) {</w:t>
      </w:r>
    </w:p>
    <w:p w:rsidR="00EC0B4F" w:rsidRPr="00EC0B4F" w:rsidRDefault="00EC0B4F" w:rsidP="00EC0B4F">
      <w:pPr>
        <w:rPr>
          <w:sz w:val="24"/>
          <w:szCs w:val="24"/>
        </w:rPr>
      </w:pPr>
      <w:r w:rsidRPr="00EC0B4F">
        <w:rPr>
          <w:sz w:val="24"/>
          <w:szCs w:val="24"/>
        </w:rPr>
        <w:t xml:space="preserve">        const int Array_size = 10;</w:t>
      </w:r>
    </w:p>
    <w:p w:rsidR="00EC0B4F" w:rsidRPr="00EC0B4F" w:rsidRDefault="00EC0B4F" w:rsidP="00EC0B4F">
      <w:pPr>
        <w:rPr>
          <w:sz w:val="24"/>
          <w:szCs w:val="24"/>
        </w:rPr>
      </w:pPr>
      <w:r w:rsidRPr="00EC0B4F">
        <w:rPr>
          <w:sz w:val="24"/>
          <w:szCs w:val="24"/>
        </w:rPr>
        <w:t xml:space="preserve">        int numbers [Array_size] = {5, 10, 15, 20, 25, 30, 35, 40, 45, 50};</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showValues (numbers, Array_size);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if (ch&gt;5){</w:t>
      </w:r>
    </w:p>
    <w:p w:rsidR="00EC0B4F" w:rsidRPr="00EC0B4F" w:rsidRDefault="00EC0B4F" w:rsidP="00EC0B4F">
      <w:pPr>
        <w:rPr>
          <w:sz w:val="24"/>
          <w:szCs w:val="24"/>
        </w:rPr>
      </w:pPr>
      <w:r w:rsidRPr="00EC0B4F">
        <w:rPr>
          <w:sz w:val="24"/>
          <w:szCs w:val="24"/>
        </w:rPr>
        <w:t xml:space="preserve">           cout&lt;&lt;"Invalid Entry\n";</w:t>
      </w:r>
    </w:p>
    <w:p w:rsidR="00EC0B4F" w:rsidRPr="00EC0B4F" w:rsidRDefault="00EC0B4F" w:rsidP="00EC0B4F">
      <w:pPr>
        <w:rPr>
          <w:sz w:val="24"/>
          <w:szCs w:val="24"/>
        </w:rPr>
      </w:pPr>
      <w:r w:rsidRPr="00EC0B4F">
        <w:rPr>
          <w:sz w:val="24"/>
          <w:szCs w:val="24"/>
        </w:rPr>
        <w:t xml:space="preserve">       }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string choice;</w:t>
      </w:r>
    </w:p>
    <w:p w:rsidR="00EC0B4F" w:rsidRPr="00EC0B4F" w:rsidRDefault="00EC0B4F" w:rsidP="00EC0B4F">
      <w:pPr>
        <w:rPr>
          <w:sz w:val="24"/>
          <w:szCs w:val="24"/>
        </w:rPr>
      </w:pPr>
      <w:r w:rsidRPr="00EC0B4F">
        <w:rPr>
          <w:sz w:val="24"/>
          <w:szCs w:val="24"/>
        </w:rPr>
        <w:t xml:space="preserve">      cout &lt;&lt;"\n";</w:t>
      </w:r>
    </w:p>
    <w:p w:rsidR="00EC0B4F" w:rsidRPr="00EC0B4F" w:rsidRDefault="00EC0B4F" w:rsidP="00EC0B4F">
      <w:pPr>
        <w:rPr>
          <w:sz w:val="24"/>
          <w:szCs w:val="24"/>
        </w:rPr>
      </w:pPr>
      <w:r w:rsidRPr="00EC0B4F">
        <w:rPr>
          <w:sz w:val="24"/>
          <w:szCs w:val="24"/>
        </w:rPr>
        <w:t xml:space="preserve">      cout &lt;&lt; "Press P to play again or any other key to exit this game";</w:t>
      </w:r>
    </w:p>
    <w:p w:rsidR="00EC0B4F" w:rsidRPr="00EC0B4F" w:rsidRDefault="00EC0B4F" w:rsidP="00EC0B4F">
      <w:pPr>
        <w:rPr>
          <w:sz w:val="24"/>
          <w:szCs w:val="24"/>
        </w:rPr>
      </w:pPr>
      <w:r w:rsidRPr="00EC0B4F">
        <w:rPr>
          <w:sz w:val="24"/>
          <w:szCs w:val="24"/>
        </w:rPr>
        <w:t xml:space="preserve">      cout &lt;&lt;" and return to main menu:";</w:t>
      </w:r>
    </w:p>
    <w:p w:rsidR="00EC0B4F" w:rsidRPr="00EC0B4F" w:rsidRDefault="00EC0B4F" w:rsidP="00EC0B4F">
      <w:pPr>
        <w:rPr>
          <w:sz w:val="24"/>
          <w:szCs w:val="24"/>
        </w:rPr>
      </w:pPr>
      <w:r w:rsidRPr="00EC0B4F">
        <w:rPr>
          <w:sz w:val="24"/>
          <w:szCs w:val="24"/>
        </w:rPr>
        <w:t xml:space="preserve">      cin &gt;&gt; choice;</w:t>
      </w:r>
    </w:p>
    <w:p w:rsidR="00EC0B4F" w:rsidRPr="00EC0B4F" w:rsidRDefault="00EC0B4F" w:rsidP="00EC0B4F">
      <w:pPr>
        <w:rPr>
          <w:sz w:val="24"/>
          <w:szCs w:val="24"/>
        </w:rPr>
      </w:pPr>
      <w:r w:rsidRPr="00EC0B4F">
        <w:rPr>
          <w:sz w:val="24"/>
          <w:szCs w:val="24"/>
        </w:rPr>
        <w:t xml:space="preserve">      //player chooses any other key than P/p it will exit</w:t>
      </w:r>
    </w:p>
    <w:p w:rsidR="00EC0B4F" w:rsidRPr="00EC0B4F" w:rsidRDefault="00EC0B4F" w:rsidP="00EC0B4F">
      <w:pPr>
        <w:rPr>
          <w:sz w:val="24"/>
          <w:szCs w:val="24"/>
        </w:rPr>
      </w:pPr>
      <w:r w:rsidRPr="00EC0B4F">
        <w:rPr>
          <w:sz w:val="24"/>
          <w:szCs w:val="24"/>
        </w:rPr>
        <w:t xml:space="preserve">      if(choice != "P" &amp;&amp; choice != "p")</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play_again = false;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//Conversions</w:t>
      </w:r>
    </w:p>
    <w:p w:rsidR="00EC0B4F" w:rsidRPr="00EC0B4F" w:rsidRDefault="00EC0B4F" w:rsidP="00EC0B4F">
      <w:pPr>
        <w:rPr>
          <w:sz w:val="24"/>
          <w:szCs w:val="24"/>
        </w:rPr>
      </w:pPr>
      <w:r w:rsidRPr="00EC0B4F">
        <w:rPr>
          <w:sz w:val="24"/>
          <w:szCs w:val="24"/>
        </w:rPr>
        <w:lastRenderedPageBreak/>
        <w:t xml:space="preserve">                    case  '0':{</w:t>
      </w:r>
    </w:p>
    <w:p w:rsidR="00EC0B4F" w:rsidRPr="00EC0B4F" w:rsidRDefault="00EC0B4F" w:rsidP="00EC0B4F">
      <w:pPr>
        <w:rPr>
          <w:sz w:val="24"/>
          <w:szCs w:val="24"/>
        </w:rPr>
      </w:pPr>
      <w:r w:rsidRPr="00EC0B4F">
        <w:rPr>
          <w:sz w:val="24"/>
          <w:szCs w:val="24"/>
        </w:rPr>
        <w:t xml:space="preserve">                cout&lt;&lt;"Lets do conversions!!!!!"&lt;&lt;endl&lt;&lt;endl;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//Set the random number seed</w:t>
      </w:r>
    </w:p>
    <w:p w:rsidR="00EC0B4F" w:rsidRPr="00EC0B4F" w:rsidRDefault="00EC0B4F" w:rsidP="00EC0B4F">
      <w:pPr>
        <w:rPr>
          <w:sz w:val="24"/>
          <w:szCs w:val="24"/>
        </w:rPr>
      </w:pPr>
      <w:r w:rsidRPr="00EC0B4F">
        <w:rPr>
          <w:sz w:val="24"/>
          <w:szCs w:val="24"/>
        </w:rPr>
        <w:t xml:space="preserve">    srand(static_cast&lt;unsigned int&gt;(time(0)));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while(play_again == true)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//Declare a decimal</w:t>
      </w:r>
    </w:p>
    <w:p w:rsidR="00EC0B4F" w:rsidRPr="00EC0B4F" w:rsidRDefault="00EC0B4F" w:rsidP="00EC0B4F">
      <w:pPr>
        <w:rPr>
          <w:sz w:val="24"/>
          <w:szCs w:val="24"/>
        </w:rPr>
      </w:pPr>
      <w:r w:rsidRPr="00EC0B4F">
        <w:rPr>
          <w:sz w:val="24"/>
          <w:szCs w:val="24"/>
        </w:rPr>
        <w:t xml:space="preserve">    float fnum=rand()%100+0;//number between [0,100]</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//declare variables</w:t>
      </w:r>
    </w:p>
    <w:p w:rsidR="00EC0B4F" w:rsidRPr="00EC0B4F" w:rsidRDefault="00EC0B4F" w:rsidP="00EC0B4F">
      <w:pPr>
        <w:rPr>
          <w:sz w:val="24"/>
          <w:szCs w:val="24"/>
        </w:rPr>
      </w:pPr>
      <w:r w:rsidRPr="00EC0B4F">
        <w:rPr>
          <w:sz w:val="24"/>
          <w:szCs w:val="24"/>
        </w:rPr>
        <w:t xml:space="preserve">    float num1, num2;</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//Calculate the conversions</w:t>
      </w:r>
    </w:p>
    <w:p w:rsidR="00EC0B4F" w:rsidRPr="00EC0B4F" w:rsidRDefault="00EC0B4F" w:rsidP="00EC0B4F">
      <w:pPr>
        <w:rPr>
          <w:sz w:val="24"/>
          <w:szCs w:val="24"/>
        </w:rPr>
      </w:pPr>
      <w:r w:rsidRPr="00EC0B4F">
        <w:rPr>
          <w:sz w:val="24"/>
          <w:szCs w:val="24"/>
        </w:rPr>
        <w:t xml:space="preserve">    num1=num();//Default parameter call for dec=0;</w:t>
      </w:r>
    </w:p>
    <w:p w:rsidR="00EC0B4F" w:rsidRPr="00EC0B4F" w:rsidRDefault="00EC0B4F" w:rsidP="00EC0B4F">
      <w:pPr>
        <w:rPr>
          <w:sz w:val="24"/>
          <w:szCs w:val="24"/>
        </w:rPr>
      </w:pPr>
      <w:r w:rsidRPr="00EC0B4F">
        <w:rPr>
          <w:sz w:val="24"/>
          <w:szCs w:val="24"/>
        </w:rPr>
        <w:t xml:space="preserve">    num2=num(fnum);</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cout&lt;&lt;"\n"&lt;&lt;fnum&lt;&lt;"% converts to =&gt; "&lt;&lt;num2&lt;&lt;" and\n";</w:t>
      </w:r>
    </w:p>
    <w:p w:rsidR="00EC0B4F" w:rsidRPr="00EC0B4F" w:rsidRDefault="00EC0B4F" w:rsidP="00EC0B4F">
      <w:pPr>
        <w:rPr>
          <w:sz w:val="24"/>
          <w:szCs w:val="24"/>
        </w:rPr>
      </w:pPr>
      <w:r w:rsidRPr="00EC0B4F">
        <w:rPr>
          <w:sz w:val="24"/>
          <w:szCs w:val="24"/>
        </w:rPr>
        <w:t xml:space="preserve">     cout&lt;&lt;num2&lt;&lt;" converts to =&gt; "&lt;&lt;fnum&lt;&lt;"%\n";</w:t>
      </w:r>
    </w:p>
    <w:p w:rsidR="00EC0B4F" w:rsidRPr="00EC0B4F" w:rsidRDefault="00EC0B4F" w:rsidP="00EC0B4F">
      <w:pPr>
        <w:rPr>
          <w:sz w:val="24"/>
          <w:szCs w:val="24"/>
        </w:rPr>
      </w:pPr>
      <w:r w:rsidRPr="00EC0B4F">
        <w:rPr>
          <w:sz w:val="24"/>
          <w:szCs w:val="24"/>
        </w:rPr>
        <w:t xml:space="preserve">     cout&lt;&lt;"Now show your work and explain how that works!\n";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string choice;</w:t>
      </w:r>
    </w:p>
    <w:p w:rsidR="00EC0B4F" w:rsidRPr="00EC0B4F" w:rsidRDefault="00EC0B4F" w:rsidP="00EC0B4F">
      <w:pPr>
        <w:rPr>
          <w:sz w:val="24"/>
          <w:szCs w:val="24"/>
        </w:rPr>
      </w:pPr>
      <w:r w:rsidRPr="00EC0B4F">
        <w:rPr>
          <w:sz w:val="24"/>
          <w:szCs w:val="24"/>
        </w:rPr>
        <w:t xml:space="preserve">      cout &lt;&lt;"\n";</w:t>
      </w:r>
    </w:p>
    <w:p w:rsidR="00EC0B4F" w:rsidRPr="00EC0B4F" w:rsidRDefault="00EC0B4F" w:rsidP="00EC0B4F">
      <w:pPr>
        <w:rPr>
          <w:sz w:val="24"/>
          <w:szCs w:val="24"/>
        </w:rPr>
      </w:pPr>
      <w:r w:rsidRPr="00EC0B4F">
        <w:rPr>
          <w:sz w:val="24"/>
          <w:szCs w:val="24"/>
        </w:rPr>
        <w:t xml:space="preserve">      cout &lt;&lt; "Press P to play again or any other key to exit this game";</w:t>
      </w:r>
    </w:p>
    <w:p w:rsidR="00EC0B4F" w:rsidRPr="00EC0B4F" w:rsidRDefault="00EC0B4F" w:rsidP="00EC0B4F">
      <w:pPr>
        <w:rPr>
          <w:sz w:val="24"/>
          <w:szCs w:val="24"/>
        </w:rPr>
      </w:pPr>
      <w:r w:rsidRPr="00EC0B4F">
        <w:rPr>
          <w:sz w:val="24"/>
          <w:szCs w:val="24"/>
        </w:rPr>
        <w:t xml:space="preserve">      cout &lt;&lt;" and return to main menu:\n";</w:t>
      </w:r>
    </w:p>
    <w:p w:rsidR="00EC0B4F" w:rsidRPr="00EC0B4F" w:rsidRDefault="00EC0B4F" w:rsidP="00EC0B4F">
      <w:pPr>
        <w:rPr>
          <w:sz w:val="24"/>
          <w:szCs w:val="24"/>
        </w:rPr>
      </w:pPr>
      <w:r w:rsidRPr="00EC0B4F">
        <w:rPr>
          <w:sz w:val="24"/>
          <w:szCs w:val="24"/>
        </w:rPr>
        <w:t xml:space="preserve">      cin &gt;&gt; choice;</w:t>
      </w:r>
    </w:p>
    <w:p w:rsidR="00EC0B4F" w:rsidRPr="00EC0B4F" w:rsidRDefault="00EC0B4F" w:rsidP="00EC0B4F">
      <w:pPr>
        <w:rPr>
          <w:sz w:val="24"/>
          <w:szCs w:val="24"/>
        </w:rPr>
      </w:pPr>
      <w:r w:rsidRPr="00EC0B4F">
        <w:rPr>
          <w:sz w:val="24"/>
          <w:szCs w:val="24"/>
        </w:rPr>
        <w:t xml:space="preserve">      //player chooses any other key than P/p it will exit</w:t>
      </w:r>
    </w:p>
    <w:p w:rsidR="00EC0B4F" w:rsidRPr="00EC0B4F" w:rsidRDefault="00EC0B4F" w:rsidP="00EC0B4F">
      <w:pPr>
        <w:rPr>
          <w:sz w:val="24"/>
          <w:szCs w:val="24"/>
        </w:rPr>
      </w:pPr>
      <w:r w:rsidRPr="00EC0B4F">
        <w:rPr>
          <w:sz w:val="24"/>
          <w:szCs w:val="24"/>
        </w:rPr>
        <w:t xml:space="preserve">      if(choice != "P" &amp;&amp; choice != "p")</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play_again = false;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break;</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}while(choice &gt;= '4' &amp;&amp; choice &lt;='9' || choice == '0'); //ends loop i.e. arcade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//Declare variables and initialize</w:t>
      </w:r>
    </w:p>
    <w:p w:rsidR="00EC0B4F" w:rsidRPr="00EC0B4F" w:rsidRDefault="00EC0B4F" w:rsidP="00EC0B4F">
      <w:pPr>
        <w:rPr>
          <w:sz w:val="24"/>
          <w:szCs w:val="24"/>
        </w:rPr>
      </w:pPr>
      <w:r w:rsidRPr="00EC0B4F">
        <w:rPr>
          <w:sz w:val="24"/>
          <w:szCs w:val="24"/>
        </w:rPr>
        <w:t xml:space="preserve">    char fName[]="\n";</w:t>
      </w:r>
    </w:p>
    <w:p w:rsidR="00EC0B4F" w:rsidRPr="00EC0B4F" w:rsidRDefault="00EC0B4F" w:rsidP="00EC0B4F">
      <w:pPr>
        <w:rPr>
          <w:sz w:val="24"/>
          <w:szCs w:val="24"/>
        </w:rPr>
      </w:pPr>
      <w:r w:rsidRPr="00EC0B4F">
        <w:rPr>
          <w:sz w:val="24"/>
          <w:szCs w:val="24"/>
        </w:rPr>
        <w:t xml:space="preserve">    const int SIZE=35;</w:t>
      </w:r>
    </w:p>
    <w:p w:rsidR="00EC0B4F" w:rsidRPr="00EC0B4F" w:rsidRDefault="00EC0B4F" w:rsidP="00EC0B4F">
      <w:pPr>
        <w:rPr>
          <w:sz w:val="24"/>
          <w:szCs w:val="24"/>
        </w:rPr>
      </w:pPr>
      <w:r w:rsidRPr="00EC0B4F">
        <w:rPr>
          <w:sz w:val="24"/>
          <w:szCs w:val="24"/>
        </w:rPr>
        <w:t xml:space="preserve">    int sIds[SIZE];</w:t>
      </w:r>
    </w:p>
    <w:p w:rsidR="00EC0B4F" w:rsidRPr="00EC0B4F" w:rsidRDefault="00EC0B4F" w:rsidP="00EC0B4F">
      <w:pPr>
        <w:rPr>
          <w:sz w:val="24"/>
          <w:szCs w:val="24"/>
        </w:rPr>
      </w:pPr>
      <w:r w:rsidRPr="00EC0B4F">
        <w:rPr>
          <w:sz w:val="24"/>
          <w:szCs w:val="24"/>
        </w:rPr>
        <w:t xml:space="preserve">    srand(static_cast&lt;unsigned int&gt;(time(0)));</w:t>
      </w:r>
    </w:p>
    <w:p w:rsidR="00EC0B4F" w:rsidRPr="00EC0B4F" w:rsidRDefault="00EC0B4F" w:rsidP="00EC0B4F">
      <w:pPr>
        <w:rPr>
          <w:sz w:val="24"/>
          <w:szCs w:val="24"/>
        </w:rPr>
      </w:pPr>
      <w:r w:rsidRPr="00EC0B4F">
        <w:rPr>
          <w:sz w:val="24"/>
          <w:szCs w:val="24"/>
        </w:rPr>
        <w:t xml:space="preserve">    //Read in the data</w:t>
      </w:r>
    </w:p>
    <w:p w:rsidR="00EC0B4F" w:rsidRPr="00EC0B4F" w:rsidRDefault="00EC0B4F" w:rsidP="00EC0B4F">
      <w:pPr>
        <w:rPr>
          <w:sz w:val="24"/>
          <w:szCs w:val="24"/>
        </w:rPr>
      </w:pPr>
      <w:r w:rsidRPr="00EC0B4F">
        <w:rPr>
          <w:sz w:val="24"/>
          <w:szCs w:val="24"/>
        </w:rPr>
        <w:t xml:space="preserve">    int actSize=read(fName,sIds);</w:t>
      </w:r>
    </w:p>
    <w:p w:rsidR="00EC0B4F" w:rsidRPr="00EC0B4F" w:rsidRDefault="00EC0B4F" w:rsidP="00EC0B4F">
      <w:pPr>
        <w:rPr>
          <w:sz w:val="24"/>
          <w:szCs w:val="24"/>
        </w:rPr>
      </w:pPr>
      <w:r w:rsidRPr="00EC0B4F">
        <w:rPr>
          <w:sz w:val="24"/>
          <w:szCs w:val="24"/>
        </w:rPr>
        <w:t xml:space="preserve">    //Print the data in the file</w:t>
      </w:r>
    </w:p>
    <w:p w:rsidR="00EC0B4F" w:rsidRPr="00EC0B4F" w:rsidRDefault="00EC0B4F" w:rsidP="00EC0B4F">
      <w:pPr>
        <w:rPr>
          <w:sz w:val="24"/>
          <w:szCs w:val="24"/>
        </w:rPr>
      </w:pPr>
      <w:r w:rsidRPr="00EC0B4F">
        <w:rPr>
          <w:sz w:val="24"/>
          <w:szCs w:val="24"/>
        </w:rPr>
        <w:t xml:space="preserve">    write(sIds,actSize);</w:t>
      </w:r>
    </w:p>
    <w:p w:rsidR="00EC0B4F" w:rsidRPr="00EC0B4F" w:rsidRDefault="00EC0B4F" w:rsidP="00EC0B4F">
      <w:pPr>
        <w:rPr>
          <w:sz w:val="24"/>
          <w:szCs w:val="24"/>
        </w:rPr>
      </w:pPr>
      <w:r w:rsidRPr="00EC0B4F">
        <w:rPr>
          <w:sz w:val="24"/>
          <w:szCs w:val="24"/>
        </w:rPr>
        <w:t xml:space="preserve">    //Choose the Winner</w:t>
      </w:r>
    </w:p>
    <w:p w:rsidR="00EC0B4F" w:rsidRPr="00EC0B4F" w:rsidRDefault="00EC0B4F" w:rsidP="00EC0B4F">
      <w:pPr>
        <w:rPr>
          <w:sz w:val="24"/>
          <w:szCs w:val="24"/>
        </w:rPr>
      </w:pPr>
      <w:r w:rsidRPr="00EC0B4F">
        <w:rPr>
          <w:sz w:val="24"/>
          <w:szCs w:val="24"/>
        </w:rPr>
        <w:t xml:space="preserve">    cout&lt;&lt;"The winner is....."</w:t>
      </w:r>
    </w:p>
    <w:p w:rsidR="00EC0B4F" w:rsidRPr="00EC0B4F" w:rsidRDefault="00EC0B4F" w:rsidP="00EC0B4F">
      <w:pPr>
        <w:rPr>
          <w:sz w:val="24"/>
          <w:szCs w:val="24"/>
        </w:rPr>
      </w:pPr>
      <w:r w:rsidRPr="00EC0B4F">
        <w:rPr>
          <w:sz w:val="24"/>
          <w:szCs w:val="24"/>
        </w:rPr>
        <w:t xml:space="preserve">            &lt;&lt;mystring[0]&lt;&lt;endl;</w:t>
      </w:r>
    </w:p>
    <w:p w:rsidR="00EC0B4F" w:rsidRPr="00EC0B4F" w:rsidRDefault="00EC0B4F" w:rsidP="00EC0B4F">
      <w:pPr>
        <w:rPr>
          <w:sz w:val="24"/>
          <w:szCs w:val="24"/>
        </w:rPr>
      </w:pPr>
      <w:r w:rsidRPr="00EC0B4F">
        <w:rPr>
          <w:sz w:val="24"/>
          <w:szCs w:val="24"/>
        </w:rPr>
        <w:lastRenderedPageBreak/>
        <w:t xml:space="preserve">    </w:t>
      </w:r>
    </w:p>
    <w:p w:rsidR="00EC0B4F" w:rsidRPr="00EC0B4F" w:rsidRDefault="00EC0B4F" w:rsidP="00EC0B4F">
      <w:pPr>
        <w:rPr>
          <w:sz w:val="24"/>
          <w:szCs w:val="24"/>
        </w:rPr>
      </w:pPr>
      <w:r w:rsidRPr="00EC0B4F">
        <w:rPr>
          <w:sz w:val="24"/>
          <w:szCs w:val="24"/>
        </w:rPr>
        <w:t xml:space="preserve">     cout&lt;&lt;"\nCome play again "&lt;&lt;mystring[0]&lt;&lt;" and we can learn some more!\n";</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//Exit stage right!</w:t>
      </w:r>
    </w:p>
    <w:p w:rsidR="00EC0B4F" w:rsidRPr="00EC0B4F" w:rsidRDefault="00EC0B4F" w:rsidP="00EC0B4F">
      <w:pPr>
        <w:rPr>
          <w:sz w:val="24"/>
          <w:szCs w:val="24"/>
        </w:rPr>
      </w:pPr>
      <w:r w:rsidRPr="00EC0B4F">
        <w:rPr>
          <w:sz w:val="24"/>
          <w:szCs w:val="24"/>
        </w:rPr>
        <w:t xml:space="preserve">    return 0;</w:t>
      </w:r>
    </w:p>
    <w:p w:rsidR="00EC0B4F" w:rsidRPr="00EC0B4F" w:rsidRDefault="00EC0B4F" w:rsidP="00EC0B4F">
      <w:pPr>
        <w:rPr>
          <w:sz w:val="24"/>
          <w:szCs w:val="24"/>
        </w:rPr>
      </w:pPr>
      <w:r w:rsidRPr="00EC0B4F">
        <w:rPr>
          <w:sz w:val="24"/>
          <w:szCs w:val="24"/>
        </w:rPr>
        <w:t xml:space="preserve">    } </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//Function Definitions 8</w:t>
      </w:r>
    </w:p>
    <w:p w:rsidR="00EC0B4F" w:rsidRPr="00EC0B4F" w:rsidRDefault="00EC0B4F" w:rsidP="00EC0B4F">
      <w:pPr>
        <w:rPr>
          <w:sz w:val="24"/>
          <w:szCs w:val="24"/>
        </w:rPr>
      </w:pPr>
      <w:r w:rsidRPr="00EC0B4F">
        <w:rPr>
          <w:sz w:val="24"/>
          <w:szCs w:val="24"/>
        </w:rPr>
        <w:t>float calculate(float a, float  b)</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r w:rsidRPr="00EC0B4F">
        <w:rPr>
          <w:sz w:val="24"/>
          <w:szCs w:val="24"/>
        </w:rPr>
        <w:t xml:space="preserve">    float  percent;</w:t>
      </w:r>
    </w:p>
    <w:p w:rsidR="00EC0B4F" w:rsidRPr="00EC0B4F" w:rsidRDefault="00EC0B4F" w:rsidP="00EC0B4F">
      <w:pPr>
        <w:rPr>
          <w:sz w:val="24"/>
          <w:szCs w:val="24"/>
        </w:rPr>
      </w:pPr>
      <w:r w:rsidRPr="00EC0B4F">
        <w:rPr>
          <w:sz w:val="24"/>
          <w:szCs w:val="24"/>
        </w:rPr>
        <w:t xml:space="preserve">    //Convert and sum percents</w:t>
      </w:r>
    </w:p>
    <w:p w:rsidR="00EC0B4F" w:rsidRPr="00EC0B4F" w:rsidRDefault="00EC0B4F" w:rsidP="00EC0B4F">
      <w:pPr>
        <w:rPr>
          <w:sz w:val="24"/>
          <w:szCs w:val="24"/>
        </w:rPr>
      </w:pPr>
      <w:r w:rsidRPr="00EC0B4F">
        <w:rPr>
          <w:sz w:val="24"/>
          <w:szCs w:val="24"/>
        </w:rPr>
        <w:t xml:space="preserve">    percent = (a+b) * 100; </w:t>
      </w:r>
    </w:p>
    <w:p w:rsidR="00EC0B4F" w:rsidRPr="00EC0B4F" w:rsidRDefault="00EC0B4F" w:rsidP="00EC0B4F">
      <w:pPr>
        <w:rPr>
          <w:sz w:val="24"/>
          <w:szCs w:val="24"/>
        </w:rPr>
      </w:pPr>
      <w:r w:rsidRPr="00EC0B4F">
        <w:rPr>
          <w:sz w:val="24"/>
          <w:szCs w:val="24"/>
        </w:rPr>
        <w:t xml:space="preserve">    return percent;</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//Function Definitions 9</w:t>
      </w:r>
    </w:p>
    <w:p w:rsidR="00EC0B4F" w:rsidRPr="00EC0B4F" w:rsidRDefault="00EC0B4F" w:rsidP="00EC0B4F">
      <w:pPr>
        <w:rPr>
          <w:sz w:val="24"/>
          <w:szCs w:val="24"/>
        </w:rPr>
      </w:pPr>
      <w:r w:rsidRPr="00EC0B4F">
        <w:rPr>
          <w:sz w:val="24"/>
          <w:szCs w:val="24"/>
        </w:rPr>
        <w:t xml:space="preserve">    void showValues(int nums[], int size)</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for (int index = 0; index &lt; size; index++)</w:t>
      </w:r>
    </w:p>
    <w:p w:rsidR="00EC0B4F" w:rsidRPr="00EC0B4F" w:rsidRDefault="00EC0B4F" w:rsidP="00EC0B4F">
      <w:pPr>
        <w:rPr>
          <w:sz w:val="24"/>
          <w:szCs w:val="24"/>
        </w:rPr>
      </w:pPr>
      <w:r w:rsidRPr="00EC0B4F">
        <w:rPr>
          <w:sz w:val="24"/>
          <w:szCs w:val="24"/>
        </w:rPr>
        <w:t xml:space="preserve">            cout&lt;&lt;nums[index]&lt;&lt;" ";</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//Function Definitions 4</w:t>
      </w:r>
    </w:p>
    <w:p w:rsidR="00EC0B4F" w:rsidRPr="00EC0B4F" w:rsidRDefault="00EC0B4F" w:rsidP="00EC0B4F">
      <w:pPr>
        <w:rPr>
          <w:sz w:val="24"/>
          <w:szCs w:val="24"/>
        </w:rPr>
      </w:pPr>
      <w:r w:rsidRPr="00EC0B4F">
        <w:rPr>
          <w:sz w:val="24"/>
          <w:szCs w:val="24"/>
        </w:rPr>
        <w:t xml:space="preserve">    void change(int you){</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you = 57;</w:t>
      </w:r>
    </w:p>
    <w:p w:rsidR="00EC0B4F" w:rsidRPr="00EC0B4F" w:rsidRDefault="00EC0B4F" w:rsidP="00EC0B4F">
      <w:pPr>
        <w:rPr>
          <w:sz w:val="24"/>
          <w:szCs w:val="24"/>
        </w:rPr>
      </w:pPr>
      <w:r w:rsidRPr="00EC0B4F">
        <w:rPr>
          <w:sz w:val="24"/>
          <w:szCs w:val="24"/>
        </w:rPr>
        <w:t xml:space="preserve">    cout&lt;&lt;you&lt;&lt;endl;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//Function Definitions 5</w:t>
      </w:r>
    </w:p>
    <w:p w:rsidR="00EC0B4F" w:rsidRPr="00EC0B4F" w:rsidRDefault="00EC0B4F" w:rsidP="00EC0B4F">
      <w:pPr>
        <w:rPr>
          <w:sz w:val="24"/>
          <w:szCs w:val="24"/>
        </w:rPr>
      </w:pPr>
      <w:r w:rsidRPr="00EC0B4F">
        <w:rPr>
          <w:sz w:val="24"/>
          <w:szCs w:val="24"/>
        </w:rPr>
        <w:t xml:space="preserve">    bool isEven(int number){</w:t>
      </w:r>
    </w:p>
    <w:p w:rsidR="00EC0B4F" w:rsidRPr="00EC0B4F" w:rsidRDefault="00EC0B4F" w:rsidP="00EC0B4F">
      <w:pPr>
        <w:rPr>
          <w:sz w:val="24"/>
          <w:szCs w:val="24"/>
        </w:rPr>
      </w:pPr>
      <w:r w:rsidRPr="00EC0B4F">
        <w:rPr>
          <w:sz w:val="24"/>
          <w:szCs w:val="24"/>
        </w:rPr>
        <w:t xml:space="preserve">        bool stat;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if(number % 2 == 0)</w:t>
      </w:r>
    </w:p>
    <w:p w:rsidR="00EC0B4F" w:rsidRPr="00EC0B4F" w:rsidRDefault="00EC0B4F" w:rsidP="00EC0B4F">
      <w:pPr>
        <w:rPr>
          <w:sz w:val="24"/>
          <w:szCs w:val="24"/>
        </w:rPr>
      </w:pPr>
      <w:r w:rsidRPr="00EC0B4F">
        <w:rPr>
          <w:sz w:val="24"/>
          <w:szCs w:val="24"/>
        </w:rPr>
        <w:t xml:space="preserve">            stat = true;</w:t>
      </w:r>
    </w:p>
    <w:p w:rsidR="00EC0B4F" w:rsidRPr="00EC0B4F" w:rsidRDefault="00EC0B4F" w:rsidP="00EC0B4F">
      <w:pPr>
        <w:rPr>
          <w:sz w:val="24"/>
          <w:szCs w:val="24"/>
        </w:rPr>
      </w:pPr>
      <w:r w:rsidRPr="00EC0B4F">
        <w:rPr>
          <w:sz w:val="24"/>
          <w:szCs w:val="24"/>
        </w:rPr>
        <w:t xml:space="preserve">        else</w:t>
      </w:r>
    </w:p>
    <w:p w:rsidR="00EC0B4F" w:rsidRPr="00EC0B4F" w:rsidRDefault="00EC0B4F" w:rsidP="00EC0B4F">
      <w:pPr>
        <w:rPr>
          <w:sz w:val="24"/>
          <w:szCs w:val="24"/>
        </w:rPr>
      </w:pPr>
      <w:r w:rsidRPr="00EC0B4F">
        <w:rPr>
          <w:sz w:val="24"/>
          <w:szCs w:val="24"/>
        </w:rPr>
        <w:t xml:space="preserve">            stat = false;</w:t>
      </w:r>
    </w:p>
    <w:p w:rsidR="00EC0B4F" w:rsidRPr="00EC0B4F" w:rsidRDefault="00EC0B4F" w:rsidP="00EC0B4F">
      <w:pPr>
        <w:rPr>
          <w:sz w:val="24"/>
          <w:szCs w:val="24"/>
        </w:rPr>
      </w:pPr>
      <w:r w:rsidRPr="00EC0B4F">
        <w:rPr>
          <w:sz w:val="24"/>
          <w:szCs w:val="24"/>
        </w:rPr>
        <w:t xml:space="preserve">        return stat;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//Function definition 0</w:t>
      </w:r>
    </w:p>
    <w:p w:rsidR="00EC0B4F" w:rsidRPr="00EC0B4F" w:rsidRDefault="00EC0B4F" w:rsidP="00EC0B4F">
      <w:pPr>
        <w:rPr>
          <w:sz w:val="24"/>
          <w:szCs w:val="24"/>
        </w:rPr>
      </w:pPr>
      <w:r w:rsidRPr="00EC0B4F">
        <w:rPr>
          <w:sz w:val="24"/>
          <w:szCs w:val="24"/>
        </w:rPr>
        <w:t xml:space="preserve">    float num(float dec){</w:t>
      </w:r>
    </w:p>
    <w:p w:rsidR="00EC0B4F" w:rsidRPr="00EC0B4F" w:rsidRDefault="00EC0B4F" w:rsidP="00EC0B4F">
      <w:pPr>
        <w:rPr>
          <w:sz w:val="24"/>
          <w:szCs w:val="24"/>
        </w:rPr>
      </w:pPr>
      <w:r w:rsidRPr="00EC0B4F">
        <w:rPr>
          <w:sz w:val="24"/>
          <w:szCs w:val="24"/>
        </w:rPr>
        <w:t xml:space="preserve">    //Process the input and return the value</w:t>
      </w:r>
    </w:p>
    <w:p w:rsidR="00EC0B4F" w:rsidRPr="00EC0B4F" w:rsidRDefault="00EC0B4F" w:rsidP="00EC0B4F">
      <w:pPr>
        <w:rPr>
          <w:sz w:val="24"/>
          <w:szCs w:val="24"/>
        </w:rPr>
      </w:pPr>
      <w:r w:rsidRPr="00EC0B4F">
        <w:rPr>
          <w:sz w:val="24"/>
          <w:szCs w:val="24"/>
        </w:rPr>
        <w:t xml:space="preserve">    return dec/100;</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//Function definition winner</w:t>
      </w:r>
    </w:p>
    <w:p w:rsidR="00EC0B4F" w:rsidRPr="00EC0B4F" w:rsidRDefault="00EC0B4F" w:rsidP="00EC0B4F">
      <w:pPr>
        <w:rPr>
          <w:sz w:val="24"/>
          <w:szCs w:val="24"/>
        </w:rPr>
      </w:pPr>
      <w:r w:rsidRPr="00EC0B4F">
        <w:rPr>
          <w:sz w:val="24"/>
          <w:szCs w:val="24"/>
        </w:rPr>
        <w:t xml:space="preserve">    int winner(int sId[],int n){</w:t>
      </w:r>
    </w:p>
    <w:p w:rsidR="00EC0B4F" w:rsidRPr="00EC0B4F" w:rsidRDefault="00EC0B4F" w:rsidP="00EC0B4F">
      <w:pPr>
        <w:rPr>
          <w:sz w:val="24"/>
          <w:szCs w:val="24"/>
        </w:rPr>
      </w:pPr>
      <w:r w:rsidRPr="00EC0B4F">
        <w:rPr>
          <w:sz w:val="24"/>
          <w:szCs w:val="24"/>
        </w:rPr>
        <w:t xml:space="preserve">    return sId[random(n)];</w:t>
      </w:r>
    </w:p>
    <w:p w:rsidR="00EC0B4F" w:rsidRPr="00EC0B4F" w:rsidRDefault="00EC0B4F" w:rsidP="00EC0B4F">
      <w:pPr>
        <w:rPr>
          <w:sz w:val="24"/>
          <w:szCs w:val="24"/>
        </w:rPr>
      </w:pPr>
      <w:r w:rsidRPr="00EC0B4F">
        <w:rPr>
          <w:sz w:val="24"/>
          <w:szCs w:val="24"/>
        </w:rPr>
        <w:lastRenderedPageBreak/>
        <w:t>}</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void write(int sId[],int size){</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 xml:space="preserve">    cout&lt;&lt;"GUESS WHAT?! YOU'RE AWESOME!"&lt;&lt;endl;</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cout&lt;&lt;endl;</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int read(char fName[],int sId[]){</w:t>
      </w:r>
    </w:p>
    <w:p w:rsidR="00EC0B4F" w:rsidRPr="00EC0B4F" w:rsidRDefault="00EC0B4F" w:rsidP="00EC0B4F">
      <w:pPr>
        <w:rPr>
          <w:sz w:val="24"/>
          <w:szCs w:val="24"/>
        </w:rPr>
      </w:pPr>
      <w:r w:rsidRPr="00EC0B4F">
        <w:rPr>
          <w:sz w:val="24"/>
          <w:szCs w:val="24"/>
        </w:rPr>
        <w:t xml:space="preserve">    //Declare variables</w:t>
      </w:r>
    </w:p>
    <w:p w:rsidR="00EC0B4F" w:rsidRPr="00EC0B4F" w:rsidRDefault="00EC0B4F" w:rsidP="00EC0B4F">
      <w:pPr>
        <w:rPr>
          <w:sz w:val="24"/>
          <w:szCs w:val="24"/>
        </w:rPr>
      </w:pPr>
      <w:r w:rsidRPr="00EC0B4F">
        <w:rPr>
          <w:sz w:val="24"/>
          <w:szCs w:val="24"/>
        </w:rPr>
        <w:t xml:space="preserve">    int cnt=0;</w:t>
      </w:r>
    </w:p>
    <w:p w:rsidR="00EC0B4F" w:rsidRPr="00EC0B4F" w:rsidRDefault="00EC0B4F" w:rsidP="00EC0B4F">
      <w:pPr>
        <w:rPr>
          <w:sz w:val="24"/>
          <w:szCs w:val="24"/>
        </w:rPr>
      </w:pPr>
      <w:r w:rsidRPr="00EC0B4F">
        <w:rPr>
          <w:sz w:val="24"/>
          <w:szCs w:val="24"/>
        </w:rPr>
        <w:t xml:space="preserve">    ifstream input;</w:t>
      </w:r>
    </w:p>
    <w:p w:rsidR="00EC0B4F" w:rsidRPr="00EC0B4F" w:rsidRDefault="00EC0B4F" w:rsidP="00EC0B4F">
      <w:pPr>
        <w:rPr>
          <w:sz w:val="24"/>
          <w:szCs w:val="24"/>
        </w:rPr>
      </w:pPr>
      <w:r w:rsidRPr="00EC0B4F">
        <w:rPr>
          <w:sz w:val="24"/>
          <w:szCs w:val="24"/>
        </w:rPr>
        <w:t xml:space="preserve">    //Open the file</w:t>
      </w:r>
    </w:p>
    <w:p w:rsidR="00EC0B4F" w:rsidRPr="00EC0B4F" w:rsidRDefault="00EC0B4F" w:rsidP="00EC0B4F">
      <w:pPr>
        <w:rPr>
          <w:sz w:val="24"/>
          <w:szCs w:val="24"/>
        </w:rPr>
      </w:pPr>
      <w:r w:rsidRPr="00EC0B4F">
        <w:rPr>
          <w:sz w:val="24"/>
          <w:szCs w:val="24"/>
        </w:rPr>
        <w:t xml:space="preserve">    input.open(fName);</w:t>
      </w:r>
    </w:p>
    <w:p w:rsidR="00EC0B4F" w:rsidRPr="00EC0B4F" w:rsidRDefault="00EC0B4F" w:rsidP="00EC0B4F">
      <w:pPr>
        <w:rPr>
          <w:sz w:val="24"/>
          <w:szCs w:val="24"/>
        </w:rPr>
      </w:pPr>
      <w:r w:rsidRPr="00EC0B4F">
        <w:rPr>
          <w:sz w:val="24"/>
          <w:szCs w:val="24"/>
        </w:rPr>
        <w:t xml:space="preserve">    //Read the data</w:t>
      </w:r>
    </w:p>
    <w:p w:rsidR="00EC0B4F" w:rsidRPr="00EC0B4F" w:rsidRDefault="00EC0B4F" w:rsidP="00EC0B4F">
      <w:pPr>
        <w:rPr>
          <w:sz w:val="24"/>
          <w:szCs w:val="24"/>
        </w:rPr>
      </w:pPr>
      <w:r w:rsidRPr="00EC0B4F">
        <w:rPr>
          <w:sz w:val="24"/>
          <w:szCs w:val="24"/>
        </w:rPr>
        <w:t xml:space="preserve">    while(input){</w:t>
      </w:r>
    </w:p>
    <w:p w:rsidR="00EC0B4F" w:rsidRPr="00EC0B4F" w:rsidRDefault="00EC0B4F" w:rsidP="00EC0B4F">
      <w:pPr>
        <w:rPr>
          <w:sz w:val="24"/>
          <w:szCs w:val="24"/>
        </w:rPr>
      </w:pPr>
      <w:r w:rsidRPr="00EC0B4F">
        <w:rPr>
          <w:sz w:val="24"/>
          <w:szCs w:val="24"/>
        </w:rPr>
        <w:t xml:space="preserve">        input&gt;&gt;sId[cnt++];</w:t>
      </w:r>
    </w:p>
    <w:p w:rsidR="00EC0B4F" w:rsidRPr="00EC0B4F" w:rsidRDefault="00EC0B4F" w:rsidP="00EC0B4F">
      <w:pPr>
        <w:rPr>
          <w:sz w:val="24"/>
          <w:szCs w:val="24"/>
        </w:rPr>
      </w:pPr>
      <w:r w:rsidRPr="00EC0B4F">
        <w:rPr>
          <w:sz w:val="24"/>
          <w:szCs w:val="24"/>
        </w:rPr>
        <w:t xml:space="preserve">    }</w:t>
      </w:r>
    </w:p>
    <w:p w:rsidR="00EC0B4F" w:rsidRPr="00EC0B4F" w:rsidRDefault="00EC0B4F" w:rsidP="00EC0B4F">
      <w:pPr>
        <w:rPr>
          <w:sz w:val="24"/>
          <w:szCs w:val="24"/>
        </w:rPr>
      </w:pPr>
      <w:r w:rsidRPr="00EC0B4F">
        <w:rPr>
          <w:sz w:val="24"/>
          <w:szCs w:val="24"/>
        </w:rPr>
        <w:t xml:space="preserve">    //close the file</w:t>
      </w:r>
    </w:p>
    <w:p w:rsidR="00EC0B4F" w:rsidRPr="00EC0B4F" w:rsidRDefault="00EC0B4F" w:rsidP="00EC0B4F">
      <w:pPr>
        <w:rPr>
          <w:sz w:val="24"/>
          <w:szCs w:val="24"/>
        </w:rPr>
      </w:pPr>
      <w:r w:rsidRPr="00EC0B4F">
        <w:rPr>
          <w:sz w:val="24"/>
          <w:szCs w:val="24"/>
        </w:rPr>
        <w:t xml:space="preserve">    input.close();</w:t>
      </w:r>
    </w:p>
    <w:p w:rsidR="00EC0B4F" w:rsidRPr="00EC0B4F" w:rsidRDefault="00EC0B4F" w:rsidP="00EC0B4F">
      <w:pPr>
        <w:rPr>
          <w:sz w:val="24"/>
          <w:szCs w:val="24"/>
        </w:rPr>
      </w:pPr>
      <w:r w:rsidRPr="00EC0B4F">
        <w:rPr>
          <w:sz w:val="24"/>
          <w:szCs w:val="24"/>
        </w:rPr>
        <w:t xml:space="preserve">    //exit</w:t>
      </w:r>
    </w:p>
    <w:p w:rsidR="00EC0B4F" w:rsidRPr="00EC0B4F" w:rsidRDefault="00EC0B4F" w:rsidP="00EC0B4F">
      <w:pPr>
        <w:rPr>
          <w:sz w:val="24"/>
          <w:szCs w:val="24"/>
        </w:rPr>
      </w:pPr>
      <w:r w:rsidRPr="00EC0B4F">
        <w:rPr>
          <w:sz w:val="24"/>
          <w:szCs w:val="24"/>
        </w:rPr>
        <w:t xml:space="preserve">    return --cnt;</w:t>
      </w:r>
    </w:p>
    <w:p w:rsidR="00EC0B4F" w:rsidRPr="00EC0B4F" w:rsidRDefault="00EC0B4F" w:rsidP="00EC0B4F">
      <w:pPr>
        <w:rPr>
          <w:sz w:val="24"/>
          <w:szCs w:val="24"/>
        </w:rPr>
      </w:pPr>
      <w:r w:rsidRPr="00EC0B4F">
        <w:rPr>
          <w:sz w:val="24"/>
          <w:szCs w:val="24"/>
        </w:rPr>
        <w:t>}</w:t>
      </w:r>
    </w:p>
    <w:p w:rsidR="00EC0B4F" w:rsidRPr="00EC0B4F" w:rsidRDefault="00EC0B4F" w:rsidP="00EC0B4F">
      <w:pPr>
        <w:rPr>
          <w:sz w:val="24"/>
          <w:szCs w:val="24"/>
        </w:rPr>
      </w:pPr>
    </w:p>
    <w:p w:rsidR="00EC0B4F" w:rsidRPr="00EC0B4F" w:rsidRDefault="00EC0B4F" w:rsidP="00EC0B4F">
      <w:pPr>
        <w:rPr>
          <w:sz w:val="24"/>
          <w:szCs w:val="24"/>
        </w:rPr>
      </w:pPr>
    </w:p>
    <w:p w:rsidR="00EC0B4F" w:rsidRPr="00EC0B4F" w:rsidRDefault="00EC0B4F" w:rsidP="00EC0B4F">
      <w:pPr>
        <w:rPr>
          <w:sz w:val="24"/>
          <w:szCs w:val="24"/>
        </w:rPr>
      </w:pPr>
      <w:r w:rsidRPr="00EC0B4F">
        <w:rPr>
          <w:sz w:val="24"/>
          <w:szCs w:val="24"/>
        </w:rPr>
        <w:t>int random(int n){</w:t>
      </w:r>
    </w:p>
    <w:p w:rsidR="00EC0B4F" w:rsidRPr="00EC0B4F" w:rsidRDefault="00EC0B4F" w:rsidP="00EC0B4F">
      <w:pPr>
        <w:rPr>
          <w:sz w:val="24"/>
          <w:szCs w:val="24"/>
        </w:rPr>
      </w:pPr>
      <w:r w:rsidRPr="00EC0B4F">
        <w:rPr>
          <w:sz w:val="24"/>
          <w:szCs w:val="24"/>
        </w:rPr>
        <w:t xml:space="preserve">    return rand()%n;</w:t>
      </w:r>
    </w:p>
    <w:p w:rsidR="004926E6" w:rsidRDefault="00EC0B4F" w:rsidP="00EC0B4F">
      <w:pPr>
        <w:rPr>
          <w:sz w:val="24"/>
          <w:szCs w:val="24"/>
        </w:rPr>
      </w:pPr>
      <w:r w:rsidRPr="00EC0B4F">
        <w:rPr>
          <w:sz w:val="24"/>
          <w:szCs w:val="24"/>
        </w:rPr>
        <w:t>}</w:t>
      </w:r>
      <w:bookmarkStart w:id="0" w:name="_GoBack"/>
      <w:bookmarkEnd w:id="0"/>
    </w:p>
    <w:sectPr w:rsidR="004926E6">
      <w:pgSz w:w="12240" w:h="15840"/>
      <w:pgMar w:top="1380" w:right="17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729A5"/>
    <w:multiLevelType w:val="multilevel"/>
    <w:tmpl w:val="95D8027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6E6"/>
    <w:rsid w:val="000A40B1"/>
    <w:rsid w:val="000A43F1"/>
    <w:rsid w:val="000C1F60"/>
    <w:rsid w:val="000E0FE2"/>
    <w:rsid w:val="00100F65"/>
    <w:rsid w:val="00114D88"/>
    <w:rsid w:val="00124F80"/>
    <w:rsid w:val="00126EE4"/>
    <w:rsid w:val="00155953"/>
    <w:rsid w:val="00171165"/>
    <w:rsid w:val="0019148F"/>
    <w:rsid w:val="00201E67"/>
    <w:rsid w:val="002246B4"/>
    <w:rsid w:val="00237023"/>
    <w:rsid w:val="00252420"/>
    <w:rsid w:val="0028445F"/>
    <w:rsid w:val="003A5C4C"/>
    <w:rsid w:val="003B3660"/>
    <w:rsid w:val="003E1944"/>
    <w:rsid w:val="003E34A7"/>
    <w:rsid w:val="003F1F6C"/>
    <w:rsid w:val="0040236A"/>
    <w:rsid w:val="004040F9"/>
    <w:rsid w:val="004061DE"/>
    <w:rsid w:val="00417504"/>
    <w:rsid w:val="004926E6"/>
    <w:rsid w:val="0054105F"/>
    <w:rsid w:val="005A4006"/>
    <w:rsid w:val="006C3ACF"/>
    <w:rsid w:val="006F0BDE"/>
    <w:rsid w:val="00701142"/>
    <w:rsid w:val="00886C3E"/>
    <w:rsid w:val="008E4DF7"/>
    <w:rsid w:val="009214CC"/>
    <w:rsid w:val="009359E3"/>
    <w:rsid w:val="00936C83"/>
    <w:rsid w:val="00941689"/>
    <w:rsid w:val="00965ED2"/>
    <w:rsid w:val="00977A98"/>
    <w:rsid w:val="00991E95"/>
    <w:rsid w:val="009B3233"/>
    <w:rsid w:val="009C1C00"/>
    <w:rsid w:val="009E4582"/>
    <w:rsid w:val="00A05A28"/>
    <w:rsid w:val="00A879A8"/>
    <w:rsid w:val="00AE6FA6"/>
    <w:rsid w:val="00B11FA8"/>
    <w:rsid w:val="00B73913"/>
    <w:rsid w:val="00C0131D"/>
    <w:rsid w:val="00C64F63"/>
    <w:rsid w:val="00C70A85"/>
    <w:rsid w:val="00CB78E8"/>
    <w:rsid w:val="00CE1C49"/>
    <w:rsid w:val="00D06E49"/>
    <w:rsid w:val="00D07DB5"/>
    <w:rsid w:val="00D741B8"/>
    <w:rsid w:val="00DA4AF0"/>
    <w:rsid w:val="00E30A50"/>
    <w:rsid w:val="00E67748"/>
    <w:rsid w:val="00EC0B4F"/>
    <w:rsid w:val="00ED4D58"/>
    <w:rsid w:val="00F820EF"/>
    <w:rsid w:val="00FA528F"/>
    <w:rsid w:val="00FC1F76"/>
    <w:rsid w:val="00FC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5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uiPriority w:val="1"/>
    <w:qFormat/>
    <w:rsid w:val="00F820EF"/>
  </w:style>
  <w:style w:type="character" w:styleId="Hyperlink">
    <w:name w:val="Hyperlink"/>
    <w:basedOn w:val="DefaultParagraphFont"/>
    <w:uiPriority w:val="99"/>
    <w:unhideWhenUsed/>
    <w:rsid w:val="003E1944"/>
    <w:rPr>
      <w:color w:val="0000FF" w:themeColor="hyperlink"/>
      <w:u w:val="single"/>
    </w:rPr>
  </w:style>
  <w:style w:type="paragraph" w:styleId="BalloonText">
    <w:name w:val="Balloon Text"/>
    <w:basedOn w:val="Normal"/>
    <w:link w:val="BalloonTextChar"/>
    <w:uiPriority w:val="99"/>
    <w:semiHidden/>
    <w:unhideWhenUsed/>
    <w:rsid w:val="005A4006"/>
    <w:rPr>
      <w:rFonts w:ascii="Tahoma" w:hAnsi="Tahoma" w:cs="Tahoma"/>
      <w:sz w:val="16"/>
      <w:szCs w:val="16"/>
    </w:rPr>
  </w:style>
  <w:style w:type="character" w:customStyle="1" w:styleId="BalloonTextChar">
    <w:name w:val="Balloon Text Char"/>
    <w:basedOn w:val="DefaultParagraphFont"/>
    <w:link w:val="BalloonText"/>
    <w:uiPriority w:val="99"/>
    <w:semiHidden/>
    <w:rsid w:val="005A40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5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uiPriority w:val="1"/>
    <w:qFormat/>
    <w:rsid w:val="00F820EF"/>
  </w:style>
  <w:style w:type="character" w:styleId="Hyperlink">
    <w:name w:val="Hyperlink"/>
    <w:basedOn w:val="DefaultParagraphFont"/>
    <w:uiPriority w:val="99"/>
    <w:unhideWhenUsed/>
    <w:rsid w:val="003E1944"/>
    <w:rPr>
      <w:color w:val="0000FF" w:themeColor="hyperlink"/>
      <w:u w:val="single"/>
    </w:rPr>
  </w:style>
  <w:style w:type="paragraph" w:styleId="BalloonText">
    <w:name w:val="Balloon Text"/>
    <w:basedOn w:val="Normal"/>
    <w:link w:val="BalloonTextChar"/>
    <w:uiPriority w:val="99"/>
    <w:semiHidden/>
    <w:unhideWhenUsed/>
    <w:rsid w:val="005A4006"/>
    <w:rPr>
      <w:rFonts w:ascii="Tahoma" w:hAnsi="Tahoma" w:cs="Tahoma"/>
      <w:sz w:val="16"/>
      <w:szCs w:val="16"/>
    </w:rPr>
  </w:style>
  <w:style w:type="character" w:customStyle="1" w:styleId="BalloonTextChar">
    <w:name w:val="Balloon Text Char"/>
    <w:basedOn w:val="DefaultParagraphFont"/>
    <w:link w:val="BalloonText"/>
    <w:uiPriority w:val="99"/>
    <w:semiHidden/>
    <w:rsid w:val="005A4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26</Pages>
  <Words>4151</Words>
  <Characters>23661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cdarway</cp:lastModifiedBy>
  <cp:revision>20</cp:revision>
  <dcterms:created xsi:type="dcterms:W3CDTF">2014-07-29T01:52:00Z</dcterms:created>
  <dcterms:modified xsi:type="dcterms:W3CDTF">2014-07-31T20:29:00Z</dcterms:modified>
</cp:coreProperties>
</file>