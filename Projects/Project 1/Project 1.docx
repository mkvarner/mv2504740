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4" w:line="280" w:lineRule="exact"/>
        <w:rPr>
          <w:sz w:val="28"/>
          <w:szCs w:val="28"/>
        </w:rPr>
      </w:pPr>
    </w:p>
    <w:p w:rsidR="004926E6" w:rsidRDefault="00F820EF">
      <w:pPr>
        <w:spacing w:line="800" w:lineRule="exact"/>
        <w:ind w:left="2428" w:right="2569"/>
        <w:jc w:val="center"/>
        <w:rPr>
          <w:rFonts w:ascii="Verdana" w:eastAsia="Verdana" w:hAnsi="Verdana" w:cs="Verdana"/>
          <w:b/>
          <w:position w:val="-1"/>
          <w:sz w:val="72"/>
          <w:szCs w:val="72"/>
        </w:rPr>
      </w:pPr>
      <w:r>
        <w:rPr>
          <w:rFonts w:ascii="Verdana" w:eastAsia="Verdana" w:hAnsi="Verdana" w:cs="Verdana"/>
          <w:b/>
          <w:position w:val="-1"/>
          <w:sz w:val="72"/>
          <w:szCs w:val="72"/>
        </w:rPr>
        <w:t>Project 1</w:t>
      </w:r>
    </w:p>
    <w:p w:rsidR="000E0FE2" w:rsidRDefault="000E0FE2">
      <w:pPr>
        <w:spacing w:line="800" w:lineRule="exact"/>
        <w:ind w:left="2428" w:right="2569"/>
        <w:jc w:val="center"/>
        <w:rPr>
          <w:rFonts w:ascii="Verdana" w:eastAsia="Verdana" w:hAnsi="Verdana" w:cs="Verdana"/>
          <w:sz w:val="72"/>
          <w:szCs w:val="72"/>
        </w:rPr>
      </w:pPr>
    </w:p>
    <w:p w:rsidR="004926E6" w:rsidRPr="008E4DF7" w:rsidRDefault="008E4DF7" w:rsidP="008E4DF7">
      <w:pPr>
        <w:pStyle w:val="NoSpacing"/>
        <w:ind w:left="1708" w:firstLine="452"/>
        <w:rPr>
          <w:b/>
          <w:sz w:val="32"/>
          <w:szCs w:val="32"/>
        </w:rPr>
      </w:pPr>
      <w:r>
        <w:rPr>
          <w:b/>
          <w:spacing w:val="-1"/>
          <w:sz w:val="32"/>
          <w:szCs w:val="32"/>
        </w:rPr>
        <w:t xml:space="preserve">  </w:t>
      </w:r>
      <w:r w:rsidR="00F820EF" w:rsidRPr="008E4DF7">
        <w:rPr>
          <w:b/>
          <w:spacing w:val="-1"/>
          <w:sz w:val="32"/>
          <w:szCs w:val="32"/>
        </w:rPr>
        <w:t>&lt;</w:t>
      </w:r>
      <w:r w:rsidRPr="008E4DF7">
        <w:rPr>
          <w:b/>
          <w:sz w:val="32"/>
          <w:szCs w:val="32"/>
        </w:rPr>
        <w:t>LeepFrog Mathematics Game</w:t>
      </w:r>
      <w:r w:rsidR="00F820EF" w:rsidRPr="008E4DF7">
        <w:rPr>
          <w:b/>
          <w:sz w:val="32"/>
          <w:szCs w:val="32"/>
        </w:rPr>
        <w:t>&gt;</w:t>
      </w: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12" w:line="240" w:lineRule="exact"/>
        <w:rPr>
          <w:sz w:val="24"/>
          <w:szCs w:val="24"/>
        </w:rPr>
      </w:pPr>
    </w:p>
    <w:p w:rsidR="004926E6" w:rsidRDefault="006F0BDE">
      <w:pPr>
        <w:ind w:left="5194"/>
        <w:rPr>
          <w:sz w:val="36"/>
          <w:szCs w:val="36"/>
        </w:rPr>
      </w:pPr>
      <w:r>
        <w:rPr>
          <w:b/>
          <w:sz w:val="36"/>
          <w:szCs w:val="36"/>
        </w:rPr>
        <w:t>CSC-5/46024</w:t>
      </w:r>
    </w:p>
    <w:p w:rsidR="004926E6" w:rsidRDefault="00F820EF">
      <w:pPr>
        <w:ind w:left="5194"/>
        <w:rPr>
          <w:sz w:val="36"/>
          <w:szCs w:val="36"/>
        </w:rPr>
      </w:pPr>
      <w:r>
        <w:rPr>
          <w:b/>
          <w:sz w:val="36"/>
          <w:szCs w:val="36"/>
        </w:rPr>
        <w:t>Na</w:t>
      </w:r>
      <w:r>
        <w:rPr>
          <w:b/>
          <w:spacing w:val="-2"/>
          <w:sz w:val="36"/>
          <w:szCs w:val="36"/>
        </w:rPr>
        <w:t>m</w:t>
      </w:r>
      <w:r w:rsidR="006F0BDE">
        <w:rPr>
          <w:b/>
          <w:sz w:val="36"/>
          <w:szCs w:val="36"/>
        </w:rPr>
        <w:t>e: Megan Varner</w:t>
      </w:r>
    </w:p>
    <w:p w:rsidR="004926E6" w:rsidRDefault="00F820EF">
      <w:pPr>
        <w:ind w:left="5194"/>
        <w:rPr>
          <w:sz w:val="36"/>
          <w:szCs w:val="36"/>
        </w:rPr>
        <w:sectPr w:rsidR="004926E6">
          <w:pgSz w:w="12240" w:h="15840"/>
          <w:pgMar w:top="1480" w:right="1720" w:bottom="280" w:left="1720" w:header="720" w:footer="720" w:gutter="0"/>
          <w:cols w:space="720"/>
        </w:sectPr>
      </w:pPr>
      <w:r>
        <w:rPr>
          <w:b/>
          <w:sz w:val="36"/>
          <w:szCs w:val="36"/>
        </w:rPr>
        <w:t>Da</w:t>
      </w:r>
      <w:r>
        <w:rPr>
          <w:b/>
          <w:spacing w:val="-2"/>
          <w:sz w:val="36"/>
          <w:szCs w:val="36"/>
        </w:rPr>
        <w:t>t</w:t>
      </w:r>
      <w:r w:rsidR="006F0BDE">
        <w:rPr>
          <w:b/>
          <w:sz w:val="36"/>
          <w:szCs w:val="36"/>
        </w:rPr>
        <w:t>e: 07/18/14</w:t>
      </w:r>
    </w:p>
    <w:p w:rsidR="004926E6" w:rsidRDefault="00F820EF">
      <w:pPr>
        <w:spacing w:before="61"/>
        <w:ind w:left="114"/>
        <w:rPr>
          <w:sz w:val="32"/>
          <w:szCs w:val="32"/>
        </w:rPr>
      </w:pPr>
      <w:r>
        <w:rPr>
          <w:b/>
          <w:spacing w:val="-1"/>
          <w:sz w:val="32"/>
          <w:szCs w:val="32"/>
        </w:rPr>
        <w:lastRenderedPageBreak/>
        <w:t>I</w:t>
      </w:r>
      <w:r>
        <w:rPr>
          <w:b/>
          <w:sz w:val="32"/>
          <w:szCs w:val="32"/>
        </w:rPr>
        <w:t>n</w:t>
      </w:r>
      <w:r>
        <w:rPr>
          <w:b/>
          <w:spacing w:val="-1"/>
          <w:sz w:val="32"/>
          <w:szCs w:val="32"/>
        </w:rPr>
        <w:t>t</w:t>
      </w:r>
      <w:r>
        <w:rPr>
          <w:b/>
          <w:sz w:val="32"/>
          <w:szCs w:val="32"/>
        </w:rPr>
        <w:t>roduc</w:t>
      </w:r>
      <w:r>
        <w:rPr>
          <w:b/>
          <w:spacing w:val="-1"/>
          <w:sz w:val="32"/>
          <w:szCs w:val="32"/>
        </w:rPr>
        <w:t>ti</w:t>
      </w:r>
      <w:r>
        <w:rPr>
          <w:b/>
          <w:sz w:val="32"/>
          <w:szCs w:val="32"/>
        </w:rPr>
        <w:t>on</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sz w:val="24"/>
          <w:szCs w:val="24"/>
        </w:rPr>
      </w:pPr>
      <w:r>
        <w:rPr>
          <w:spacing w:val="-1"/>
          <w:sz w:val="24"/>
          <w:szCs w:val="24"/>
        </w:rPr>
        <w:t>Titl</w:t>
      </w:r>
      <w:r>
        <w:rPr>
          <w:sz w:val="24"/>
          <w:szCs w:val="24"/>
        </w:rPr>
        <w:t>e:</w:t>
      </w:r>
      <w:r>
        <w:rPr>
          <w:spacing w:val="3"/>
          <w:sz w:val="24"/>
          <w:szCs w:val="24"/>
        </w:rPr>
        <w:t xml:space="preserve"> </w:t>
      </w:r>
      <w:r w:rsidR="008E4DF7">
        <w:rPr>
          <w:sz w:val="24"/>
          <w:szCs w:val="24"/>
        </w:rPr>
        <w:t>LeepFrog Mathmatics</w:t>
      </w:r>
    </w:p>
    <w:p w:rsidR="004926E6" w:rsidRDefault="004926E6">
      <w:pPr>
        <w:spacing w:before="16" w:line="260" w:lineRule="exact"/>
        <w:rPr>
          <w:sz w:val="26"/>
          <w:szCs w:val="26"/>
        </w:rPr>
      </w:pPr>
    </w:p>
    <w:p w:rsidR="004926E6" w:rsidRDefault="006F0BDE">
      <w:pPr>
        <w:spacing w:before="16" w:line="260" w:lineRule="exact"/>
        <w:rPr>
          <w:sz w:val="26"/>
          <w:szCs w:val="26"/>
        </w:rPr>
      </w:pPr>
      <w:r>
        <w:rPr>
          <w:sz w:val="24"/>
          <w:szCs w:val="24"/>
        </w:rPr>
        <w:tab/>
      </w:r>
      <w:r w:rsidR="008E4DF7">
        <w:rPr>
          <w:sz w:val="24"/>
          <w:szCs w:val="24"/>
        </w:rPr>
        <w:t xml:space="preserve">My game is LeepFrog </w:t>
      </w:r>
      <w:r w:rsidR="009B3233">
        <w:rPr>
          <w:sz w:val="24"/>
          <w:szCs w:val="24"/>
        </w:rPr>
        <w:t>M</w:t>
      </w:r>
      <w:r w:rsidR="008E4DF7">
        <w:rPr>
          <w:sz w:val="24"/>
          <w:szCs w:val="24"/>
        </w:rPr>
        <w:t>athematics that I grew up playing on a tablet and absolutely loved. The game comes in an arcade like structure and the first game</w:t>
      </w:r>
      <w:r w:rsidR="009B3233">
        <w:rPr>
          <w:sz w:val="24"/>
          <w:szCs w:val="24"/>
        </w:rPr>
        <w:t xml:space="preserve"> within the game</w:t>
      </w:r>
      <w:r w:rsidR="008E4DF7">
        <w:rPr>
          <w:sz w:val="24"/>
          <w:szCs w:val="24"/>
        </w:rPr>
        <w:t xml:space="preserve"> is</w:t>
      </w:r>
      <w:r w:rsidR="009B3233">
        <w:rPr>
          <w:sz w:val="24"/>
          <w:szCs w:val="24"/>
        </w:rPr>
        <w:t xml:space="preserve"> called</w:t>
      </w:r>
      <w:r w:rsidR="008E4DF7">
        <w:rPr>
          <w:sz w:val="24"/>
          <w:szCs w:val="24"/>
        </w:rPr>
        <w:t xml:space="preserve"> “g</w:t>
      </w:r>
      <w:r>
        <w:rPr>
          <w:sz w:val="24"/>
          <w:szCs w:val="24"/>
        </w:rPr>
        <w:t>uess the number I’m thinking of</w:t>
      </w:r>
      <w:r w:rsidR="009B3233">
        <w:rPr>
          <w:sz w:val="24"/>
          <w:szCs w:val="24"/>
        </w:rPr>
        <w:t>,” which</w:t>
      </w:r>
      <w:r>
        <w:rPr>
          <w:sz w:val="24"/>
          <w:szCs w:val="24"/>
        </w:rPr>
        <w:t xml:space="preserve"> is a game of chance. It is used on long car rides and to entertain young children. </w:t>
      </w:r>
      <w:r w:rsidR="006C3ACF">
        <w:rPr>
          <w:sz w:val="24"/>
          <w:szCs w:val="24"/>
        </w:rPr>
        <w:t>Someone [known as the chief in the game] will think of a number and not tell anyone. The player will then try and guess the number the chief is thinking of. If done fair, the chief will usually tell a bystander what the number is, to make sure he or she does not change his/her mind mid-game. But as the code is written the computer will not change its guess therefore it is still following the rules. The point of the game is to try and get the least amount of guesses and beat your personal best record. On your own you make a score card and record the amount of guesses it took you each time and then you can just keep playing and recording until you’re tired. You can return to the same score card days later and play again and record the number of guesses each time till you guessed the correct number</w:t>
      </w:r>
      <w:r w:rsidR="00201E67">
        <w:rPr>
          <w:sz w:val="24"/>
          <w:szCs w:val="24"/>
        </w:rPr>
        <w:t xml:space="preserve"> as well</w:t>
      </w:r>
      <w:r w:rsidR="006C3ACF">
        <w:rPr>
          <w:sz w:val="24"/>
          <w:szCs w:val="24"/>
        </w:rPr>
        <w:t>.</w:t>
      </w:r>
      <w:r w:rsidR="00201E67">
        <w:rPr>
          <w:sz w:val="24"/>
          <w:szCs w:val="24"/>
        </w:rPr>
        <w:t xml:space="preserve"> This game is meant to pass time, there is no strategy and you try and beat your own best record of least amount of guesses till you got the correct number. </w:t>
      </w:r>
      <w:r w:rsidR="009B3233">
        <w:rPr>
          <w:sz w:val="24"/>
          <w:szCs w:val="24"/>
        </w:rPr>
        <w:t xml:space="preserve">The next game within LeepFrog </w:t>
      </w:r>
      <w:r w:rsidR="009214CC">
        <w:rPr>
          <w:sz w:val="24"/>
          <w:szCs w:val="24"/>
        </w:rPr>
        <w:t>M</w:t>
      </w:r>
      <w:r w:rsidR="009B3233">
        <w:rPr>
          <w:sz w:val="24"/>
          <w:szCs w:val="24"/>
        </w:rPr>
        <w:t xml:space="preserve">athematics is an addition game. You try and do the random addition equation and when I played, we use to get treats if we won from our parents. Like the addition game, the subtraction game, is the same concept only with </w:t>
      </w:r>
      <w:r w:rsidR="009214CC">
        <w:rPr>
          <w:sz w:val="24"/>
          <w:szCs w:val="24"/>
        </w:rPr>
        <w:t xml:space="preserve">a </w:t>
      </w:r>
      <w:r w:rsidR="009B3233">
        <w:rPr>
          <w:sz w:val="24"/>
          <w:szCs w:val="24"/>
        </w:rPr>
        <w:t xml:space="preserve">random subtraction equation and again when we won our parents gave us treats. </w:t>
      </w:r>
    </w:p>
    <w:p w:rsidR="004926E6" w:rsidRDefault="004926E6">
      <w:pPr>
        <w:spacing w:before="3" w:line="140" w:lineRule="exact"/>
        <w:rPr>
          <w:sz w:val="15"/>
          <w:szCs w:val="15"/>
        </w:rPr>
      </w:pPr>
    </w:p>
    <w:p w:rsidR="004926E6" w:rsidRDefault="004926E6">
      <w:pPr>
        <w:spacing w:line="200" w:lineRule="exact"/>
      </w:pPr>
    </w:p>
    <w:p w:rsidR="004926E6" w:rsidRDefault="004926E6">
      <w:pPr>
        <w:spacing w:line="200" w:lineRule="exact"/>
      </w:pPr>
    </w:p>
    <w:p w:rsidR="004926E6" w:rsidRDefault="00F820EF">
      <w:pPr>
        <w:ind w:left="114"/>
        <w:rPr>
          <w:sz w:val="32"/>
          <w:szCs w:val="32"/>
        </w:rPr>
      </w:pPr>
      <w:r>
        <w:rPr>
          <w:b/>
          <w:sz w:val="32"/>
          <w:szCs w:val="32"/>
        </w:rPr>
        <w:t>Su</w:t>
      </w:r>
      <w:r>
        <w:rPr>
          <w:b/>
          <w:spacing w:val="-1"/>
          <w:sz w:val="32"/>
          <w:szCs w:val="32"/>
        </w:rPr>
        <w:t>mm</w:t>
      </w:r>
      <w:r>
        <w:rPr>
          <w:b/>
          <w:sz w:val="32"/>
          <w:szCs w:val="32"/>
        </w:rPr>
        <w:t>ary</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sz w:val="24"/>
          <w:szCs w:val="24"/>
        </w:rPr>
      </w:pPr>
      <w:r>
        <w:rPr>
          <w:sz w:val="24"/>
          <w:szCs w:val="24"/>
        </w:rPr>
        <w:t>Pr</w:t>
      </w:r>
      <w:r>
        <w:rPr>
          <w:spacing w:val="-2"/>
          <w:sz w:val="24"/>
          <w:szCs w:val="24"/>
        </w:rPr>
        <w:t>o</w:t>
      </w:r>
      <w:r>
        <w:rPr>
          <w:spacing w:val="1"/>
          <w:sz w:val="24"/>
          <w:szCs w:val="24"/>
        </w:rPr>
        <w:t>j</w:t>
      </w:r>
      <w:r>
        <w:rPr>
          <w:sz w:val="24"/>
          <w:szCs w:val="24"/>
        </w:rPr>
        <w:t>ect</w:t>
      </w:r>
      <w:r>
        <w:rPr>
          <w:spacing w:val="1"/>
          <w:sz w:val="24"/>
          <w:szCs w:val="24"/>
        </w:rPr>
        <w:t xml:space="preserve"> </w:t>
      </w:r>
      <w:r>
        <w:rPr>
          <w:sz w:val="24"/>
          <w:szCs w:val="24"/>
        </w:rPr>
        <w:t>s</w:t>
      </w:r>
      <w:r>
        <w:rPr>
          <w:spacing w:val="-1"/>
          <w:sz w:val="24"/>
          <w:szCs w:val="24"/>
        </w:rPr>
        <w:t>i</w:t>
      </w:r>
      <w:r>
        <w:rPr>
          <w:sz w:val="24"/>
          <w:szCs w:val="24"/>
        </w:rPr>
        <w:t>ze:</w:t>
      </w:r>
      <w:r>
        <w:rPr>
          <w:spacing w:val="1"/>
          <w:sz w:val="24"/>
          <w:szCs w:val="24"/>
        </w:rPr>
        <w:t xml:space="preserve"> </w:t>
      </w:r>
      <w:r w:rsidR="009B3233">
        <w:rPr>
          <w:sz w:val="24"/>
          <w:szCs w:val="24"/>
        </w:rPr>
        <w:t>2</w:t>
      </w:r>
      <w:r>
        <w:rPr>
          <w:sz w:val="24"/>
          <w:szCs w:val="24"/>
        </w:rPr>
        <w:t>0</w:t>
      </w:r>
      <w:r>
        <w:rPr>
          <w:spacing w:val="-2"/>
          <w:sz w:val="24"/>
          <w:szCs w:val="24"/>
        </w:rPr>
        <w:t>0</w:t>
      </w:r>
      <w:r>
        <w:rPr>
          <w:sz w:val="24"/>
          <w:szCs w:val="24"/>
        </w:rPr>
        <w:t xml:space="preserve">+ </w:t>
      </w:r>
      <w:r>
        <w:rPr>
          <w:spacing w:val="-1"/>
          <w:sz w:val="24"/>
          <w:szCs w:val="24"/>
        </w:rPr>
        <w:t>li</w:t>
      </w:r>
      <w:r>
        <w:rPr>
          <w:sz w:val="24"/>
          <w:szCs w:val="24"/>
        </w:rPr>
        <w:t>nes</w:t>
      </w:r>
    </w:p>
    <w:p w:rsidR="004926E6" w:rsidRPr="009B3233" w:rsidRDefault="00F820EF">
      <w:pPr>
        <w:ind w:left="114"/>
        <w:rPr>
          <w:sz w:val="24"/>
          <w:szCs w:val="24"/>
        </w:rPr>
      </w:pPr>
      <w:r w:rsidRPr="009B3233">
        <w:rPr>
          <w:spacing w:val="-1"/>
          <w:sz w:val="24"/>
          <w:szCs w:val="24"/>
        </w:rPr>
        <w:t>T</w:t>
      </w:r>
      <w:r w:rsidRPr="009B3233">
        <w:rPr>
          <w:sz w:val="24"/>
          <w:szCs w:val="24"/>
        </w:rPr>
        <w:t>he</w:t>
      </w:r>
      <w:r w:rsidRPr="009B3233">
        <w:rPr>
          <w:spacing w:val="1"/>
          <w:sz w:val="24"/>
          <w:szCs w:val="24"/>
        </w:rPr>
        <w:t xml:space="preserve"> </w:t>
      </w:r>
      <w:r w:rsidRPr="009B3233">
        <w:rPr>
          <w:sz w:val="24"/>
          <w:szCs w:val="24"/>
        </w:rPr>
        <w:t>nu</w:t>
      </w:r>
      <w:r w:rsidRPr="009B3233">
        <w:rPr>
          <w:spacing w:val="-3"/>
          <w:sz w:val="24"/>
          <w:szCs w:val="24"/>
        </w:rPr>
        <w:t>m</w:t>
      </w:r>
      <w:r w:rsidRPr="009B3233">
        <w:rPr>
          <w:sz w:val="24"/>
          <w:szCs w:val="24"/>
        </w:rPr>
        <w:t>ber</w:t>
      </w:r>
      <w:r w:rsidRPr="009B3233">
        <w:rPr>
          <w:spacing w:val="2"/>
          <w:sz w:val="24"/>
          <w:szCs w:val="24"/>
        </w:rPr>
        <w:t xml:space="preserve"> </w:t>
      </w:r>
      <w:r w:rsidRPr="009B3233">
        <w:rPr>
          <w:sz w:val="24"/>
          <w:szCs w:val="24"/>
        </w:rPr>
        <w:t>of var</w:t>
      </w:r>
      <w:r w:rsidRPr="009B3233">
        <w:rPr>
          <w:spacing w:val="-1"/>
          <w:sz w:val="24"/>
          <w:szCs w:val="24"/>
        </w:rPr>
        <w:t>i</w:t>
      </w:r>
      <w:r w:rsidRPr="009B3233">
        <w:rPr>
          <w:sz w:val="24"/>
          <w:szCs w:val="24"/>
        </w:rPr>
        <w:t>ab</w:t>
      </w:r>
      <w:r w:rsidRPr="009B3233">
        <w:rPr>
          <w:spacing w:val="-1"/>
          <w:sz w:val="24"/>
          <w:szCs w:val="24"/>
        </w:rPr>
        <w:t>l</w:t>
      </w:r>
      <w:r w:rsidRPr="009B3233">
        <w:rPr>
          <w:sz w:val="24"/>
          <w:szCs w:val="24"/>
        </w:rPr>
        <w:t>es:</w:t>
      </w:r>
      <w:r w:rsidRPr="009B3233">
        <w:rPr>
          <w:spacing w:val="3"/>
          <w:sz w:val="24"/>
          <w:szCs w:val="24"/>
        </w:rPr>
        <w:t xml:space="preserve"> </w:t>
      </w:r>
      <w:r w:rsidRPr="009B3233">
        <w:rPr>
          <w:sz w:val="24"/>
          <w:szCs w:val="24"/>
        </w:rPr>
        <w:t>about</w:t>
      </w:r>
      <w:r w:rsidRPr="009B3233">
        <w:rPr>
          <w:spacing w:val="-1"/>
          <w:sz w:val="24"/>
          <w:szCs w:val="24"/>
        </w:rPr>
        <w:t xml:space="preserve"> </w:t>
      </w:r>
      <w:r w:rsidRPr="009B3233">
        <w:rPr>
          <w:sz w:val="24"/>
          <w:szCs w:val="24"/>
        </w:rPr>
        <w:t>30</w:t>
      </w:r>
    </w:p>
    <w:p w:rsidR="004926E6" w:rsidRDefault="00F820EF">
      <w:pPr>
        <w:ind w:left="114"/>
        <w:rPr>
          <w:sz w:val="24"/>
          <w:szCs w:val="24"/>
        </w:rPr>
      </w:pPr>
      <w:r w:rsidRPr="009B3233">
        <w:rPr>
          <w:spacing w:val="-1"/>
          <w:sz w:val="24"/>
          <w:szCs w:val="24"/>
        </w:rPr>
        <w:t>T</w:t>
      </w:r>
      <w:r w:rsidRPr="009B3233">
        <w:rPr>
          <w:sz w:val="24"/>
          <w:szCs w:val="24"/>
        </w:rPr>
        <w:t>he nu</w:t>
      </w:r>
      <w:r w:rsidRPr="009B3233">
        <w:rPr>
          <w:spacing w:val="-3"/>
          <w:sz w:val="24"/>
          <w:szCs w:val="24"/>
        </w:rPr>
        <w:t>m</w:t>
      </w:r>
      <w:r w:rsidRPr="009B3233">
        <w:rPr>
          <w:sz w:val="24"/>
          <w:szCs w:val="24"/>
        </w:rPr>
        <w:t>ber</w:t>
      </w:r>
      <w:r w:rsidRPr="009B3233">
        <w:rPr>
          <w:spacing w:val="4"/>
          <w:sz w:val="24"/>
          <w:szCs w:val="24"/>
        </w:rPr>
        <w:t xml:space="preserve"> </w:t>
      </w:r>
      <w:r w:rsidRPr="009B3233">
        <w:rPr>
          <w:sz w:val="24"/>
          <w:szCs w:val="24"/>
        </w:rPr>
        <w:t xml:space="preserve">of </w:t>
      </w:r>
      <w:r w:rsidRPr="009B3233">
        <w:rPr>
          <w:spacing w:val="-3"/>
          <w:sz w:val="24"/>
          <w:szCs w:val="24"/>
        </w:rPr>
        <w:t>m</w:t>
      </w:r>
      <w:r w:rsidRPr="009B3233">
        <w:rPr>
          <w:sz w:val="24"/>
          <w:szCs w:val="24"/>
        </w:rPr>
        <w:t>e</w:t>
      </w:r>
      <w:r w:rsidRPr="009B3233">
        <w:rPr>
          <w:spacing w:val="-1"/>
          <w:sz w:val="24"/>
          <w:szCs w:val="24"/>
        </w:rPr>
        <w:t>t</w:t>
      </w:r>
      <w:r w:rsidRPr="009B3233">
        <w:rPr>
          <w:sz w:val="24"/>
          <w:szCs w:val="24"/>
        </w:rPr>
        <w:t>ho</w:t>
      </w:r>
      <w:r w:rsidRPr="009B3233">
        <w:rPr>
          <w:spacing w:val="2"/>
          <w:sz w:val="24"/>
          <w:szCs w:val="24"/>
        </w:rPr>
        <w:t>d</w:t>
      </w:r>
      <w:r w:rsidRPr="009B3233">
        <w:rPr>
          <w:sz w:val="24"/>
          <w:szCs w:val="24"/>
        </w:rPr>
        <w:t>:</w:t>
      </w:r>
      <w:r w:rsidRPr="009B3233">
        <w:rPr>
          <w:spacing w:val="1"/>
          <w:sz w:val="24"/>
          <w:szCs w:val="24"/>
        </w:rPr>
        <w:t xml:space="preserve"> </w:t>
      </w:r>
      <w:r w:rsidRPr="009B3233">
        <w:rPr>
          <w:sz w:val="24"/>
          <w:szCs w:val="24"/>
        </w:rPr>
        <w:t>17</w:t>
      </w:r>
    </w:p>
    <w:p w:rsidR="004926E6" w:rsidRDefault="004926E6">
      <w:pPr>
        <w:spacing w:before="16" w:line="260" w:lineRule="exact"/>
        <w:rPr>
          <w:sz w:val="26"/>
          <w:szCs w:val="26"/>
        </w:rPr>
      </w:pPr>
    </w:p>
    <w:p w:rsidR="004926E6" w:rsidRDefault="00201E67">
      <w:pPr>
        <w:ind w:left="114" w:right="1017"/>
        <w:rPr>
          <w:sz w:val="24"/>
          <w:szCs w:val="24"/>
        </w:rPr>
      </w:pPr>
      <w:r>
        <w:rPr>
          <w:sz w:val="24"/>
          <w:szCs w:val="24"/>
        </w:rPr>
        <w:t xml:space="preserve">My goal was </w:t>
      </w:r>
      <w:r w:rsidR="00F820EF">
        <w:rPr>
          <w:spacing w:val="-1"/>
          <w:sz w:val="24"/>
          <w:szCs w:val="24"/>
        </w:rPr>
        <w:t>t</w:t>
      </w:r>
      <w:r w:rsidR="00F820EF">
        <w:rPr>
          <w:sz w:val="24"/>
          <w:szCs w:val="24"/>
        </w:rPr>
        <w:t xml:space="preserve">o </w:t>
      </w:r>
      <w:r>
        <w:rPr>
          <w:spacing w:val="-1"/>
          <w:sz w:val="24"/>
          <w:szCs w:val="24"/>
        </w:rPr>
        <w:t>create</w:t>
      </w:r>
      <w:r w:rsidR="00F820EF">
        <w:rPr>
          <w:spacing w:val="1"/>
          <w:sz w:val="24"/>
          <w:szCs w:val="24"/>
        </w:rPr>
        <w:t xml:space="preserve"> </w:t>
      </w:r>
      <w:r w:rsidR="00F820EF">
        <w:rPr>
          <w:sz w:val="24"/>
          <w:szCs w:val="24"/>
        </w:rPr>
        <w:t xml:space="preserve">an </w:t>
      </w:r>
      <w:r>
        <w:rPr>
          <w:sz w:val="24"/>
          <w:szCs w:val="24"/>
        </w:rPr>
        <w:t>all-age</w:t>
      </w:r>
      <w:r w:rsidR="00F820EF">
        <w:rPr>
          <w:spacing w:val="2"/>
          <w:sz w:val="24"/>
          <w:szCs w:val="24"/>
        </w:rPr>
        <w:t xml:space="preserve"> </w:t>
      </w:r>
      <w:r w:rsidR="00F820EF">
        <w:rPr>
          <w:sz w:val="24"/>
          <w:szCs w:val="24"/>
        </w:rPr>
        <w:t>progra</w:t>
      </w:r>
      <w:r w:rsidR="00F820EF">
        <w:rPr>
          <w:spacing w:val="-3"/>
          <w:sz w:val="24"/>
          <w:szCs w:val="24"/>
        </w:rPr>
        <w:t>m</w:t>
      </w:r>
      <w:r w:rsidR="00F820EF">
        <w:rPr>
          <w:sz w:val="24"/>
          <w:szCs w:val="24"/>
        </w:rPr>
        <w:t>,</w:t>
      </w:r>
      <w:r w:rsidR="00F820EF">
        <w:rPr>
          <w:spacing w:val="2"/>
          <w:sz w:val="24"/>
          <w:szCs w:val="24"/>
        </w:rPr>
        <w:t xml:space="preserve"> </w:t>
      </w:r>
      <w:r>
        <w:rPr>
          <w:sz w:val="24"/>
          <w:szCs w:val="24"/>
        </w:rPr>
        <w:t>that anyone could play and I could use to entertain my young nieces.</w:t>
      </w:r>
      <w:r w:rsidR="00F820EF">
        <w:rPr>
          <w:sz w:val="24"/>
          <w:szCs w:val="24"/>
        </w:rPr>
        <w:t xml:space="preserve"> </w:t>
      </w:r>
      <w:r w:rsidR="00F820EF">
        <w:rPr>
          <w:spacing w:val="-1"/>
          <w:sz w:val="24"/>
          <w:szCs w:val="24"/>
        </w:rPr>
        <w:t>T</w:t>
      </w:r>
      <w:r w:rsidR="00F820EF">
        <w:rPr>
          <w:sz w:val="24"/>
          <w:szCs w:val="24"/>
        </w:rPr>
        <w:t>herefore,</w:t>
      </w:r>
      <w:r w:rsidR="00F820EF">
        <w:rPr>
          <w:spacing w:val="2"/>
          <w:sz w:val="24"/>
          <w:szCs w:val="24"/>
        </w:rPr>
        <w:t xml:space="preserve"> </w:t>
      </w:r>
      <w:r w:rsidR="00F820EF">
        <w:rPr>
          <w:sz w:val="24"/>
          <w:szCs w:val="24"/>
        </w:rPr>
        <w:t xml:space="preserve">I used </w:t>
      </w:r>
      <w:r w:rsidR="00F820EF">
        <w:rPr>
          <w:spacing w:val="-1"/>
          <w:sz w:val="24"/>
          <w:szCs w:val="24"/>
        </w:rPr>
        <w:t>t</w:t>
      </w:r>
      <w:r w:rsidR="00F820EF">
        <w:rPr>
          <w:sz w:val="24"/>
          <w:szCs w:val="24"/>
        </w:rPr>
        <w:t>he</w:t>
      </w:r>
      <w:r w:rsidR="00F820EF">
        <w:rPr>
          <w:spacing w:val="1"/>
          <w:sz w:val="24"/>
          <w:szCs w:val="24"/>
        </w:rPr>
        <w:t xml:space="preserve"> </w:t>
      </w:r>
      <w:r w:rsidR="00F820EF">
        <w:rPr>
          <w:sz w:val="24"/>
          <w:szCs w:val="24"/>
        </w:rPr>
        <w:t>new concep</w:t>
      </w:r>
      <w:r w:rsidR="00F820EF">
        <w:rPr>
          <w:spacing w:val="-1"/>
          <w:sz w:val="24"/>
          <w:szCs w:val="24"/>
        </w:rPr>
        <w:t>t</w:t>
      </w:r>
      <w:r w:rsidR="00F820EF">
        <w:rPr>
          <w:sz w:val="24"/>
          <w:szCs w:val="24"/>
        </w:rPr>
        <w:t xml:space="preserve">s </w:t>
      </w:r>
      <w:r w:rsidR="00F820EF">
        <w:rPr>
          <w:spacing w:val="-1"/>
          <w:sz w:val="24"/>
          <w:szCs w:val="24"/>
        </w:rPr>
        <w:t>t</w:t>
      </w:r>
      <w:r w:rsidR="00F820EF">
        <w:rPr>
          <w:sz w:val="24"/>
          <w:szCs w:val="24"/>
        </w:rPr>
        <w:t>hat</w:t>
      </w:r>
      <w:r w:rsidR="00F820EF">
        <w:rPr>
          <w:spacing w:val="1"/>
          <w:sz w:val="24"/>
          <w:szCs w:val="24"/>
        </w:rPr>
        <w:t xml:space="preserve"> </w:t>
      </w:r>
      <w:r w:rsidR="00F820EF">
        <w:rPr>
          <w:sz w:val="24"/>
          <w:szCs w:val="24"/>
        </w:rPr>
        <w:t>we have</w:t>
      </w:r>
      <w:r w:rsidR="00F820EF">
        <w:rPr>
          <w:spacing w:val="1"/>
          <w:sz w:val="24"/>
          <w:szCs w:val="24"/>
        </w:rPr>
        <w:t xml:space="preserve"> </w:t>
      </w:r>
      <w:r>
        <w:rPr>
          <w:spacing w:val="-1"/>
          <w:sz w:val="24"/>
          <w:szCs w:val="24"/>
        </w:rPr>
        <w:t>learned including loops, if/else statements,</w:t>
      </w:r>
      <w:r w:rsidR="009214CC">
        <w:rPr>
          <w:spacing w:val="-1"/>
          <w:sz w:val="24"/>
          <w:szCs w:val="24"/>
        </w:rPr>
        <w:t xml:space="preserve"> menus,</w:t>
      </w:r>
      <w:r>
        <w:rPr>
          <w:spacing w:val="-1"/>
          <w:sz w:val="24"/>
          <w:szCs w:val="24"/>
        </w:rPr>
        <w:t xml:space="preserve"> ect to create a program that is number oriented that they could play</w:t>
      </w:r>
      <w:r w:rsidR="0054105F">
        <w:rPr>
          <w:spacing w:val="-1"/>
          <w:sz w:val="24"/>
          <w:szCs w:val="24"/>
        </w:rPr>
        <w:t xml:space="preserve"> and get comfortable with different types of number positive, negative, large, small, ect </w:t>
      </w:r>
      <w:r>
        <w:rPr>
          <w:spacing w:val="-1"/>
          <w:sz w:val="24"/>
          <w:szCs w:val="24"/>
        </w:rPr>
        <w:t xml:space="preserve">. The program itself is a work in progress because ultimately I want to make the program </w:t>
      </w:r>
      <w:r w:rsidR="009214CC">
        <w:rPr>
          <w:spacing w:val="-1"/>
          <w:sz w:val="24"/>
          <w:szCs w:val="24"/>
        </w:rPr>
        <w:t>with five or six</w:t>
      </w:r>
      <w:r>
        <w:rPr>
          <w:spacing w:val="-1"/>
          <w:sz w:val="24"/>
          <w:szCs w:val="24"/>
        </w:rPr>
        <w:t xml:space="preserve"> multiple games</w:t>
      </w:r>
      <w:r w:rsidR="009214CC">
        <w:rPr>
          <w:spacing w:val="-1"/>
          <w:sz w:val="24"/>
          <w:szCs w:val="24"/>
        </w:rPr>
        <w:t xml:space="preserve"> within it</w:t>
      </w:r>
      <w:r>
        <w:rPr>
          <w:spacing w:val="-1"/>
          <w:sz w:val="24"/>
          <w:szCs w:val="24"/>
        </w:rPr>
        <w:t xml:space="preserve"> to choose to play. As of right now the ‘arcade’ consist of </w:t>
      </w:r>
      <w:r w:rsidR="009214CC">
        <w:rPr>
          <w:spacing w:val="-1"/>
          <w:sz w:val="24"/>
          <w:szCs w:val="24"/>
        </w:rPr>
        <w:t>three</w:t>
      </w:r>
      <w:r>
        <w:rPr>
          <w:spacing w:val="-1"/>
          <w:sz w:val="24"/>
          <w:szCs w:val="24"/>
        </w:rPr>
        <w:t xml:space="preserve"> game</w:t>
      </w:r>
      <w:r w:rsidR="009214CC">
        <w:rPr>
          <w:spacing w:val="-1"/>
          <w:sz w:val="24"/>
          <w:szCs w:val="24"/>
        </w:rPr>
        <w:t>s</w:t>
      </w:r>
      <w:r>
        <w:rPr>
          <w:spacing w:val="-1"/>
          <w:sz w:val="24"/>
          <w:szCs w:val="24"/>
        </w:rPr>
        <w:t xml:space="preserve"> and that’s the guess the number I’m thinking of</w:t>
      </w:r>
      <w:r w:rsidR="009214CC">
        <w:rPr>
          <w:spacing w:val="-1"/>
          <w:sz w:val="24"/>
          <w:szCs w:val="24"/>
        </w:rPr>
        <w:t>, add with me, and subtract with me</w:t>
      </w:r>
      <w:r>
        <w:rPr>
          <w:spacing w:val="-1"/>
          <w:sz w:val="24"/>
          <w:szCs w:val="24"/>
        </w:rPr>
        <w:t>.</w:t>
      </w:r>
    </w:p>
    <w:p w:rsidR="004926E6" w:rsidRDefault="004926E6">
      <w:pPr>
        <w:spacing w:before="16" w:line="260" w:lineRule="exact"/>
        <w:rPr>
          <w:sz w:val="26"/>
          <w:szCs w:val="26"/>
        </w:rPr>
      </w:pPr>
    </w:p>
    <w:p w:rsidR="004926E6" w:rsidRDefault="00F820EF">
      <w:pPr>
        <w:ind w:left="114"/>
        <w:rPr>
          <w:sz w:val="24"/>
          <w:szCs w:val="24"/>
        </w:rPr>
      </w:pPr>
      <w:r>
        <w:rPr>
          <w:sz w:val="24"/>
          <w:szCs w:val="24"/>
        </w:rPr>
        <w:t>It</w:t>
      </w:r>
      <w:r>
        <w:rPr>
          <w:spacing w:val="-1"/>
          <w:sz w:val="24"/>
          <w:szCs w:val="24"/>
        </w:rPr>
        <w:t xml:space="preserve"> t</w:t>
      </w:r>
      <w:r>
        <w:rPr>
          <w:sz w:val="24"/>
          <w:szCs w:val="24"/>
        </w:rPr>
        <w:t xml:space="preserve">ook </w:t>
      </w:r>
      <w:r w:rsidR="00936C83">
        <w:rPr>
          <w:sz w:val="24"/>
          <w:szCs w:val="24"/>
        </w:rPr>
        <w:t>about</w:t>
      </w:r>
      <w:r>
        <w:rPr>
          <w:spacing w:val="2"/>
          <w:sz w:val="24"/>
          <w:szCs w:val="24"/>
        </w:rPr>
        <w:t xml:space="preserve"> </w:t>
      </w:r>
      <w:r w:rsidR="009214CC">
        <w:rPr>
          <w:sz w:val="24"/>
          <w:szCs w:val="24"/>
        </w:rPr>
        <w:t xml:space="preserve">two </w:t>
      </w:r>
      <w:r>
        <w:rPr>
          <w:sz w:val="24"/>
          <w:szCs w:val="24"/>
        </w:rPr>
        <w:t>week</w:t>
      </w:r>
      <w:r w:rsidR="009214CC">
        <w:rPr>
          <w:sz w:val="24"/>
          <w:szCs w:val="24"/>
        </w:rPr>
        <w:t>s</w:t>
      </w:r>
      <w:r w:rsidR="00936C83">
        <w:rPr>
          <w:sz w:val="24"/>
          <w:szCs w:val="24"/>
        </w:rPr>
        <w:t xml:space="preserve"> to develop the outline and </w:t>
      </w:r>
      <w:r w:rsidR="009214CC">
        <w:rPr>
          <w:sz w:val="24"/>
          <w:szCs w:val="24"/>
        </w:rPr>
        <w:t>the sub-games</w:t>
      </w:r>
      <w:r>
        <w:rPr>
          <w:sz w:val="24"/>
          <w:szCs w:val="24"/>
        </w:rPr>
        <w:t>.</w:t>
      </w:r>
    </w:p>
    <w:p w:rsidR="004926E6" w:rsidRDefault="00F820EF">
      <w:pPr>
        <w:ind w:left="114" w:right="4072"/>
        <w:rPr>
          <w:sz w:val="24"/>
          <w:szCs w:val="24"/>
        </w:rPr>
      </w:pPr>
      <w:r>
        <w:rPr>
          <w:sz w:val="24"/>
          <w:szCs w:val="24"/>
        </w:rPr>
        <w:t xml:space="preserve">I </w:t>
      </w:r>
      <w:r>
        <w:rPr>
          <w:spacing w:val="-3"/>
          <w:sz w:val="24"/>
          <w:szCs w:val="24"/>
        </w:rPr>
        <w:t>m</w:t>
      </w:r>
      <w:r>
        <w:rPr>
          <w:sz w:val="24"/>
          <w:szCs w:val="24"/>
        </w:rPr>
        <w:t>et</w:t>
      </w:r>
      <w:r w:rsidR="00936C83">
        <w:rPr>
          <w:sz w:val="24"/>
          <w:szCs w:val="24"/>
        </w:rPr>
        <w:t xml:space="preserve"> a</w:t>
      </w:r>
      <w:r>
        <w:rPr>
          <w:spacing w:val="3"/>
          <w:sz w:val="24"/>
          <w:szCs w:val="24"/>
        </w:rPr>
        <w:t xml:space="preserve"> </w:t>
      </w:r>
      <w:r w:rsidR="00936C83">
        <w:rPr>
          <w:spacing w:val="-3"/>
          <w:sz w:val="24"/>
          <w:szCs w:val="24"/>
        </w:rPr>
        <w:t xml:space="preserve">few </w:t>
      </w:r>
      <w:r w:rsidR="00936C83">
        <w:rPr>
          <w:sz w:val="24"/>
          <w:szCs w:val="24"/>
        </w:rPr>
        <w:t>prob</w:t>
      </w:r>
      <w:r w:rsidR="00936C83">
        <w:rPr>
          <w:spacing w:val="-1"/>
          <w:sz w:val="24"/>
          <w:szCs w:val="24"/>
        </w:rPr>
        <w:t>l</w:t>
      </w:r>
      <w:r w:rsidR="00936C83">
        <w:rPr>
          <w:spacing w:val="1"/>
          <w:sz w:val="24"/>
          <w:szCs w:val="24"/>
        </w:rPr>
        <w:t>e</w:t>
      </w:r>
      <w:r w:rsidR="00936C83">
        <w:rPr>
          <w:spacing w:val="-3"/>
          <w:sz w:val="24"/>
          <w:szCs w:val="24"/>
        </w:rPr>
        <w:t>m</w:t>
      </w:r>
      <w:r w:rsidR="00936C83">
        <w:rPr>
          <w:sz w:val="24"/>
          <w:szCs w:val="24"/>
        </w:rPr>
        <w:t>s in the process</w:t>
      </w:r>
      <w:r>
        <w:rPr>
          <w:sz w:val="24"/>
          <w:szCs w:val="24"/>
        </w:rPr>
        <w:t>.</w:t>
      </w:r>
    </w:p>
    <w:p w:rsidR="004926E6" w:rsidRPr="0054105F" w:rsidRDefault="00F820EF" w:rsidP="0054105F">
      <w:pPr>
        <w:ind w:left="114"/>
        <w:rPr>
          <w:sz w:val="24"/>
          <w:szCs w:val="24"/>
        </w:rPr>
      </w:pPr>
      <w:r>
        <w:rPr>
          <w:sz w:val="24"/>
          <w:szCs w:val="24"/>
        </w:rPr>
        <w:t>I referenced</w:t>
      </w:r>
      <w:r>
        <w:rPr>
          <w:spacing w:val="2"/>
          <w:sz w:val="24"/>
          <w:szCs w:val="24"/>
        </w:rPr>
        <w:t xml:space="preserve"> </w:t>
      </w:r>
      <w:r w:rsidR="00FA528F">
        <w:rPr>
          <w:sz w:val="24"/>
          <w:szCs w:val="24"/>
        </w:rPr>
        <w:t>our text book, past homework assignments, and the professor’s online examples to solve them</w:t>
      </w:r>
      <w:r>
        <w:rPr>
          <w:sz w:val="24"/>
          <w:szCs w:val="24"/>
        </w:rPr>
        <w:t>.</w:t>
      </w:r>
    </w:p>
    <w:p w:rsidR="004926E6" w:rsidRDefault="004926E6">
      <w:pPr>
        <w:spacing w:before="5" w:line="240" w:lineRule="exact"/>
        <w:rPr>
          <w:sz w:val="24"/>
          <w:szCs w:val="24"/>
        </w:rPr>
      </w:pPr>
    </w:p>
    <w:p w:rsidR="004926E6" w:rsidRDefault="00F820EF">
      <w:pPr>
        <w:ind w:left="114"/>
        <w:rPr>
          <w:sz w:val="32"/>
          <w:szCs w:val="32"/>
        </w:rPr>
      </w:pPr>
      <w:r>
        <w:rPr>
          <w:b/>
          <w:spacing w:val="-1"/>
          <w:sz w:val="32"/>
          <w:szCs w:val="32"/>
        </w:rPr>
        <w:t>D</w:t>
      </w:r>
      <w:r>
        <w:rPr>
          <w:b/>
          <w:sz w:val="32"/>
          <w:szCs w:val="32"/>
        </w:rPr>
        <w:t>e</w:t>
      </w:r>
      <w:r>
        <w:rPr>
          <w:b/>
          <w:spacing w:val="-1"/>
          <w:sz w:val="32"/>
          <w:szCs w:val="32"/>
        </w:rPr>
        <w:t>s</w:t>
      </w:r>
      <w:r>
        <w:rPr>
          <w:b/>
          <w:sz w:val="32"/>
          <w:szCs w:val="32"/>
        </w:rPr>
        <w:t>cr</w:t>
      </w:r>
      <w:r>
        <w:rPr>
          <w:b/>
          <w:spacing w:val="-1"/>
          <w:sz w:val="32"/>
          <w:szCs w:val="32"/>
        </w:rPr>
        <w:t>i</w:t>
      </w:r>
      <w:r>
        <w:rPr>
          <w:b/>
          <w:sz w:val="32"/>
          <w:szCs w:val="32"/>
        </w:rPr>
        <w:t>p</w:t>
      </w:r>
      <w:r>
        <w:rPr>
          <w:b/>
          <w:spacing w:val="-1"/>
          <w:sz w:val="32"/>
          <w:szCs w:val="32"/>
        </w:rPr>
        <w:t>ti</w:t>
      </w:r>
      <w:r>
        <w:rPr>
          <w:b/>
          <w:sz w:val="32"/>
          <w:szCs w:val="32"/>
        </w:rPr>
        <w:t>on</w:t>
      </w:r>
    </w:p>
    <w:p w:rsidR="004926E6" w:rsidRDefault="00F820EF">
      <w:pPr>
        <w:spacing w:before="2" w:line="260" w:lineRule="exact"/>
        <w:ind w:left="114" w:right="259"/>
        <w:rPr>
          <w:sz w:val="24"/>
          <w:szCs w:val="24"/>
        </w:rPr>
        <w:sectPr w:rsidR="004926E6">
          <w:pgSz w:w="12240" w:h="15840"/>
          <w:pgMar w:top="1380" w:right="1240" w:bottom="280" w:left="1040" w:header="720" w:footer="720" w:gutter="0"/>
          <w:cols w:space="720"/>
        </w:sectPr>
      </w:pPr>
      <w:r>
        <w:rPr>
          <w:spacing w:val="-1"/>
          <w:sz w:val="24"/>
          <w:szCs w:val="24"/>
        </w:rPr>
        <w:t>T</w:t>
      </w:r>
      <w:r>
        <w:rPr>
          <w:sz w:val="24"/>
          <w:szCs w:val="24"/>
        </w:rPr>
        <w:t xml:space="preserve">he </w:t>
      </w:r>
      <w:r>
        <w:rPr>
          <w:spacing w:val="-3"/>
          <w:sz w:val="24"/>
          <w:szCs w:val="24"/>
        </w:rPr>
        <w:t>m</w:t>
      </w:r>
      <w:r>
        <w:rPr>
          <w:spacing w:val="1"/>
          <w:sz w:val="24"/>
          <w:szCs w:val="24"/>
        </w:rPr>
        <w:t>a</w:t>
      </w:r>
      <w:r>
        <w:rPr>
          <w:spacing w:val="-1"/>
          <w:sz w:val="24"/>
          <w:szCs w:val="24"/>
        </w:rPr>
        <w:t>i</w:t>
      </w:r>
      <w:r>
        <w:rPr>
          <w:sz w:val="24"/>
          <w:szCs w:val="24"/>
        </w:rPr>
        <w:t>n</w:t>
      </w:r>
      <w:r>
        <w:rPr>
          <w:spacing w:val="2"/>
          <w:sz w:val="24"/>
          <w:szCs w:val="24"/>
        </w:rPr>
        <w:t xml:space="preserve"> </w:t>
      </w:r>
      <w:r>
        <w:rPr>
          <w:sz w:val="24"/>
          <w:szCs w:val="24"/>
        </w:rPr>
        <w:t>po</w:t>
      </w:r>
      <w:r>
        <w:rPr>
          <w:spacing w:val="-1"/>
          <w:sz w:val="24"/>
          <w:szCs w:val="24"/>
        </w:rPr>
        <w:t>i</w:t>
      </w:r>
      <w:r>
        <w:rPr>
          <w:sz w:val="24"/>
          <w:szCs w:val="24"/>
        </w:rPr>
        <w:t>nt</w:t>
      </w:r>
      <w:r>
        <w:rPr>
          <w:spacing w:val="1"/>
          <w:sz w:val="24"/>
          <w:szCs w:val="24"/>
        </w:rPr>
        <w:t xml:space="preserve"> </w:t>
      </w:r>
      <w:r>
        <w:rPr>
          <w:sz w:val="24"/>
          <w:szCs w:val="24"/>
        </w:rPr>
        <w:t xml:space="preserve">of </w:t>
      </w:r>
      <w:r>
        <w:rPr>
          <w:spacing w:val="-1"/>
          <w:sz w:val="24"/>
          <w:szCs w:val="24"/>
        </w:rPr>
        <w:t>t</w:t>
      </w:r>
      <w:r>
        <w:rPr>
          <w:sz w:val="24"/>
          <w:szCs w:val="24"/>
        </w:rPr>
        <w:t>h</w:t>
      </w:r>
      <w:r>
        <w:rPr>
          <w:spacing w:val="-1"/>
          <w:sz w:val="24"/>
          <w:szCs w:val="24"/>
        </w:rPr>
        <w:t>i</w:t>
      </w:r>
      <w:r>
        <w:rPr>
          <w:sz w:val="24"/>
          <w:szCs w:val="24"/>
        </w:rPr>
        <w:t>s program</w:t>
      </w:r>
      <w:r>
        <w:rPr>
          <w:spacing w:val="1"/>
          <w:sz w:val="24"/>
          <w:szCs w:val="24"/>
        </w:rPr>
        <w:t xml:space="preserve"> </w:t>
      </w:r>
      <w:r>
        <w:rPr>
          <w:spacing w:val="-1"/>
          <w:sz w:val="24"/>
          <w:szCs w:val="24"/>
        </w:rPr>
        <w:t>i</w:t>
      </w:r>
      <w:r>
        <w:rPr>
          <w:sz w:val="24"/>
          <w:szCs w:val="24"/>
        </w:rPr>
        <w:t xml:space="preserve">s </w:t>
      </w:r>
      <w:r w:rsidR="0054105F">
        <w:rPr>
          <w:spacing w:val="-1"/>
          <w:sz w:val="24"/>
          <w:szCs w:val="24"/>
        </w:rPr>
        <w:t xml:space="preserve">how it randomly chooses numbers and can be used as a learning tool. </w:t>
      </w:r>
    </w:p>
    <w:p w:rsidR="004926E6" w:rsidRDefault="00F820EF">
      <w:pPr>
        <w:ind w:left="114"/>
        <w:rPr>
          <w:sz w:val="28"/>
          <w:szCs w:val="28"/>
        </w:rPr>
      </w:pPr>
      <w:r>
        <w:rPr>
          <w:b/>
          <w:spacing w:val="1"/>
          <w:sz w:val="28"/>
          <w:szCs w:val="28"/>
        </w:rPr>
        <w:lastRenderedPageBreak/>
        <w:t>P</w:t>
      </w:r>
      <w:r>
        <w:rPr>
          <w:b/>
          <w:spacing w:val="-1"/>
          <w:sz w:val="28"/>
          <w:szCs w:val="28"/>
        </w:rPr>
        <w:t>s</w:t>
      </w:r>
      <w:r>
        <w:rPr>
          <w:b/>
          <w:sz w:val="28"/>
          <w:szCs w:val="28"/>
        </w:rPr>
        <w:t>eudo Code</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i/>
          <w:sz w:val="24"/>
          <w:szCs w:val="24"/>
        </w:rPr>
      </w:pPr>
      <w:r>
        <w:rPr>
          <w:i/>
          <w:sz w:val="24"/>
          <w:szCs w:val="24"/>
        </w:rPr>
        <w:t>In</w:t>
      </w:r>
      <w:r>
        <w:rPr>
          <w:i/>
          <w:spacing w:val="-1"/>
          <w:sz w:val="24"/>
          <w:szCs w:val="24"/>
        </w:rPr>
        <w:t>iti</w:t>
      </w:r>
      <w:r>
        <w:rPr>
          <w:i/>
          <w:sz w:val="24"/>
          <w:szCs w:val="24"/>
        </w:rPr>
        <w:t>a</w:t>
      </w:r>
      <w:r>
        <w:rPr>
          <w:i/>
          <w:spacing w:val="-1"/>
          <w:sz w:val="24"/>
          <w:szCs w:val="24"/>
        </w:rPr>
        <w:t>li</w:t>
      </w:r>
      <w:r>
        <w:rPr>
          <w:i/>
          <w:sz w:val="24"/>
          <w:szCs w:val="24"/>
        </w:rPr>
        <w:t>ze</w:t>
      </w:r>
    </w:p>
    <w:p w:rsidR="0040236A" w:rsidRDefault="0040236A">
      <w:pPr>
        <w:ind w:left="114"/>
        <w:rPr>
          <w:i/>
          <w:sz w:val="24"/>
          <w:szCs w:val="24"/>
        </w:rPr>
      </w:pPr>
    </w:p>
    <w:p w:rsidR="0040236A" w:rsidRDefault="0040236A">
      <w:pPr>
        <w:ind w:left="114"/>
        <w:rPr>
          <w:sz w:val="24"/>
          <w:szCs w:val="24"/>
        </w:rPr>
      </w:pPr>
      <w:r>
        <w:rPr>
          <w:i/>
          <w:sz w:val="24"/>
          <w:szCs w:val="24"/>
        </w:rPr>
        <w:t>Prompt to press 1, 2, or 3 in game menu or anything else to exit menu</w:t>
      </w:r>
    </w:p>
    <w:p w:rsidR="004926E6" w:rsidRDefault="004926E6">
      <w:pPr>
        <w:spacing w:before="16" w:line="260" w:lineRule="exact"/>
        <w:rPr>
          <w:sz w:val="26"/>
          <w:szCs w:val="26"/>
        </w:rPr>
      </w:pPr>
    </w:p>
    <w:p w:rsidR="004926E6" w:rsidRDefault="00F820EF">
      <w:pPr>
        <w:ind w:left="114"/>
        <w:rPr>
          <w:i/>
          <w:spacing w:val="-1"/>
          <w:sz w:val="24"/>
          <w:szCs w:val="24"/>
        </w:rPr>
      </w:pPr>
      <w:r>
        <w:rPr>
          <w:i/>
          <w:sz w:val="24"/>
          <w:szCs w:val="24"/>
        </w:rPr>
        <w:t>If</w:t>
      </w:r>
      <w:r w:rsidR="0054105F">
        <w:rPr>
          <w:i/>
          <w:spacing w:val="-1"/>
          <w:sz w:val="24"/>
          <w:szCs w:val="24"/>
        </w:rPr>
        <w:t xml:space="preserve"> number 1 is pressed</w:t>
      </w:r>
    </w:p>
    <w:p w:rsidR="0054105F" w:rsidRDefault="0054105F" w:rsidP="0054105F">
      <w:pPr>
        <w:ind w:left="714"/>
        <w:rPr>
          <w:i/>
          <w:spacing w:val="-1"/>
          <w:sz w:val="24"/>
          <w:szCs w:val="24"/>
        </w:rPr>
      </w:pPr>
      <w:r>
        <w:rPr>
          <w:i/>
          <w:spacing w:val="-1"/>
          <w:sz w:val="24"/>
          <w:szCs w:val="24"/>
        </w:rPr>
        <w:t>Prompt to guess the random number</w:t>
      </w:r>
    </w:p>
    <w:p w:rsidR="0054105F" w:rsidRDefault="0054105F" w:rsidP="0054105F">
      <w:pPr>
        <w:ind w:left="714"/>
        <w:rPr>
          <w:i/>
          <w:spacing w:val="-1"/>
          <w:sz w:val="24"/>
          <w:szCs w:val="24"/>
        </w:rPr>
      </w:pPr>
    </w:p>
    <w:p w:rsidR="0054105F" w:rsidRDefault="0054105F" w:rsidP="0054105F">
      <w:pPr>
        <w:ind w:left="714"/>
        <w:rPr>
          <w:i/>
          <w:spacing w:val="-1"/>
          <w:sz w:val="24"/>
          <w:szCs w:val="24"/>
        </w:rPr>
      </w:pPr>
      <w:r>
        <w:rPr>
          <w:i/>
          <w:spacing w:val="-1"/>
          <w:sz w:val="24"/>
          <w:szCs w:val="24"/>
        </w:rPr>
        <w:t>If number is random number congratulate player</w:t>
      </w:r>
    </w:p>
    <w:p w:rsidR="0054105F" w:rsidRDefault="0054105F" w:rsidP="0054105F">
      <w:pPr>
        <w:ind w:left="714"/>
        <w:rPr>
          <w:i/>
          <w:spacing w:val="-1"/>
          <w:sz w:val="24"/>
          <w:szCs w:val="24"/>
        </w:rPr>
      </w:pPr>
    </w:p>
    <w:p w:rsidR="0054105F" w:rsidRDefault="009C1C00" w:rsidP="0054105F">
      <w:pPr>
        <w:ind w:left="714"/>
        <w:rPr>
          <w:i/>
          <w:spacing w:val="-1"/>
          <w:sz w:val="24"/>
          <w:szCs w:val="24"/>
        </w:rPr>
      </w:pPr>
      <w:r>
        <w:rPr>
          <w:i/>
          <w:spacing w:val="-1"/>
          <w:sz w:val="24"/>
          <w:szCs w:val="24"/>
        </w:rPr>
        <w:t xml:space="preserve">Else if </w:t>
      </w:r>
      <w:r w:rsidR="0054105F">
        <w:rPr>
          <w:i/>
          <w:spacing w:val="-1"/>
          <w:sz w:val="24"/>
          <w:szCs w:val="24"/>
        </w:rPr>
        <w:t>number is larger display it’s larger and prompt to guess again</w:t>
      </w:r>
    </w:p>
    <w:p w:rsidR="0054105F" w:rsidRDefault="0054105F" w:rsidP="0054105F">
      <w:pPr>
        <w:ind w:left="714"/>
        <w:rPr>
          <w:i/>
          <w:spacing w:val="-1"/>
          <w:sz w:val="24"/>
          <w:szCs w:val="24"/>
        </w:rPr>
      </w:pPr>
    </w:p>
    <w:p w:rsidR="0054105F" w:rsidRDefault="0054105F" w:rsidP="0054105F">
      <w:pPr>
        <w:ind w:left="714"/>
        <w:rPr>
          <w:i/>
          <w:spacing w:val="-1"/>
          <w:sz w:val="24"/>
          <w:szCs w:val="24"/>
        </w:rPr>
      </w:pPr>
      <w:r>
        <w:rPr>
          <w:i/>
          <w:spacing w:val="-1"/>
          <w:sz w:val="24"/>
          <w:szCs w:val="24"/>
        </w:rPr>
        <w:t>Else if number is smaller display it’s smaller and prompt to guess again</w:t>
      </w:r>
    </w:p>
    <w:p w:rsidR="009C1C00" w:rsidRDefault="009C1C00" w:rsidP="0054105F">
      <w:pPr>
        <w:ind w:left="714"/>
        <w:rPr>
          <w:i/>
          <w:spacing w:val="-1"/>
          <w:sz w:val="24"/>
          <w:szCs w:val="24"/>
        </w:rPr>
      </w:pPr>
    </w:p>
    <w:p w:rsidR="009C1C00" w:rsidRDefault="009C1C00" w:rsidP="0054105F">
      <w:pPr>
        <w:ind w:left="714"/>
        <w:rPr>
          <w:i/>
          <w:spacing w:val="-1"/>
          <w:sz w:val="24"/>
          <w:szCs w:val="24"/>
        </w:rPr>
      </w:pPr>
      <w:r>
        <w:rPr>
          <w:i/>
          <w:spacing w:val="-1"/>
          <w:sz w:val="24"/>
          <w:szCs w:val="24"/>
        </w:rPr>
        <w:t>Play aga</w:t>
      </w:r>
      <w:r w:rsidR="00991E95">
        <w:rPr>
          <w:i/>
          <w:spacing w:val="-1"/>
          <w:sz w:val="24"/>
          <w:szCs w:val="24"/>
        </w:rPr>
        <w:t>in press P/p</w:t>
      </w:r>
      <w:r>
        <w:rPr>
          <w:i/>
          <w:spacing w:val="-1"/>
          <w:sz w:val="24"/>
          <w:szCs w:val="24"/>
        </w:rPr>
        <w:t xml:space="preserve"> or else bool is false and exit sub- game</w:t>
      </w:r>
      <w:r w:rsidR="000C1F60">
        <w:rPr>
          <w:i/>
          <w:spacing w:val="-1"/>
          <w:sz w:val="24"/>
          <w:szCs w:val="24"/>
        </w:rPr>
        <w:t xml:space="preserve"> to menu</w:t>
      </w:r>
    </w:p>
    <w:p w:rsidR="009C1C00" w:rsidRDefault="009C1C00" w:rsidP="009C1C00">
      <w:pPr>
        <w:rPr>
          <w:i/>
          <w:spacing w:val="-1"/>
          <w:sz w:val="24"/>
          <w:szCs w:val="24"/>
        </w:rPr>
      </w:pPr>
    </w:p>
    <w:p w:rsidR="009C1C00" w:rsidRDefault="009C1C00" w:rsidP="009C1C00">
      <w:pPr>
        <w:rPr>
          <w:i/>
          <w:spacing w:val="-1"/>
          <w:sz w:val="24"/>
          <w:szCs w:val="24"/>
        </w:rPr>
      </w:pPr>
      <w:r>
        <w:rPr>
          <w:i/>
          <w:spacing w:val="-1"/>
          <w:sz w:val="24"/>
          <w:szCs w:val="24"/>
        </w:rPr>
        <w:t>If number 2 is pressed</w:t>
      </w:r>
    </w:p>
    <w:p w:rsidR="009C1C00" w:rsidRDefault="009C1C00" w:rsidP="009C1C00">
      <w:pPr>
        <w:ind w:left="720"/>
        <w:rPr>
          <w:i/>
          <w:spacing w:val="-1"/>
          <w:sz w:val="24"/>
          <w:szCs w:val="24"/>
        </w:rPr>
      </w:pPr>
      <w:r>
        <w:rPr>
          <w:i/>
          <w:spacing w:val="-1"/>
          <w:sz w:val="24"/>
          <w:szCs w:val="24"/>
        </w:rPr>
        <w:t>Generate random numbers to be added</w:t>
      </w:r>
    </w:p>
    <w:p w:rsidR="009C1C00" w:rsidRDefault="009C1C00" w:rsidP="009C1C00">
      <w:pPr>
        <w:ind w:left="720"/>
        <w:rPr>
          <w:i/>
          <w:spacing w:val="-1"/>
          <w:sz w:val="24"/>
          <w:szCs w:val="24"/>
        </w:rPr>
      </w:pPr>
    </w:p>
    <w:p w:rsidR="009C1C00" w:rsidRDefault="009C1C00" w:rsidP="009C1C00">
      <w:pPr>
        <w:ind w:left="720"/>
        <w:rPr>
          <w:i/>
          <w:spacing w:val="-1"/>
          <w:sz w:val="24"/>
          <w:szCs w:val="24"/>
        </w:rPr>
      </w:pPr>
      <w:r>
        <w:rPr>
          <w:i/>
          <w:spacing w:val="-1"/>
          <w:sz w:val="24"/>
          <w:szCs w:val="24"/>
        </w:rPr>
        <w:t>Prompt to put in answer for random addition equation</w:t>
      </w:r>
    </w:p>
    <w:p w:rsidR="009C1C00" w:rsidRDefault="009C1C00" w:rsidP="009C1C00">
      <w:pPr>
        <w:ind w:left="720"/>
        <w:rPr>
          <w:i/>
          <w:spacing w:val="-1"/>
          <w:sz w:val="24"/>
          <w:szCs w:val="24"/>
        </w:rPr>
      </w:pPr>
    </w:p>
    <w:p w:rsidR="009C1C00" w:rsidRDefault="009C1C00" w:rsidP="009C1C00">
      <w:pPr>
        <w:ind w:left="720"/>
        <w:rPr>
          <w:i/>
          <w:spacing w:val="-1"/>
          <w:sz w:val="24"/>
          <w:szCs w:val="24"/>
        </w:rPr>
      </w:pPr>
      <w:r>
        <w:rPr>
          <w:i/>
          <w:spacing w:val="-1"/>
          <w:sz w:val="24"/>
          <w:szCs w:val="24"/>
        </w:rPr>
        <w:t>Output correct answer</w:t>
      </w:r>
    </w:p>
    <w:p w:rsidR="009C1C00" w:rsidRDefault="009C1C00" w:rsidP="009C1C00">
      <w:pPr>
        <w:ind w:left="720"/>
        <w:rPr>
          <w:i/>
          <w:spacing w:val="-1"/>
          <w:sz w:val="24"/>
          <w:szCs w:val="24"/>
        </w:rPr>
      </w:pPr>
    </w:p>
    <w:p w:rsidR="00991E95" w:rsidRDefault="009C1C00" w:rsidP="009C1C00">
      <w:pPr>
        <w:ind w:left="720"/>
        <w:rPr>
          <w:i/>
          <w:spacing w:val="-1"/>
          <w:sz w:val="24"/>
          <w:szCs w:val="24"/>
        </w:rPr>
      </w:pPr>
      <w:r>
        <w:rPr>
          <w:i/>
          <w:spacing w:val="-1"/>
          <w:sz w:val="24"/>
          <w:szCs w:val="24"/>
        </w:rPr>
        <w:t>If answer is correct</w:t>
      </w:r>
      <w:r w:rsidR="00991E95">
        <w:rPr>
          <w:i/>
          <w:spacing w:val="-1"/>
          <w:sz w:val="24"/>
          <w:szCs w:val="24"/>
        </w:rPr>
        <w:t xml:space="preserve"> congratulate player</w:t>
      </w:r>
    </w:p>
    <w:p w:rsidR="00991E95" w:rsidRDefault="00991E95" w:rsidP="009C1C00">
      <w:pPr>
        <w:ind w:left="720"/>
        <w:rPr>
          <w:i/>
          <w:spacing w:val="-1"/>
          <w:sz w:val="24"/>
          <w:szCs w:val="24"/>
        </w:rPr>
      </w:pPr>
    </w:p>
    <w:p w:rsidR="00991E95" w:rsidRDefault="00991E95" w:rsidP="009C1C00">
      <w:pPr>
        <w:ind w:left="720"/>
        <w:rPr>
          <w:i/>
          <w:spacing w:val="-1"/>
          <w:sz w:val="24"/>
          <w:szCs w:val="24"/>
        </w:rPr>
      </w:pPr>
      <w:r>
        <w:rPr>
          <w:i/>
          <w:spacing w:val="-1"/>
          <w:sz w:val="24"/>
          <w:szCs w:val="24"/>
        </w:rPr>
        <w:t>Else answer is wrong and prompt player to play again</w:t>
      </w:r>
    </w:p>
    <w:p w:rsidR="00991E95" w:rsidRDefault="00991E95" w:rsidP="009C1C00">
      <w:pPr>
        <w:ind w:left="720"/>
        <w:rPr>
          <w:i/>
          <w:spacing w:val="-1"/>
          <w:sz w:val="24"/>
          <w:szCs w:val="24"/>
        </w:rPr>
      </w:pPr>
    </w:p>
    <w:p w:rsidR="009C1C00" w:rsidRDefault="00991E95" w:rsidP="009C1C00">
      <w:pPr>
        <w:ind w:left="720"/>
        <w:rPr>
          <w:i/>
          <w:spacing w:val="-1"/>
          <w:sz w:val="24"/>
          <w:szCs w:val="24"/>
        </w:rPr>
      </w:pPr>
      <w:r>
        <w:rPr>
          <w:i/>
          <w:spacing w:val="-1"/>
          <w:sz w:val="24"/>
          <w:szCs w:val="24"/>
        </w:rPr>
        <w:t>Play again press P/p or else bool is false and exit sub-game</w:t>
      </w:r>
      <w:r w:rsidR="000C1F60">
        <w:rPr>
          <w:i/>
          <w:spacing w:val="-1"/>
          <w:sz w:val="24"/>
          <w:szCs w:val="24"/>
        </w:rPr>
        <w:t xml:space="preserve"> to menu</w:t>
      </w:r>
    </w:p>
    <w:p w:rsidR="00991E95" w:rsidRDefault="00991E95" w:rsidP="009C1C00">
      <w:pPr>
        <w:ind w:left="720"/>
        <w:rPr>
          <w:i/>
          <w:spacing w:val="-1"/>
          <w:sz w:val="24"/>
          <w:szCs w:val="24"/>
        </w:rPr>
      </w:pPr>
    </w:p>
    <w:p w:rsidR="00991E95" w:rsidRDefault="00991E95" w:rsidP="00991E95">
      <w:pPr>
        <w:rPr>
          <w:i/>
          <w:spacing w:val="-1"/>
          <w:sz w:val="24"/>
          <w:szCs w:val="24"/>
        </w:rPr>
      </w:pPr>
      <w:r>
        <w:rPr>
          <w:i/>
          <w:spacing w:val="-1"/>
          <w:sz w:val="24"/>
          <w:szCs w:val="24"/>
        </w:rPr>
        <w:t>If number 3</w:t>
      </w:r>
      <w:r>
        <w:rPr>
          <w:i/>
          <w:spacing w:val="-1"/>
          <w:sz w:val="24"/>
          <w:szCs w:val="24"/>
        </w:rPr>
        <w:t xml:space="preserve"> is pressed</w:t>
      </w:r>
    </w:p>
    <w:p w:rsidR="00991E95" w:rsidRDefault="00991E95" w:rsidP="00991E95">
      <w:pPr>
        <w:ind w:left="720"/>
        <w:rPr>
          <w:i/>
          <w:spacing w:val="-1"/>
          <w:sz w:val="24"/>
          <w:szCs w:val="24"/>
        </w:rPr>
      </w:pPr>
      <w:r>
        <w:rPr>
          <w:i/>
          <w:spacing w:val="-1"/>
          <w:sz w:val="24"/>
          <w:szCs w:val="24"/>
        </w:rPr>
        <w:t>Gen</w:t>
      </w:r>
      <w:r>
        <w:rPr>
          <w:i/>
          <w:spacing w:val="-1"/>
          <w:sz w:val="24"/>
          <w:szCs w:val="24"/>
        </w:rPr>
        <w:t>erate random numbers to be subtracted</w:t>
      </w:r>
    </w:p>
    <w:p w:rsidR="00991E95" w:rsidRDefault="00991E95" w:rsidP="00991E95">
      <w:pPr>
        <w:ind w:left="720"/>
        <w:rPr>
          <w:i/>
          <w:spacing w:val="-1"/>
          <w:sz w:val="24"/>
          <w:szCs w:val="24"/>
        </w:rPr>
      </w:pPr>
    </w:p>
    <w:p w:rsidR="0040236A" w:rsidRDefault="0040236A" w:rsidP="00991E95">
      <w:pPr>
        <w:ind w:left="720"/>
        <w:rPr>
          <w:i/>
          <w:spacing w:val="-1"/>
          <w:sz w:val="24"/>
          <w:szCs w:val="24"/>
        </w:rPr>
      </w:pPr>
    </w:p>
    <w:p w:rsidR="0040236A" w:rsidRDefault="0040236A" w:rsidP="00991E95">
      <w:pPr>
        <w:ind w:left="720"/>
        <w:rPr>
          <w:i/>
          <w:spacing w:val="-1"/>
          <w:sz w:val="24"/>
          <w:szCs w:val="24"/>
        </w:rPr>
      </w:pPr>
    </w:p>
    <w:p w:rsidR="0040236A" w:rsidRDefault="0040236A" w:rsidP="00991E95">
      <w:pPr>
        <w:ind w:left="720"/>
        <w:rPr>
          <w:i/>
          <w:spacing w:val="-1"/>
          <w:sz w:val="24"/>
          <w:szCs w:val="24"/>
        </w:rPr>
      </w:pPr>
    </w:p>
    <w:p w:rsidR="0040236A" w:rsidRDefault="0040236A" w:rsidP="00991E95">
      <w:pPr>
        <w:ind w:left="720"/>
        <w:rPr>
          <w:i/>
          <w:spacing w:val="-1"/>
          <w:sz w:val="24"/>
          <w:szCs w:val="24"/>
        </w:rPr>
      </w:pPr>
    </w:p>
    <w:p w:rsidR="00991E95" w:rsidRDefault="00991E95" w:rsidP="00701142">
      <w:pPr>
        <w:ind w:left="1440"/>
        <w:rPr>
          <w:i/>
          <w:spacing w:val="-1"/>
          <w:sz w:val="24"/>
          <w:szCs w:val="24"/>
        </w:rPr>
      </w:pPr>
      <w:r>
        <w:rPr>
          <w:i/>
          <w:spacing w:val="-1"/>
          <w:sz w:val="24"/>
          <w:szCs w:val="24"/>
        </w:rPr>
        <w:t xml:space="preserve">Prompt to put in answer for random </w:t>
      </w:r>
      <w:r>
        <w:rPr>
          <w:i/>
          <w:spacing w:val="-1"/>
          <w:sz w:val="24"/>
          <w:szCs w:val="24"/>
        </w:rPr>
        <w:t>subtraction</w:t>
      </w:r>
      <w:r>
        <w:rPr>
          <w:i/>
          <w:spacing w:val="-1"/>
          <w:sz w:val="24"/>
          <w:szCs w:val="24"/>
        </w:rPr>
        <w:t xml:space="preserve"> equation</w:t>
      </w:r>
    </w:p>
    <w:p w:rsidR="00991E95" w:rsidRDefault="00991E95" w:rsidP="0040236A">
      <w:pPr>
        <w:rPr>
          <w:i/>
          <w:spacing w:val="-1"/>
          <w:sz w:val="24"/>
          <w:szCs w:val="24"/>
        </w:rPr>
      </w:pPr>
    </w:p>
    <w:p w:rsidR="00991E95" w:rsidRDefault="00991E95" w:rsidP="00701142">
      <w:pPr>
        <w:ind w:left="720" w:firstLine="720"/>
        <w:rPr>
          <w:i/>
          <w:spacing w:val="-1"/>
          <w:sz w:val="24"/>
          <w:szCs w:val="24"/>
        </w:rPr>
      </w:pPr>
      <w:r>
        <w:rPr>
          <w:i/>
          <w:spacing w:val="-1"/>
          <w:sz w:val="24"/>
          <w:szCs w:val="24"/>
        </w:rPr>
        <w:t>Output correct answer</w:t>
      </w:r>
    </w:p>
    <w:p w:rsidR="00991E95" w:rsidRDefault="00991E95" w:rsidP="00991E95">
      <w:pPr>
        <w:ind w:left="720"/>
        <w:rPr>
          <w:i/>
          <w:spacing w:val="-1"/>
          <w:sz w:val="24"/>
          <w:szCs w:val="24"/>
        </w:rPr>
      </w:pPr>
    </w:p>
    <w:p w:rsidR="00991E95" w:rsidRDefault="00991E95" w:rsidP="00701142">
      <w:pPr>
        <w:ind w:left="720" w:firstLine="720"/>
        <w:rPr>
          <w:i/>
          <w:spacing w:val="-1"/>
          <w:sz w:val="24"/>
          <w:szCs w:val="24"/>
        </w:rPr>
      </w:pPr>
      <w:r>
        <w:rPr>
          <w:i/>
          <w:spacing w:val="-1"/>
          <w:sz w:val="24"/>
          <w:szCs w:val="24"/>
        </w:rPr>
        <w:t>If answer is correct congratulate player</w:t>
      </w:r>
    </w:p>
    <w:p w:rsidR="00991E95" w:rsidRDefault="00991E95" w:rsidP="00991E95">
      <w:pPr>
        <w:ind w:left="720"/>
        <w:rPr>
          <w:i/>
          <w:spacing w:val="-1"/>
          <w:sz w:val="24"/>
          <w:szCs w:val="24"/>
        </w:rPr>
      </w:pPr>
    </w:p>
    <w:p w:rsidR="00991E95" w:rsidRDefault="00991E95" w:rsidP="00701142">
      <w:pPr>
        <w:ind w:left="1440"/>
        <w:rPr>
          <w:i/>
          <w:spacing w:val="-1"/>
          <w:sz w:val="24"/>
          <w:szCs w:val="24"/>
        </w:rPr>
      </w:pPr>
      <w:r>
        <w:rPr>
          <w:i/>
          <w:spacing w:val="-1"/>
          <w:sz w:val="24"/>
          <w:szCs w:val="24"/>
        </w:rPr>
        <w:t>Else answer is wrong and prompt player to play again</w:t>
      </w:r>
    </w:p>
    <w:p w:rsidR="00991E95" w:rsidRDefault="00991E95" w:rsidP="00991E95">
      <w:pPr>
        <w:ind w:left="720"/>
        <w:rPr>
          <w:i/>
          <w:spacing w:val="-1"/>
          <w:sz w:val="24"/>
          <w:szCs w:val="24"/>
        </w:rPr>
      </w:pPr>
    </w:p>
    <w:p w:rsidR="00991E95" w:rsidRDefault="00991E95" w:rsidP="00701142">
      <w:pPr>
        <w:ind w:left="1440"/>
        <w:rPr>
          <w:i/>
          <w:spacing w:val="-1"/>
          <w:sz w:val="24"/>
          <w:szCs w:val="24"/>
        </w:rPr>
      </w:pPr>
      <w:r>
        <w:rPr>
          <w:i/>
          <w:spacing w:val="-1"/>
          <w:sz w:val="24"/>
          <w:szCs w:val="24"/>
        </w:rPr>
        <w:t>Play again press P/p or else bool is false and exit sub-game</w:t>
      </w:r>
      <w:r w:rsidR="00701142">
        <w:rPr>
          <w:i/>
          <w:spacing w:val="-1"/>
          <w:sz w:val="24"/>
          <w:szCs w:val="24"/>
        </w:rPr>
        <w:t xml:space="preserve"> to menu</w:t>
      </w:r>
    </w:p>
    <w:p w:rsidR="00991E95" w:rsidRDefault="00991E95" w:rsidP="009C1C00">
      <w:pPr>
        <w:ind w:left="720"/>
        <w:rPr>
          <w:i/>
          <w:spacing w:val="-1"/>
          <w:sz w:val="24"/>
          <w:szCs w:val="24"/>
        </w:rPr>
      </w:pPr>
    </w:p>
    <w:p w:rsidR="00701142" w:rsidRDefault="00701142" w:rsidP="009C1C00">
      <w:pPr>
        <w:ind w:left="720"/>
        <w:rPr>
          <w:i/>
          <w:spacing w:val="-1"/>
          <w:sz w:val="24"/>
          <w:szCs w:val="24"/>
        </w:rPr>
      </w:pPr>
      <w:r>
        <w:rPr>
          <w:i/>
          <w:spacing w:val="-1"/>
          <w:sz w:val="24"/>
          <w:szCs w:val="24"/>
        </w:rPr>
        <w:t>If anything else pressed</w:t>
      </w:r>
    </w:p>
    <w:p w:rsidR="00701142" w:rsidRDefault="00701142" w:rsidP="009C1C00">
      <w:pPr>
        <w:ind w:left="720"/>
        <w:rPr>
          <w:i/>
          <w:spacing w:val="-1"/>
          <w:sz w:val="24"/>
          <w:szCs w:val="24"/>
        </w:rPr>
      </w:pPr>
      <w:r>
        <w:rPr>
          <w:i/>
          <w:spacing w:val="-1"/>
          <w:sz w:val="24"/>
          <w:szCs w:val="24"/>
        </w:rPr>
        <w:tab/>
        <w:t>Exit menu</w:t>
      </w:r>
    </w:p>
    <w:p w:rsidR="0054105F" w:rsidRDefault="0054105F" w:rsidP="0054105F">
      <w:pPr>
        <w:ind w:left="714"/>
        <w:rPr>
          <w:i/>
          <w:spacing w:val="-1"/>
          <w:sz w:val="24"/>
          <w:szCs w:val="24"/>
        </w:rPr>
      </w:pPr>
    </w:p>
    <w:p w:rsidR="0054105F" w:rsidRDefault="0054105F" w:rsidP="009C1C00">
      <w:pPr>
        <w:rPr>
          <w:sz w:val="24"/>
          <w:szCs w:val="24"/>
        </w:rPr>
      </w:pPr>
    </w:p>
    <w:p w:rsidR="004926E6" w:rsidRDefault="004926E6">
      <w:pPr>
        <w:spacing w:before="16" w:line="260" w:lineRule="exact"/>
        <w:rPr>
          <w:sz w:val="26"/>
          <w:szCs w:val="26"/>
        </w:rPr>
      </w:pPr>
    </w:p>
    <w:p w:rsidR="00DA4AF0" w:rsidRDefault="00F820EF" w:rsidP="00DA4AF0">
      <w:pPr>
        <w:spacing w:before="60"/>
        <w:ind w:left="114"/>
        <w:rPr>
          <w:sz w:val="28"/>
          <w:szCs w:val="28"/>
        </w:rPr>
      </w:pPr>
      <w:r>
        <w:br w:type="column"/>
      </w:r>
      <w:r w:rsidR="00DA4AF0">
        <w:rPr>
          <w:b/>
          <w:spacing w:val="-1"/>
          <w:sz w:val="28"/>
          <w:szCs w:val="28"/>
        </w:rPr>
        <w:lastRenderedPageBreak/>
        <w:t>F</w:t>
      </w:r>
      <w:r w:rsidR="00DA4AF0">
        <w:rPr>
          <w:b/>
          <w:sz w:val="28"/>
          <w:szCs w:val="28"/>
        </w:rPr>
        <w:t>lowChart</w:t>
      </w:r>
    </w:p>
    <w:p w:rsidR="004926E6" w:rsidRDefault="004926E6">
      <w:pPr>
        <w:spacing w:line="200" w:lineRule="exact"/>
      </w:pPr>
    </w:p>
    <w:p w:rsidR="00DA4AF0" w:rsidRDefault="00DA4AF0">
      <w:pPr>
        <w:spacing w:line="200" w:lineRule="exact"/>
      </w:pPr>
      <w:bookmarkStart w:id="0" w:name="_GoBack"/>
      <w:bookmarkEnd w:id="0"/>
    </w:p>
    <w:p w:rsidR="004926E6" w:rsidRDefault="004926E6">
      <w:pPr>
        <w:spacing w:before="18" w:line="220" w:lineRule="exact"/>
        <w:rPr>
          <w:sz w:val="22"/>
          <w:szCs w:val="22"/>
        </w:rPr>
      </w:pPr>
    </w:p>
    <w:p w:rsidR="004926E6" w:rsidRDefault="004926E6">
      <w:pPr>
        <w:spacing w:before="6" w:line="100" w:lineRule="exact"/>
        <w:rPr>
          <w:sz w:val="10"/>
          <w:szCs w:val="10"/>
        </w:rPr>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15" w:line="200" w:lineRule="exact"/>
      </w:pPr>
    </w:p>
    <w:p w:rsidR="004926E6" w:rsidRDefault="004926E6">
      <w:pPr>
        <w:spacing w:before="8" w:line="160" w:lineRule="exact"/>
        <w:rPr>
          <w:sz w:val="17"/>
          <w:szCs w:val="17"/>
        </w:rPr>
      </w:pPr>
    </w:p>
    <w:p w:rsidR="004926E6" w:rsidRDefault="004926E6">
      <w:pPr>
        <w:spacing w:line="200" w:lineRule="exact"/>
      </w:pPr>
    </w:p>
    <w:p w:rsidR="004926E6" w:rsidRDefault="004926E6">
      <w:pPr>
        <w:spacing w:line="240" w:lineRule="exact"/>
        <w:ind w:right="4536"/>
        <w:rPr>
          <w:sz w:val="22"/>
          <w:szCs w:val="22"/>
        </w:rPr>
        <w:sectPr w:rsidR="004926E6">
          <w:pgSz w:w="12240" w:h="15840"/>
          <w:pgMar w:top="1380" w:right="1720" w:bottom="280" w:left="1040" w:header="720" w:footer="720" w:gutter="0"/>
          <w:cols w:num="2" w:space="720" w:equalWidth="0">
            <w:col w:w="3625" w:space="231"/>
            <w:col w:w="5624"/>
          </w:cols>
        </w:sectPr>
      </w:pPr>
    </w:p>
    <w:p w:rsidR="004926E6" w:rsidRDefault="00991E95" w:rsidP="00991E95">
      <w:pPr>
        <w:spacing w:before="5"/>
        <w:rPr>
          <w:sz w:val="11"/>
          <w:szCs w:val="11"/>
        </w:rPr>
      </w:pPr>
      <w:r>
        <w:rPr>
          <w:sz w:val="11"/>
          <w:szCs w:val="11"/>
        </w:rPr>
        <w:lastRenderedPageBreak/>
        <w:t xml:space="preserve"> </w:t>
      </w: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1" w:line="100" w:lineRule="exact"/>
        <w:rPr>
          <w:sz w:val="10"/>
          <w:szCs w:val="10"/>
        </w:rPr>
      </w:pPr>
    </w:p>
    <w:p w:rsidR="004926E6" w:rsidRDefault="004926E6">
      <w:pPr>
        <w:spacing w:line="200" w:lineRule="exact"/>
      </w:pPr>
    </w:p>
    <w:p w:rsidR="004926E6" w:rsidRDefault="004926E6">
      <w:pPr>
        <w:spacing w:line="200" w:lineRule="exact"/>
      </w:pPr>
    </w:p>
    <w:p w:rsidR="004926E6" w:rsidRPr="00991E95" w:rsidRDefault="004926E6" w:rsidP="00991E95">
      <w:pPr>
        <w:spacing w:before="11"/>
        <w:rPr>
          <w:sz w:val="24"/>
          <w:szCs w:val="24"/>
        </w:rPr>
      </w:pPr>
    </w:p>
    <w:p w:rsidR="004926E6" w:rsidRDefault="004926E6">
      <w:pPr>
        <w:spacing w:line="200" w:lineRule="exact"/>
      </w:pPr>
    </w:p>
    <w:p w:rsidR="004926E6" w:rsidRDefault="004926E6">
      <w:pPr>
        <w:spacing w:line="200" w:lineRule="exact"/>
      </w:pPr>
    </w:p>
    <w:p w:rsidR="004926E6" w:rsidRDefault="004926E6">
      <w:pPr>
        <w:spacing w:before="4" w:line="200" w:lineRule="exact"/>
        <w:sectPr w:rsidR="004926E6">
          <w:type w:val="continuous"/>
          <w:pgSz w:w="12240" w:h="15840"/>
          <w:pgMar w:top="1480" w:right="1720" w:bottom="280" w:left="1040" w:header="720" w:footer="720" w:gutter="0"/>
          <w:cols w:space="720"/>
        </w:sectPr>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1" w:line="240" w:lineRule="exact"/>
        <w:rPr>
          <w:sz w:val="24"/>
          <w:szCs w:val="24"/>
        </w:rPr>
      </w:pPr>
    </w:p>
    <w:p w:rsidR="004926E6" w:rsidRDefault="00F820EF">
      <w:pPr>
        <w:spacing w:before="24"/>
        <w:ind w:left="234"/>
        <w:rPr>
          <w:sz w:val="28"/>
          <w:szCs w:val="28"/>
        </w:rPr>
      </w:pPr>
      <w:r>
        <w:rPr>
          <w:b/>
          <w:sz w:val="28"/>
          <w:szCs w:val="28"/>
        </w:rPr>
        <w:t>Major Variables</w:t>
      </w:r>
    </w:p>
    <w:p w:rsidR="004926E6" w:rsidRDefault="004926E6">
      <w:pPr>
        <w:spacing w:before="10" w:line="260" w:lineRule="exact"/>
        <w:rPr>
          <w:sz w:val="26"/>
          <w:szCs w:val="26"/>
        </w:rPr>
      </w:pPr>
    </w:p>
    <w:tbl>
      <w:tblPr>
        <w:tblW w:w="0" w:type="auto"/>
        <w:tblInd w:w="108" w:type="dxa"/>
        <w:tblLayout w:type="fixed"/>
        <w:tblCellMar>
          <w:left w:w="0" w:type="dxa"/>
          <w:right w:w="0" w:type="dxa"/>
        </w:tblCellMar>
        <w:tblLook w:val="01E0" w:firstRow="1" w:lastRow="1" w:firstColumn="1" w:lastColumn="1" w:noHBand="0" w:noVBand="0"/>
      </w:tblPr>
      <w:tblGrid>
        <w:gridCol w:w="1242"/>
        <w:gridCol w:w="1926"/>
        <w:gridCol w:w="3600"/>
        <w:gridCol w:w="3790"/>
      </w:tblGrid>
      <w:tr w:rsidR="004926E6">
        <w:trPr>
          <w:trHeight w:hRule="exact" w:val="284"/>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Type</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pacing w:val="-3"/>
                <w:sz w:val="24"/>
                <w:szCs w:val="24"/>
              </w:rPr>
              <w:t>V</w:t>
            </w:r>
            <w:r>
              <w:rPr>
                <w:b/>
                <w:sz w:val="24"/>
                <w:szCs w:val="24"/>
              </w:rPr>
              <w:t>a</w:t>
            </w:r>
            <w:r>
              <w:rPr>
                <w:b/>
                <w:spacing w:val="1"/>
                <w:sz w:val="24"/>
                <w:szCs w:val="24"/>
              </w:rPr>
              <w:t>r</w:t>
            </w:r>
            <w:r>
              <w:rPr>
                <w:b/>
                <w:spacing w:val="-1"/>
                <w:sz w:val="24"/>
                <w:szCs w:val="24"/>
              </w:rPr>
              <w:t>i</w:t>
            </w:r>
            <w:r>
              <w:rPr>
                <w:b/>
                <w:sz w:val="24"/>
                <w:szCs w:val="24"/>
              </w:rPr>
              <w:t>ab</w:t>
            </w:r>
            <w:r>
              <w:rPr>
                <w:b/>
                <w:spacing w:val="-1"/>
                <w:sz w:val="24"/>
                <w:szCs w:val="24"/>
              </w:rPr>
              <w:t>l</w:t>
            </w:r>
            <w:r>
              <w:rPr>
                <w:b/>
                <w:sz w:val="24"/>
                <w:szCs w:val="24"/>
              </w:rPr>
              <w:t>e</w:t>
            </w:r>
            <w:r>
              <w:rPr>
                <w:b/>
                <w:spacing w:val="1"/>
                <w:sz w:val="24"/>
                <w:szCs w:val="24"/>
              </w:rPr>
              <w:t xml:space="preserve"> </w:t>
            </w:r>
            <w:r>
              <w:rPr>
                <w:b/>
                <w:sz w:val="24"/>
                <w:szCs w:val="24"/>
              </w:rPr>
              <w:t>Na</w:t>
            </w:r>
            <w:r>
              <w:rPr>
                <w:b/>
                <w:spacing w:val="2"/>
                <w:sz w:val="24"/>
                <w:szCs w:val="24"/>
              </w:rPr>
              <w:t>m</w:t>
            </w:r>
            <w:r>
              <w:rPr>
                <w:b/>
                <w:sz w:val="24"/>
                <w:szCs w:val="24"/>
              </w:rPr>
              <w:t>e</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Descr</w:t>
            </w:r>
            <w:r>
              <w:rPr>
                <w:b/>
                <w:spacing w:val="-1"/>
                <w:sz w:val="24"/>
                <w:szCs w:val="24"/>
              </w:rPr>
              <w:t>i</w:t>
            </w:r>
            <w:r>
              <w:rPr>
                <w:b/>
                <w:sz w:val="24"/>
                <w:szCs w:val="24"/>
              </w:rPr>
              <w:t>pt</w:t>
            </w:r>
            <w:r>
              <w:rPr>
                <w:b/>
                <w:spacing w:val="-1"/>
                <w:sz w:val="24"/>
                <w:szCs w:val="24"/>
              </w:rPr>
              <w:t>i</w:t>
            </w:r>
            <w:r>
              <w:rPr>
                <w:b/>
                <w:sz w:val="24"/>
                <w:szCs w:val="24"/>
              </w:rPr>
              <w:t>on</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Lo</w:t>
            </w:r>
            <w:r>
              <w:rPr>
                <w:b/>
                <w:spacing w:val="-1"/>
                <w:sz w:val="24"/>
                <w:szCs w:val="24"/>
              </w:rPr>
              <w:t>c</w:t>
            </w:r>
            <w:r>
              <w:rPr>
                <w:b/>
                <w:sz w:val="24"/>
                <w:szCs w:val="24"/>
              </w:rPr>
              <w:t>at</w:t>
            </w:r>
            <w:r>
              <w:rPr>
                <w:b/>
                <w:spacing w:val="-1"/>
                <w:sz w:val="24"/>
                <w:szCs w:val="24"/>
              </w:rPr>
              <w:t>i</w:t>
            </w:r>
            <w:r>
              <w:rPr>
                <w:b/>
                <w:sz w:val="24"/>
                <w:szCs w:val="24"/>
              </w:rPr>
              <w:t>on</w:t>
            </w:r>
          </w:p>
        </w:tc>
      </w:tr>
      <w:tr w:rsidR="004926E6">
        <w:trPr>
          <w:trHeight w:hRule="exact" w:val="838"/>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In</w:t>
            </w:r>
            <w:r>
              <w:rPr>
                <w:spacing w:val="-1"/>
                <w:sz w:val="24"/>
                <w:szCs w:val="24"/>
              </w:rPr>
              <w:t>t</w:t>
            </w:r>
            <w:r>
              <w:rPr>
                <w:sz w:val="24"/>
                <w:szCs w:val="24"/>
              </w:rPr>
              <w:t>eger</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34"/>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pacing w:val="-1"/>
                <w:sz w:val="24"/>
                <w:szCs w:val="24"/>
              </w:rPr>
              <w:t>E</w:t>
            </w:r>
            <w:r>
              <w:rPr>
                <w:sz w:val="24"/>
                <w:szCs w:val="24"/>
              </w:rPr>
              <w:t>ggN</w:t>
            </w:r>
            <w:r>
              <w:rPr>
                <w:spacing w:val="2"/>
                <w:sz w:val="24"/>
                <w:szCs w:val="24"/>
              </w:rPr>
              <w:t>u</w:t>
            </w:r>
            <w:r>
              <w:rPr>
                <w:spacing w:val="-3"/>
                <w:sz w:val="24"/>
                <w:szCs w:val="24"/>
              </w:rPr>
              <w:t>m</w:t>
            </w:r>
            <w:r>
              <w:rPr>
                <w:sz w:val="24"/>
                <w:szCs w:val="24"/>
              </w:rPr>
              <w:t>[] []</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 xml:space="preserve">of eggs </w:t>
            </w:r>
            <w:r>
              <w:rPr>
                <w:spacing w:val="-1"/>
                <w:sz w:val="24"/>
                <w:szCs w:val="24"/>
              </w:rPr>
              <w:t>i</w:t>
            </w:r>
            <w:r>
              <w:rPr>
                <w:sz w:val="24"/>
                <w:szCs w:val="24"/>
              </w:rPr>
              <w:t>n</w:t>
            </w:r>
            <w:r>
              <w:rPr>
                <w:spacing w:val="2"/>
                <w:sz w:val="24"/>
                <w:szCs w:val="24"/>
              </w:rPr>
              <w:t xml:space="preserve"> </w:t>
            </w:r>
            <w:r>
              <w:rPr>
                <w:sz w:val="24"/>
                <w:szCs w:val="24"/>
              </w:rPr>
              <w:t>ho</w:t>
            </w:r>
            <w:r>
              <w:rPr>
                <w:spacing w:val="-1"/>
                <w:sz w:val="24"/>
                <w:szCs w:val="24"/>
              </w:rPr>
              <w:t>l</w:t>
            </w:r>
            <w:r>
              <w:rPr>
                <w:sz w:val="24"/>
                <w:szCs w:val="24"/>
              </w:rPr>
              <w:t>es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1"/>
                <w:sz w:val="24"/>
                <w:szCs w:val="24"/>
              </w:rPr>
              <w:t>m</w:t>
            </w:r>
            <w:r>
              <w:rPr>
                <w:sz w:val="24"/>
                <w:szCs w:val="24"/>
              </w:rPr>
              <w:t>eBo</w:t>
            </w:r>
            <w:r>
              <w:rPr>
                <w:spacing w:val="-1"/>
                <w:sz w:val="24"/>
                <w:szCs w:val="24"/>
              </w:rPr>
              <w:t>a</w:t>
            </w:r>
            <w:r>
              <w:rPr>
                <w:sz w:val="24"/>
                <w:szCs w:val="24"/>
              </w:rPr>
              <w:t>rdpub</w:t>
            </w:r>
            <w:r>
              <w:rPr>
                <w:spacing w:val="-1"/>
                <w:sz w:val="24"/>
                <w:szCs w:val="24"/>
              </w:rPr>
              <w:t>l</w:t>
            </w:r>
            <w:r>
              <w:rPr>
                <w:spacing w:val="1"/>
                <w:sz w:val="24"/>
                <w:szCs w:val="24"/>
              </w:rPr>
              <w:t>i</w:t>
            </w:r>
            <w:r>
              <w:rPr>
                <w:sz w:val="24"/>
                <w:szCs w:val="24"/>
              </w:rPr>
              <w:t>c</w:t>
            </w:r>
          </w:p>
          <w:p w:rsidR="004926E6" w:rsidRDefault="00F820EF">
            <w:pPr>
              <w:ind w:left="102" w:right="177"/>
              <w:rPr>
                <w:sz w:val="24"/>
                <w:szCs w:val="24"/>
              </w:rPr>
            </w:pPr>
            <w:r>
              <w:rPr>
                <w:sz w:val="24"/>
                <w:szCs w:val="24"/>
              </w:rPr>
              <w:t>-vo</w:t>
            </w:r>
            <w:r>
              <w:rPr>
                <w:spacing w:val="-1"/>
                <w:sz w:val="24"/>
                <w:szCs w:val="24"/>
              </w:rPr>
              <w:t>i</w:t>
            </w:r>
            <w:r>
              <w:rPr>
                <w:sz w:val="24"/>
                <w:szCs w:val="24"/>
              </w:rPr>
              <w:t>d</w:t>
            </w:r>
            <w:r>
              <w:rPr>
                <w:spacing w:val="2"/>
                <w:sz w:val="24"/>
                <w:szCs w:val="24"/>
              </w:rPr>
              <w:t xml:space="preserve"> </w:t>
            </w:r>
            <w:r>
              <w:rPr>
                <w:sz w:val="24"/>
                <w:szCs w:val="24"/>
              </w:rPr>
              <w:t>ac</w:t>
            </w:r>
            <w:r>
              <w:rPr>
                <w:spacing w:val="-1"/>
                <w:sz w:val="24"/>
                <w:szCs w:val="24"/>
              </w:rPr>
              <w:t>ti</w:t>
            </w:r>
            <w:r>
              <w:rPr>
                <w:sz w:val="24"/>
                <w:szCs w:val="24"/>
              </w:rPr>
              <w:t>onPerfor</w:t>
            </w:r>
            <w:r>
              <w:rPr>
                <w:spacing w:val="-1"/>
                <w:sz w:val="24"/>
                <w:szCs w:val="24"/>
              </w:rPr>
              <w:t>m</w:t>
            </w:r>
            <w:r>
              <w:rPr>
                <w:sz w:val="24"/>
                <w:szCs w:val="24"/>
              </w:rPr>
              <w:t>ed(Ac</w:t>
            </w:r>
            <w:r>
              <w:rPr>
                <w:spacing w:val="-1"/>
                <w:sz w:val="24"/>
                <w:szCs w:val="24"/>
              </w:rPr>
              <w:t>ti</w:t>
            </w:r>
            <w:r>
              <w:rPr>
                <w:sz w:val="24"/>
                <w:szCs w:val="24"/>
              </w:rPr>
              <w:t>o</w:t>
            </w:r>
            <w:r>
              <w:rPr>
                <w:spacing w:val="2"/>
                <w:sz w:val="24"/>
                <w:szCs w:val="24"/>
              </w:rPr>
              <w:t>n</w:t>
            </w:r>
            <w:r>
              <w:rPr>
                <w:spacing w:val="-1"/>
                <w:sz w:val="24"/>
                <w:szCs w:val="24"/>
              </w:rPr>
              <w:t>E</w:t>
            </w:r>
            <w:r>
              <w:rPr>
                <w:sz w:val="24"/>
                <w:szCs w:val="24"/>
              </w:rPr>
              <w:t>vent e)</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Socre[]</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E</w:t>
            </w:r>
            <w:r>
              <w:rPr>
                <w:sz w:val="24"/>
                <w:szCs w:val="24"/>
              </w:rPr>
              <w:t>ach</w:t>
            </w:r>
            <w:r>
              <w:rPr>
                <w:spacing w:val="2"/>
                <w:sz w:val="24"/>
                <w:szCs w:val="24"/>
              </w:rPr>
              <w:t xml:space="preserve"> </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r’s</w:t>
            </w:r>
            <w:r>
              <w:rPr>
                <w:spacing w:val="4"/>
                <w:sz w:val="24"/>
                <w:szCs w:val="24"/>
              </w:rPr>
              <w:t xml:space="preserve"> </w:t>
            </w:r>
            <w:r>
              <w:rPr>
                <w:sz w:val="24"/>
                <w:szCs w:val="24"/>
              </w:rPr>
              <w:t>score array</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Ch</w:t>
            </w:r>
            <w:r>
              <w:rPr>
                <w:spacing w:val="-1"/>
                <w:sz w:val="24"/>
                <w:szCs w:val="24"/>
              </w:rPr>
              <w:t>i</w:t>
            </w:r>
            <w:r>
              <w:rPr>
                <w:sz w:val="24"/>
                <w:szCs w:val="24"/>
              </w:rPr>
              <w:t>ckenNu</w:t>
            </w:r>
            <w:r>
              <w:rPr>
                <w:spacing w:val="-3"/>
                <w:sz w:val="24"/>
                <w:szCs w:val="24"/>
              </w:rPr>
              <w:t>m</w:t>
            </w:r>
            <w:r>
              <w:rPr>
                <w:sz w:val="24"/>
                <w:szCs w:val="24"/>
              </w:rPr>
              <w: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of ch</w:t>
            </w:r>
            <w:r>
              <w:rPr>
                <w:spacing w:val="-1"/>
                <w:sz w:val="24"/>
                <w:szCs w:val="24"/>
              </w:rPr>
              <w:t>i</w:t>
            </w:r>
            <w:r>
              <w:rPr>
                <w:sz w:val="24"/>
                <w:szCs w:val="24"/>
              </w:rPr>
              <w:t>ckens</w:t>
            </w:r>
            <w:r>
              <w:rPr>
                <w:spacing w:val="2"/>
                <w:sz w:val="24"/>
                <w:szCs w:val="24"/>
              </w:rPr>
              <w:t xml:space="preserve"> </w:t>
            </w:r>
            <w:r>
              <w:rPr>
                <w:spacing w:val="-1"/>
                <w:sz w:val="24"/>
                <w:szCs w:val="24"/>
              </w:rPr>
              <w:t>i</w:t>
            </w:r>
            <w:r>
              <w:rPr>
                <w:sz w:val="24"/>
                <w:szCs w:val="24"/>
              </w:rPr>
              <w:t>n</w:t>
            </w:r>
          </w:p>
          <w:p w:rsidR="004926E6" w:rsidRDefault="00F820EF">
            <w:pPr>
              <w:spacing w:line="260" w:lineRule="exact"/>
              <w:ind w:left="102"/>
              <w:rPr>
                <w:sz w:val="24"/>
                <w:szCs w:val="24"/>
              </w:rPr>
            </w:pPr>
            <w:r>
              <w:rPr>
                <w:sz w:val="24"/>
                <w:szCs w:val="24"/>
              </w:rPr>
              <w:t>Manca</w:t>
            </w:r>
            <w:r>
              <w:rPr>
                <w:spacing w:val="-1"/>
                <w:sz w:val="24"/>
                <w:szCs w:val="24"/>
              </w:rPr>
              <w:t>l</w:t>
            </w:r>
            <w:r>
              <w:rPr>
                <w:sz w:val="24"/>
                <w:szCs w:val="24"/>
              </w:rPr>
              <w:t>a</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R</w:t>
            </w:r>
            <w:r>
              <w:rPr>
                <w:spacing w:val="-1"/>
                <w:sz w:val="24"/>
                <w:szCs w:val="24"/>
              </w:rPr>
              <w:t>e</w:t>
            </w:r>
            <w:r>
              <w:rPr>
                <w:spacing w:val="-3"/>
                <w:sz w:val="24"/>
                <w:szCs w:val="24"/>
              </w:rPr>
              <w:t>m</w:t>
            </w:r>
            <w:r>
              <w:rPr>
                <w:sz w:val="24"/>
                <w:szCs w:val="24"/>
              </w:rPr>
              <w:t>a</w:t>
            </w:r>
            <w:r>
              <w:rPr>
                <w:spacing w:val="-1"/>
                <w:sz w:val="24"/>
                <w:szCs w:val="24"/>
              </w:rPr>
              <w:t>i</w:t>
            </w:r>
            <w:r>
              <w:rPr>
                <w:sz w:val="24"/>
                <w:szCs w:val="24"/>
              </w:rPr>
              <w:t>n</w:t>
            </w:r>
            <w:r>
              <w:rPr>
                <w:spacing w:val="2"/>
                <w:sz w:val="24"/>
                <w:szCs w:val="24"/>
              </w:rPr>
              <w:t>d</w:t>
            </w:r>
            <w:r>
              <w:rPr>
                <w:spacing w:val="-1"/>
                <w:sz w:val="24"/>
                <w:szCs w:val="24"/>
              </w:rPr>
              <w:t>E</w:t>
            </w:r>
            <w:r>
              <w:rPr>
                <w:sz w:val="24"/>
                <w:szCs w:val="24"/>
              </w:rPr>
              <w:t>ggs[]</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237"/>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of eggs re</w:t>
            </w:r>
            <w:r>
              <w:rPr>
                <w:spacing w:val="-1"/>
                <w:sz w:val="24"/>
                <w:szCs w:val="24"/>
              </w:rPr>
              <w:t>m</w:t>
            </w:r>
            <w:r>
              <w:rPr>
                <w:sz w:val="24"/>
                <w:szCs w:val="24"/>
              </w:rPr>
              <w:t>a</w:t>
            </w:r>
            <w:r>
              <w:rPr>
                <w:spacing w:val="-1"/>
                <w:sz w:val="24"/>
                <w:szCs w:val="24"/>
              </w:rPr>
              <w:t>i</w:t>
            </w:r>
            <w:r>
              <w:rPr>
                <w:sz w:val="24"/>
                <w:szCs w:val="24"/>
              </w:rPr>
              <w:t>n</w:t>
            </w:r>
            <w:r>
              <w:rPr>
                <w:spacing w:val="-1"/>
                <w:sz w:val="24"/>
                <w:szCs w:val="24"/>
              </w:rPr>
              <w:t>i</w:t>
            </w:r>
            <w:r>
              <w:rPr>
                <w:sz w:val="24"/>
                <w:szCs w:val="24"/>
              </w:rPr>
              <w:t>ng</w:t>
            </w:r>
            <w:r>
              <w:rPr>
                <w:spacing w:val="4"/>
                <w:sz w:val="24"/>
                <w:szCs w:val="24"/>
              </w:rPr>
              <w:t xml:space="preserve"> </w:t>
            </w:r>
            <w:r>
              <w:rPr>
                <w:spacing w:val="-1"/>
                <w:sz w:val="24"/>
                <w:szCs w:val="24"/>
              </w:rPr>
              <w:t>i</w:t>
            </w:r>
            <w:r>
              <w:rPr>
                <w:sz w:val="24"/>
                <w:szCs w:val="24"/>
              </w:rPr>
              <w:t>n ho</w:t>
            </w:r>
            <w:r>
              <w:rPr>
                <w:spacing w:val="-1"/>
                <w:sz w:val="24"/>
                <w:szCs w:val="24"/>
              </w:rPr>
              <w:t>l</w:t>
            </w:r>
            <w:r>
              <w:rPr>
                <w:sz w:val="24"/>
                <w:szCs w:val="24"/>
              </w:rPr>
              <w:t>es</w:t>
            </w:r>
            <w:r>
              <w:rPr>
                <w:spacing w:val="2"/>
                <w:sz w:val="24"/>
                <w:szCs w:val="24"/>
              </w:rPr>
              <w:t xml:space="preserve"> </w:t>
            </w:r>
            <w:r>
              <w:rPr>
                <w:sz w:val="24"/>
                <w:szCs w:val="24"/>
              </w:rPr>
              <w:t>af</w:t>
            </w:r>
            <w:r>
              <w:rPr>
                <w:spacing w:val="-1"/>
                <w:sz w:val="24"/>
                <w:szCs w:val="24"/>
              </w:rPr>
              <w:t>t</w:t>
            </w:r>
            <w:r>
              <w:rPr>
                <w:sz w:val="24"/>
                <w:szCs w:val="24"/>
              </w:rPr>
              <w:t>er f</w:t>
            </w:r>
            <w:r>
              <w:rPr>
                <w:spacing w:val="-1"/>
                <w:sz w:val="24"/>
                <w:szCs w:val="24"/>
              </w:rPr>
              <w:t>i</w:t>
            </w:r>
            <w:r>
              <w:rPr>
                <w:sz w:val="24"/>
                <w:szCs w:val="24"/>
              </w:rPr>
              <w:t>n</w:t>
            </w:r>
            <w:r>
              <w:rPr>
                <w:spacing w:val="-1"/>
                <w:sz w:val="24"/>
                <w:szCs w:val="24"/>
              </w:rPr>
              <w:t>i</w:t>
            </w:r>
            <w:r>
              <w:rPr>
                <w:sz w:val="24"/>
                <w:szCs w:val="24"/>
              </w:rPr>
              <w:t>sed</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i</w:t>
            </w:r>
            <w:r>
              <w:rPr>
                <w:sz w:val="24"/>
                <w:szCs w:val="24"/>
              </w:rPr>
              <w:t>sF</w:t>
            </w:r>
            <w:r>
              <w:rPr>
                <w:spacing w:val="-1"/>
                <w:sz w:val="24"/>
                <w:szCs w:val="24"/>
              </w:rPr>
              <w:t>i</w:t>
            </w:r>
            <w:r>
              <w:rPr>
                <w:sz w:val="24"/>
                <w:szCs w:val="24"/>
              </w:rPr>
              <w:t>n</w:t>
            </w:r>
            <w:r>
              <w:rPr>
                <w:spacing w:val="-1"/>
                <w:sz w:val="24"/>
                <w:szCs w:val="24"/>
              </w:rPr>
              <w:t>i</w:t>
            </w:r>
            <w:r>
              <w:rPr>
                <w:sz w:val="24"/>
                <w:szCs w:val="24"/>
              </w:rPr>
              <w:t>shed()</w:t>
            </w:r>
          </w:p>
        </w:tc>
      </w:tr>
      <w:tr w:rsidR="004926E6">
        <w:trPr>
          <w:trHeight w:hRule="exact" w:val="1114"/>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w:t>
            </w:r>
            <w:r>
              <w:rPr>
                <w:spacing w:val="-1"/>
                <w:sz w:val="24"/>
                <w:szCs w:val="24"/>
              </w:rPr>
              <w:t>i</w:t>
            </w:r>
            <w:r>
              <w:rPr>
                <w:sz w:val="24"/>
                <w:szCs w:val="24"/>
              </w:rPr>
              <w:t>s</w:t>
            </w:r>
            <w:r>
              <w:rPr>
                <w:spacing w:val="-1"/>
                <w:sz w:val="24"/>
                <w:szCs w:val="24"/>
              </w:rPr>
              <w:t>T</w:t>
            </w:r>
            <w:r>
              <w:rPr>
                <w:sz w:val="24"/>
                <w:szCs w:val="24"/>
              </w:rPr>
              <w:t>urn</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05"/>
              <w:rPr>
                <w:sz w:val="24"/>
                <w:szCs w:val="24"/>
              </w:rPr>
            </w:pPr>
            <w:r>
              <w:rPr>
                <w:sz w:val="24"/>
                <w:szCs w:val="24"/>
              </w:rPr>
              <w:t xml:space="preserve">Have </w:t>
            </w:r>
            <w:r>
              <w:rPr>
                <w:spacing w:val="-1"/>
                <w:sz w:val="24"/>
                <w:szCs w:val="24"/>
              </w:rPr>
              <w:t>t</w:t>
            </w:r>
            <w:r>
              <w:rPr>
                <w:sz w:val="24"/>
                <w:szCs w:val="24"/>
              </w:rPr>
              <w:t>he</w:t>
            </w:r>
            <w:r>
              <w:rPr>
                <w:spacing w:val="1"/>
                <w:sz w:val="24"/>
                <w:szCs w:val="24"/>
              </w:rPr>
              <w:t xml:space="preserve"> </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w:t>
            </w:r>
            <w:r>
              <w:rPr>
                <w:spacing w:val="4"/>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 xml:space="preserve">Whose </w:t>
            </w:r>
            <w:r>
              <w:rPr>
                <w:spacing w:val="-1"/>
                <w:sz w:val="24"/>
                <w:szCs w:val="24"/>
              </w:rPr>
              <w:t>t</w:t>
            </w:r>
            <w:r>
              <w:rPr>
                <w:sz w:val="24"/>
                <w:szCs w:val="24"/>
              </w:rPr>
              <w:t>urn</w:t>
            </w:r>
            <w:r>
              <w:rPr>
                <w:spacing w:val="2"/>
                <w:sz w:val="24"/>
                <w:szCs w:val="24"/>
              </w:rPr>
              <w:t xml:space="preserve"> </w:t>
            </w:r>
            <w:r>
              <w:rPr>
                <w:sz w:val="24"/>
                <w:szCs w:val="24"/>
              </w:rPr>
              <w:t>n</w:t>
            </w:r>
            <w:r>
              <w:rPr>
                <w:spacing w:val="-2"/>
                <w:sz w:val="24"/>
                <w:szCs w:val="24"/>
              </w:rPr>
              <w:t>o</w:t>
            </w:r>
            <w:r>
              <w:rPr>
                <w:sz w:val="24"/>
                <w:szCs w:val="24"/>
              </w:rPr>
              <w:t xml:space="preserve">w </w:t>
            </w:r>
            <w:r>
              <w:rPr>
                <w:spacing w:val="-1"/>
                <w:sz w:val="24"/>
                <w:szCs w:val="24"/>
              </w:rPr>
              <w:t>i</w:t>
            </w:r>
            <w:r>
              <w:rPr>
                <w:sz w:val="24"/>
                <w:szCs w:val="24"/>
              </w:rPr>
              <w:t>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1"/>
                <w:sz w:val="24"/>
                <w:szCs w:val="24"/>
              </w:rPr>
              <w:t>m</w:t>
            </w:r>
            <w:r>
              <w:rPr>
                <w:sz w:val="24"/>
                <w:szCs w:val="24"/>
              </w:rPr>
              <w:t>eBo</w:t>
            </w:r>
            <w:r>
              <w:rPr>
                <w:spacing w:val="-1"/>
                <w:sz w:val="24"/>
                <w:szCs w:val="24"/>
              </w:rPr>
              <w:t>a</w:t>
            </w:r>
            <w:r>
              <w:rPr>
                <w:sz w:val="24"/>
                <w:szCs w:val="24"/>
              </w:rPr>
              <w:t>rdpub</w:t>
            </w:r>
            <w:r>
              <w:rPr>
                <w:spacing w:val="-1"/>
                <w:sz w:val="24"/>
                <w:szCs w:val="24"/>
              </w:rPr>
              <w:t>l</w:t>
            </w:r>
            <w:r>
              <w:rPr>
                <w:spacing w:val="1"/>
                <w:sz w:val="24"/>
                <w:szCs w:val="24"/>
              </w:rPr>
              <w:t>i</w:t>
            </w:r>
            <w:r>
              <w:rPr>
                <w:sz w:val="24"/>
                <w:szCs w:val="24"/>
              </w:rPr>
              <w:t>c</w:t>
            </w:r>
          </w:p>
          <w:p w:rsidR="004926E6" w:rsidRDefault="00F820EF">
            <w:pPr>
              <w:ind w:left="102" w:right="177"/>
              <w:rPr>
                <w:sz w:val="24"/>
                <w:szCs w:val="24"/>
              </w:rPr>
            </w:pPr>
            <w:r>
              <w:rPr>
                <w:sz w:val="24"/>
                <w:szCs w:val="24"/>
              </w:rPr>
              <w:t>-vo</w:t>
            </w:r>
            <w:r>
              <w:rPr>
                <w:spacing w:val="-1"/>
                <w:sz w:val="24"/>
                <w:szCs w:val="24"/>
              </w:rPr>
              <w:t>i</w:t>
            </w:r>
            <w:r>
              <w:rPr>
                <w:sz w:val="24"/>
                <w:szCs w:val="24"/>
              </w:rPr>
              <w:t>d</w:t>
            </w:r>
            <w:r>
              <w:rPr>
                <w:spacing w:val="2"/>
                <w:sz w:val="24"/>
                <w:szCs w:val="24"/>
              </w:rPr>
              <w:t xml:space="preserve"> </w:t>
            </w:r>
            <w:r>
              <w:rPr>
                <w:sz w:val="24"/>
                <w:szCs w:val="24"/>
              </w:rPr>
              <w:t>ac</w:t>
            </w:r>
            <w:r>
              <w:rPr>
                <w:spacing w:val="-1"/>
                <w:sz w:val="24"/>
                <w:szCs w:val="24"/>
              </w:rPr>
              <w:t>ti</w:t>
            </w:r>
            <w:r>
              <w:rPr>
                <w:sz w:val="24"/>
                <w:szCs w:val="24"/>
              </w:rPr>
              <w:t>onPerfor</w:t>
            </w:r>
            <w:r>
              <w:rPr>
                <w:spacing w:val="-1"/>
                <w:sz w:val="24"/>
                <w:szCs w:val="24"/>
              </w:rPr>
              <w:t>m</w:t>
            </w:r>
            <w:r>
              <w:rPr>
                <w:sz w:val="24"/>
                <w:szCs w:val="24"/>
              </w:rPr>
              <w:t>ed(Ac</w:t>
            </w:r>
            <w:r>
              <w:rPr>
                <w:spacing w:val="-1"/>
                <w:sz w:val="24"/>
                <w:szCs w:val="24"/>
              </w:rPr>
              <w:t>ti</w:t>
            </w:r>
            <w:r>
              <w:rPr>
                <w:sz w:val="24"/>
                <w:szCs w:val="24"/>
              </w:rPr>
              <w:t>o</w:t>
            </w:r>
            <w:r>
              <w:rPr>
                <w:spacing w:val="2"/>
                <w:sz w:val="24"/>
                <w:szCs w:val="24"/>
              </w:rPr>
              <w:t>n</w:t>
            </w:r>
            <w:r>
              <w:rPr>
                <w:spacing w:val="-1"/>
                <w:sz w:val="24"/>
                <w:szCs w:val="24"/>
              </w:rPr>
              <w:t>E</w:t>
            </w:r>
            <w:r>
              <w:rPr>
                <w:sz w:val="24"/>
                <w:szCs w:val="24"/>
              </w:rPr>
              <w:t>vent e)</w:t>
            </w:r>
          </w:p>
          <w:p w:rsidR="004926E6" w:rsidRDefault="00F820EF">
            <w:pPr>
              <w:spacing w:line="260" w:lineRule="exact"/>
              <w:ind w:left="102"/>
              <w:rPr>
                <w:sz w:val="24"/>
                <w:szCs w:val="24"/>
              </w:rPr>
            </w:pPr>
            <w:r>
              <w:rPr>
                <w:sz w:val="24"/>
                <w:szCs w:val="24"/>
              </w:rPr>
              <w:t>change</w:t>
            </w:r>
            <w:r>
              <w:rPr>
                <w:spacing w:val="-1"/>
                <w:sz w:val="24"/>
                <w:szCs w:val="24"/>
              </w:rPr>
              <w:t>T</w:t>
            </w:r>
            <w:r>
              <w:rPr>
                <w:sz w:val="24"/>
                <w:szCs w:val="24"/>
              </w:rPr>
              <w:t>urn()</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nu</w:t>
            </w:r>
            <w:r>
              <w:rPr>
                <w:spacing w:val="-3"/>
                <w:sz w:val="24"/>
                <w:szCs w:val="24"/>
              </w:rPr>
              <w:t>m</w:t>
            </w:r>
            <w:r>
              <w:rPr>
                <w:sz w:val="24"/>
                <w:szCs w:val="24"/>
              </w:rPr>
              <w:t>ber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of ho</w:t>
            </w:r>
            <w:r>
              <w:rPr>
                <w:spacing w:val="-1"/>
                <w:sz w:val="24"/>
                <w:szCs w:val="24"/>
              </w:rPr>
              <w:t>l</w:t>
            </w:r>
            <w:r>
              <w:rPr>
                <w:sz w:val="24"/>
                <w:szCs w:val="24"/>
              </w:rPr>
              <w:t>es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94"/>
              <w:rPr>
                <w:sz w:val="24"/>
                <w:szCs w:val="24"/>
              </w:rPr>
            </w:pPr>
            <w:r>
              <w:rPr>
                <w:sz w:val="24"/>
                <w:szCs w:val="24"/>
              </w:rPr>
              <w:t>Move</w:t>
            </w:r>
            <w:r>
              <w:rPr>
                <w:spacing w:val="-1"/>
                <w:sz w:val="24"/>
                <w:szCs w:val="24"/>
              </w:rPr>
              <w:t>E</w:t>
            </w:r>
            <w:r>
              <w:rPr>
                <w:sz w:val="24"/>
                <w:szCs w:val="24"/>
              </w:rPr>
              <w:t>gg(),</w:t>
            </w:r>
            <w:r>
              <w:rPr>
                <w:spacing w:val="2"/>
                <w:sz w:val="24"/>
                <w:szCs w:val="24"/>
              </w:rPr>
              <w:t xml:space="preserve"> </w:t>
            </w:r>
            <w:r>
              <w:rPr>
                <w:sz w:val="24"/>
                <w:szCs w:val="24"/>
              </w:rPr>
              <w:t>opponen</w:t>
            </w:r>
            <w:r>
              <w:rPr>
                <w:spacing w:val="-1"/>
                <w:sz w:val="24"/>
                <w:szCs w:val="24"/>
              </w:rPr>
              <w:t>t</w:t>
            </w:r>
            <w:r>
              <w:rPr>
                <w:sz w:val="24"/>
                <w:szCs w:val="24"/>
              </w:rPr>
              <w:t>(), 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eggNum</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197"/>
              <w:rPr>
                <w:sz w:val="24"/>
                <w:szCs w:val="24"/>
              </w:rPr>
            </w:pPr>
            <w:r>
              <w:rPr>
                <w:spacing w:val="-1"/>
                <w:sz w:val="24"/>
                <w:szCs w:val="24"/>
              </w:rPr>
              <w:t>T</w:t>
            </w:r>
            <w:r>
              <w:rPr>
                <w:sz w:val="24"/>
                <w:szCs w:val="24"/>
              </w:rPr>
              <w:t>he</w:t>
            </w:r>
            <w:r>
              <w:rPr>
                <w:spacing w:val="1"/>
                <w:sz w:val="24"/>
                <w:szCs w:val="24"/>
              </w:rPr>
              <w:t xml:space="preserve"> </w:t>
            </w:r>
            <w:r>
              <w:rPr>
                <w:sz w:val="24"/>
                <w:szCs w:val="24"/>
              </w:rPr>
              <w:t>nu</w:t>
            </w:r>
            <w:r>
              <w:rPr>
                <w:spacing w:val="-3"/>
                <w:sz w:val="24"/>
                <w:szCs w:val="24"/>
              </w:rPr>
              <w:t>m</w:t>
            </w:r>
            <w:r>
              <w:rPr>
                <w:sz w:val="24"/>
                <w:szCs w:val="24"/>
              </w:rPr>
              <w:t>ber</w:t>
            </w:r>
            <w:r>
              <w:rPr>
                <w:spacing w:val="2"/>
                <w:sz w:val="24"/>
                <w:szCs w:val="24"/>
              </w:rPr>
              <w:t xml:space="preserve"> </w:t>
            </w:r>
            <w:r>
              <w:rPr>
                <w:sz w:val="24"/>
                <w:szCs w:val="24"/>
              </w:rPr>
              <w:t>eggs when d</w:t>
            </w:r>
            <w:r>
              <w:rPr>
                <w:spacing w:val="-1"/>
                <w:sz w:val="24"/>
                <w:szCs w:val="24"/>
              </w:rPr>
              <w:t>i</w:t>
            </w:r>
            <w:r>
              <w:rPr>
                <w:sz w:val="24"/>
                <w:szCs w:val="24"/>
              </w:rPr>
              <w:t>s</w:t>
            </w:r>
            <w:r>
              <w:rPr>
                <w:spacing w:val="-1"/>
                <w:sz w:val="24"/>
                <w:szCs w:val="24"/>
              </w:rPr>
              <w:t>t</w:t>
            </w:r>
            <w:r>
              <w:rPr>
                <w:sz w:val="24"/>
                <w:szCs w:val="24"/>
              </w:rPr>
              <w:t>r</w:t>
            </w:r>
            <w:r>
              <w:rPr>
                <w:spacing w:val="-1"/>
                <w:sz w:val="24"/>
                <w:szCs w:val="24"/>
              </w:rPr>
              <w:t>i</w:t>
            </w:r>
            <w:r>
              <w:rPr>
                <w:sz w:val="24"/>
                <w:szCs w:val="24"/>
              </w:rPr>
              <w:t>bu</w:t>
            </w:r>
            <w:r>
              <w:rPr>
                <w:spacing w:val="-1"/>
                <w:sz w:val="24"/>
                <w:szCs w:val="24"/>
              </w:rPr>
              <w:t>ti</w:t>
            </w:r>
            <w:r>
              <w:rPr>
                <w:sz w:val="24"/>
                <w:szCs w:val="24"/>
              </w:rPr>
              <w:t>ng</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94"/>
              <w:rPr>
                <w:sz w:val="24"/>
                <w:szCs w:val="24"/>
              </w:rPr>
            </w:pPr>
            <w:r>
              <w:rPr>
                <w:sz w:val="24"/>
                <w:szCs w:val="24"/>
              </w:rPr>
              <w:t>Move</w:t>
            </w:r>
            <w:r>
              <w:rPr>
                <w:spacing w:val="-1"/>
                <w:sz w:val="24"/>
                <w:szCs w:val="24"/>
              </w:rPr>
              <w:t>E</w:t>
            </w:r>
            <w:r>
              <w:rPr>
                <w:sz w:val="24"/>
                <w:szCs w:val="24"/>
              </w:rPr>
              <w:t>gg(), 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w:t>
            </w:r>
            <w:r>
              <w:rPr>
                <w:spacing w:val="4"/>
                <w:sz w:val="24"/>
                <w:szCs w:val="24"/>
              </w:rPr>
              <w:t xml:space="preserve"> </w:t>
            </w:r>
            <w:r>
              <w:rPr>
                <w:sz w:val="24"/>
                <w:szCs w:val="24"/>
              </w:rPr>
              <w:t>zone eggs are</w:t>
            </w:r>
            <w:r>
              <w:rPr>
                <w:spacing w:val="1"/>
                <w:sz w:val="24"/>
                <w:szCs w:val="24"/>
              </w:rPr>
              <w:t xml:space="preserve"> </w:t>
            </w:r>
            <w:r>
              <w:rPr>
                <w:sz w:val="24"/>
                <w:szCs w:val="24"/>
              </w:rPr>
              <w:t>d</w:t>
            </w:r>
            <w:r>
              <w:rPr>
                <w:spacing w:val="-1"/>
                <w:sz w:val="24"/>
                <w:szCs w:val="24"/>
              </w:rPr>
              <w:t>i</w:t>
            </w:r>
            <w:r>
              <w:rPr>
                <w:sz w:val="24"/>
                <w:szCs w:val="24"/>
              </w:rPr>
              <w:t>s</w:t>
            </w:r>
            <w:r>
              <w:rPr>
                <w:spacing w:val="-1"/>
                <w:sz w:val="24"/>
                <w:szCs w:val="24"/>
              </w:rPr>
              <w:t>t</w:t>
            </w:r>
            <w:r>
              <w:rPr>
                <w:sz w:val="24"/>
                <w:szCs w:val="24"/>
              </w:rPr>
              <w:t>r</w:t>
            </w:r>
            <w:r>
              <w:rPr>
                <w:spacing w:val="-1"/>
                <w:sz w:val="24"/>
                <w:szCs w:val="24"/>
              </w:rPr>
              <w:t>i</w:t>
            </w:r>
            <w:r>
              <w:rPr>
                <w:sz w:val="24"/>
                <w:szCs w:val="24"/>
              </w:rPr>
              <w:t>bu</w:t>
            </w:r>
            <w:r>
              <w:rPr>
                <w:spacing w:val="-1"/>
                <w:sz w:val="24"/>
                <w:szCs w:val="24"/>
              </w:rPr>
              <w:t>t</w:t>
            </w:r>
            <w:r>
              <w:rPr>
                <w:sz w:val="24"/>
                <w:szCs w:val="24"/>
              </w:rPr>
              <w:t>ed</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94"/>
              <w:rPr>
                <w:sz w:val="24"/>
                <w:szCs w:val="24"/>
              </w:rPr>
            </w:pPr>
            <w:r>
              <w:rPr>
                <w:sz w:val="24"/>
                <w:szCs w:val="24"/>
              </w:rPr>
              <w:t>Move</w:t>
            </w:r>
            <w:r>
              <w:rPr>
                <w:spacing w:val="-1"/>
                <w:sz w:val="24"/>
                <w:szCs w:val="24"/>
              </w:rPr>
              <w:t>E</w:t>
            </w:r>
            <w:r>
              <w:rPr>
                <w:sz w:val="24"/>
                <w:szCs w:val="24"/>
              </w:rPr>
              <w:t>gg(), 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score</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JBu</w:t>
            </w:r>
            <w:r>
              <w:rPr>
                <w:spacing w:val="-1"/>
                <w:sz w:val="24"/>
                <w:szCs w:val="24"/>
              </w:rPr>
              <w:t>tt</w:t>
            </w:r>
            <w:r>
              <w:rPr>
                <w:sz w:val="24"/>
                <w:szCs w:val="24"/>
              </w:rPr>
              <w:t>on</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z w:val="24"/>
                <w:szCs w:val="24"/>
              </w:rPr>
              <w:t>B</w:t>
            </w:r>
            <w:r>
              <w:rPr>
                <w:spacing w:val="-1"/>
                <w:sz w:val="24"/>
                <w:szCs w:val="24"/>
              </w:rPr>
              <w:t>t</w:t>
            </w:r>
            <w:r>
              <w:rPr>
                <w:sz w:val="24"/>
                <w:szCs w:val="24"/>
              </w:rPr>
              <w: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32"/>
              <w:rPr>
                <w:sz w:val="24"/>
                <w:szCs w:val="24"/>
              </w:rPr>
            </w:pPr>
            <w:r>
              <w:rPr>
                <w:spacing w:val="-1"/>
                <w:sz w:val="24"/>
                <w:szCs w:val="24"/>
              </w:rPr>
              <w:t>T</w:t>
            </w:r>
            <w:r>
              <w:rPr>
                <w:sz w:val="24"/>
                <w:szCs w:val="24"/>
              </w:rPr>
              <w:t>he</w:t>
            </w:r>
            <w:r>
              <w:rPr>
                <w:spacing w:val="1"/>
                <w:sz w:val="24"/>
                <w:szCs w:val="24"/>
              </w:rPr>
              <w:t xml:space="preserve"> </w:t>
            </w:r>
            <w:r>
              <w:rPr>
                <w:sz w:val="24"/>
                <w:szCs w:val="24"/>
              </w:rPr>
              <w:t>JBu</w:t>
            </w:r>
            <w:r>
              <w:rPr>
                <w:spacing w:val="-1"/>
                <w:sz w:val="24"/>
                <w:szCs w:val="24"/>
              </w:rPr>
              <w:t>tt</w:t>
            </w:r>
            <w:r>
              <w:rPr>
                <w:sz w:val="24"/>
                <w:szCs w:val="24"/>
              </w:rPr>
              <w:t>on arr</w:t>
            </w:r>
            <w:r>
              <w:rPr>
                <w:spacing w:val="1"/>
                <w:sz w:val="24"/>
                <w:szCs w:val="24"/>
              </w:rPr>
              <w:t>a</w:t>
            </w:r>
            <w:r>
              <w:rPr>
                <w:sz w:val="24"/>
                <w:szCs w:val="24"/>
              </w:rPr>
              <w:t xml:space="preserve">y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ns each</w:t>
            </w:r>
            <w:r>
              <w:rPr>
                <w:spacing w:val="2"/>
                <w:sz w:val="24"/>
                <w:szCs w:val="24"/>
              </w:rPr>
              <w:t xml:space="preserve"> </w:t>
            </w:r>
            <w:r>
              <w:rPr>
                <w:sz w:val="24"/>
                <w:szCs w:val="24"/>
              </w:rPr>
              <w:t>ho</w:t>
            </w:r>
            <w:r>
              <w:rPr>
                <w:spacing w:val="-1"/>
                <w:sz w:val="24"/>
                <w:szCs w:val="24"/>
              </w:rPr>
              <w:t>l</w:t>
            </w:r>
            <w:r>
              <w:rPr>
                <w:sz w:val="24"/>
                <w:szCs w:val="24"/>
              </w:rPr>
              <w:t>e</w:t>
            </w:r>
            <w:r>
              <w:rPr>
                <w:spacing w:val="1"/>
                <w:sz w:val="24"/>
                <w:szCs w:val="24"/>
              </w:rPr>
              <w:t xml:space="preserve"> </w:t>
            </w:r>
            <w:r>
              <w:rPr>
                <w:sz w:val="24"/>
                <w:szCs w:val="24"/>
              </w:rPr>
              <w:t>bu</w:t>
            </w:r>
            <w:r>
              <w:rPr>
                <w:spacing w:val="-1"/>
                <w:sz w:val="24"/>
                <w:szCs w:val="24"/>
              </w:rPr>
              <w:t>tt</w:t>
            </w:r>
            <w:r>
              <w:rPr>
                <w:sz w:val="24"/>
                <w:szCs w:val="24"/>
              </w:rPr>
              <w:t>on</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art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s</w:t>
            </w:r>
            <w:r>
              <w:rPr>
                <w:spacing w:val="-1"/>
                <w:sz w:val="24"/>
                <w:szCs w:val="24"/>
              </w:rPr>
              <w:t>t</w:t>
            </w:r>
            <w:r>
              <w:rPr>
                <w:sz w:val="24"/>
                <w:szCs w:val="24"/>
              </w:rPr>
              <w:t>art</w:t>
            </w:r>
            <w:r>
              <w:rPr>
                <w:spacing w:val="-1"/>
                <w:sz w:val="24"/>
                <w:szCs w:val="24"/>
              </w:rPr>
              <w:t xml:space="preserve"> </w:t>
            </w:r>
            <w:r>
              <w:rPr>
                <w:sz w:val="24"/>
                <w:szCs w:val="24"/>
              </w:rPr>
              <w:t>bu</w:t>
            </w:r>
            <w:r>
              <w:rPr>
                <w:spacing w:val="-1"/>
                <w:sz w:val="24"/>
                <w:szCs w:val="24"/>
              </w:rPr>
              <w:t>tt</w:t>
            </w:r>
            <w:r>
              <w:rPr>
                <w:sz w:val="24"/>
                <w:szCs w:val="24"/>
              </w:rPr>
              <w:t>on</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28"/>
              <w:rPr>
                <w:sz w:val="24"/>
                <w:szCs w:val="24"/>
              </w:rPr>
            </w:pPr>
            <w:r>
              <w:rPr>
                <w:sz w:val="24"/>
                <w:szCs w:val="24"/>
              </w:rPr>
              <w:t>C</w:t>
            </w:r>
            <w:r>
              <w:rPr>
                <w:spacing w:val="-1"/>
                <w:sz w:val="24"/>
                <w:szCs w:val="24"/>
              </w:rPr>
              <w:t>l</w:t>
            </w:r>
            <w:r>
              <w:rPr>
                <w:sz w:val="24"/>
                <w:szCs w:val="24"/>
              </w:rPr>
              <w:t>ass Manca</w:t>
            </w:r>
            <w:r>
              <w:rPr>
                <w:spacing w:val="-1"/>
                <w:sz w:val="24"/>
                <w:szCs w:val="24"/>
              </w:rPr>
              <w:t>l</w:t>
            </w:r>
            <w:r>
              <w:rPr>
                <w:sz w:val="24"/>
                <w:szCs w:val="24"/>
              </w:rPr>
              <w:t>a</w:t>
            </w:r>
            <w:r>
              <w:rPr>
                <w:spacing w:val="1"/>
                <w:sz w:val="24"/>
                <w:szCs w:val="24"/>
              </w:rPr>
              <w:t xml:space="preserve"> </w:t>
            </w:r>
            <w:r>
              <w:rPr>
                <w:sz w:val="24"/>
                <w:szCs w:val="24"/>
              </w:rPr>
              <w:t>– Ac</w:t>
            </w:r>
            <w:r>
              <w:rPr>
                <w:spacing w:val="-1"/>
                <w:sz w:val="24"/>
                <w:szCs w:val="24"/>
              </w:rPr>
              <w:t>ti</w:t>
            </w:r>
            <w:r>
              <w:rPr>
                <w:sz w:val="24"/>
                <w:szCs w:val="24"/>
              </w:rPr>
              <w:t>onPerfo</w:t>
            </w:r>
            <w:r>
              <w:rPr>
                <w:spacing w:val="2"/>
                <w:sz w:val="24"/>
                <w:szCs w:val="24"/>
              </w:rPr>
              <w:t>r</w:t>
            </w:r>
            <w:r>
              <w:rPr>
                <w:spacing w:val="-3"/>
                <w:sz w:val="24"/>
                <w:szCs w:val="24"/>
              </w:rPr>
              <w:t>m</w:t>
            </w:r>
            <w:r>
              <w:rPr>
                <w:sz w:val="24"/>
                <w:szCs w:val="24"/>
              </w:rPr>
              <w:t>ed(Ac</w:t>
            </w:r>
            <w:r>
              <w:rPr>
                <w:spacing w:val="1"/>
                <w:sz w:val="24"/>
                <w:szCs w:val="24"/>
              </w:rPr>
              <w:t>t</w:t>
            </w:r>
            <w:r>
              <w:rPr>
                <w:spacing w:val="-1"/>
                <w:sz w:val="24"/>
                <w:szCs w:val="24"/>
              </w:rPr>
              <w:t>i</w:t>
            </w:r>
            <w:r>
              <w:rPr>
                <w:sz w:val="24"/>
                <w:szCs w:val="24"/>
              </w:rPr>
              <w:t>on</w:t>
            </w:r>
            <w:r>
              <w:rPr>
                <w:spacing w:val="-1"/>
                <w:sz w:val="24"/>
                <w:szCs w:val="24"/>
              </w:rPr>
              <w:t>E</w:t>
            </w:r>
            <w:r>
              <w:rPr>
                <w:sz w:val="24"/>
                <w:szCs w:val="24"/>
              </w:rPr>
              <w:t>vent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w:t>
            </w:r>
            <w:r>
              <w:rPr>
                <w:spacing w:val="-1"/>
                <w:sz w:val="24"/>
                <w:szCs w:val="24"/>
              </w:rPr>
              <w:t>i</w:t>
            </w:r>
            <w:r>
              <w:rPr>
                <w:sz w:val="24"/>
                <w:szCs w:val="24"/>
              </w:rPr>
              <w:t>veUp</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g</w:t>
            </w:r>
            <w:r>
              <w:rPr>
                <w:spacing w:val="-1"/>
                <w:sz w:val="24"/>
                <w:szCs w:val="24"/>
              </w:rPr>
              <w:t>i</w:t>
            </w:r>
            <w:r>
              <w:rPr>
                <w:sz w:val="24"/>
                <w:szCs w:val="24"/>
              </w:rPr>
              <w:t>ve up bu</w:t>
            </w:r>
            <w:r>
              <w:rPr>
                <w:spacing w:val="-1"/>
                <w:sz w:val="24"/>
                <w:szCs w:val="24"/>
              </w:rPr>
              <w:t>tt</w:t>
            </w:r>
            <w:r>
              <w:rPr>
                <w:sz w:val="24"/>
                <w:szCs w:val="24"/>
              </w:rPr>
              <w:t>on</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Manca</w:t>
            </w:r>
            <w:r>
              <w:rPr>
                <w:spacing w:val="-1"/>
                <w:sz w:val="24"/>
                <w:szCs w:val="24"/>
              </w:rPr>
              <w:t>l</w:t>
            </w:r>
            <w:r>
              <w:rPr>
                <w:sz w:val="24"/>
                <w:szCs w:val="24"/>
              </w:rPr>
              <w:t>a</w:t>
            </w:r>
            <w:r>
              <w:rPr>
                <w:spacing w:val="1"/>
                <w:sz w:val="24"/>
                <w:szCs w:val="24"/>
              </w:rPr>
              <w:t xml:space="preserve"> </w:t>
            </w:r>
            <w:r>
              <w:rPr>
                <w:sz w:val="24"/>
                <w:szCs w:val="24"/>
              </w:rPr>
              <w:t>–</w:t>
            </w:r>
          </w:p>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JPanel</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Titl</w:t>
            </w:r>
            <w:r>
              <w:rPr>
                <w:sz w:val="24"/>
                <w:szCs w:val="24"/>
              </w:rPr>
              <w:t>ePanel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panel</w:t>
            </w:r>
            <w:r>
              <w:rPr>
                <w:spacing w:val="1"/>
                <w:sz w:val="24"/>
                <w:szCs w:val="24"/>
              </w:rPr>
              <w:t xml:space="preserve">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 xml:space="preserve">ns </w:t>
            </w:r>
            <w:r>
              <w:rPr>
                <w:spacing w:val="-1"/>
                <w:sz w:val="24"/>
                <w:szCs w:val="24"/>
              </w:rPr>
              <w:t>tit</w:t>
            </w:r>
            <w:r>
              <w:rPr>
                <w:spacing w:val="1"/>
                <w:sz w:val="24"/>
                <w:szCs w:val="24"/>
              </w:rPr>
              <w:t>l</w:t>
            </w:r>
            <w:r>
              <w:rPr>
                <w:sz w:val="24"/>
                <w:szCs w:val="24"/>
              </w:rPr>
              <w:t>e</w:t>
            </w:r>
            <w:r>
              <w:rPr>
                <w:spacing w:val="-1"/>
                <w:sz w:val="24"/>
                <w:szCs w:val="24"/>
              </w:rPr>
              <w:t>L</w:t>
            </w:r>
            <w:r>
              <w:rPr>
                <w:sz w:val="24"/>
                <w:szCs w:val="24"/>
              </w:rPr>
              <w:t>ab</w:t>
            </w:r>
            <w:r>
              <w:rPr>
                <w:spacing w:val="1"/>
                <w:sz w:val="24"/>
                <w:szCs w:val="24"/>
              </w:rPr>
              <w:t>e</w:t>
            </w:r>
            <w:r>
              <w:rPr>
                <w:sz w:val="24"/>
                <w:szCs w:val="24"/>
              </w:rPr>
              <w:t>l</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ga</w:t>
            </w:r>
            <w:r>
              <w:rPr>
                <w:spacing w:val="-3"/>
                <w:sz w:val="24"/>
                <w:szCs w:val="24"/>
              </w:rPr>
              <w:t>m</w:t>
            </w:r>
            <w:r>
              <w:rPr>
                <w:sz w:val="24"/>
                <w:szCs w:val="24"/>
              </w:rPr>
              <w:t>ePan</w:t>
            </w:r>
            <w:r>
              <w:rPr>
                <w:spacing w:val="1"/>
                <w:sz w:val="24"/>
                <w:szCs w:val="24"/>
              </w:rPr>
              <w:t>e</w:t>
            </w:r>
            <w:r>
              <w:rPr>
                <w:sz w:val="24"/>
                <w:szCs w:val="24"/>
              </w:rPr>
              <w:t>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556"/>
              <w:rPr>
                <w:sz w:val="24"/>
                <w:szCs w:val="24"/>
              </w:rPr>
            </w:pPr>
            <w:r>
              <w:rPr>
                <w:spacing w:val="-1"/>
                <w:sz w:val="24"/>
                <w:szCs w:val="24"/>
              </w:rPr>
              <w:t>T</w:t>
            </w:r>
            <w:r>
              <w:rPr>
                <w:sz w:val="24"/>
                <w:szCs w:val="24"/>
              </w:rPr>
              <w:t>he</w:t>
            </w:r>
            <w:r>
              <w:rPr>
                <w:spacing w:val="1"/>
                <w:sz w:val="24"/>
                <w:szCs w:val="24"/>
              </w:rPr>
              <w:t xml:space="preserve"> </w:t>
            </w:r>
            <w:r>
              <w:rPr>
                <w:sz w:val="24"/>
                <w:szCs w:val="24"/>
              </w:rPr>
              <w:t>panel</w:t>
            </w:r>
            <w:r>
              <w:rPr>
                <w:spacing w:val="1"/>
                <w:sz w:val="24"/>
                <w:szCs w:val="24"/>
              </w:rPr>
              <w:t xml:space="preserve">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ns p</w:t>
            </w:r>
            <w:r>
              <w:rPr>
                <w:spacing w:val="-1"/>
                <w:sz w:val="24"/>
                <w:szCs w:val="24"/>
              </w:rPr>
              <w:t>l</w:t>
            </w:r>
            <w:r>
              <w:rPr>
                <w:spacing w:val="1"/>
                <w:sz w:val="24"/>
                <w:szCs w:val="24"/>
              </w:rPr>
              <w:t>a</w:t>
            </w:r>
            <w:r>
              <w:rPr>
                <w:spacing w:val="-4"/>
                <w:sz w:val="24"/>
                <w:szCs w:val="24"/>
              </w:rPr>
              <w:t>y</w:t>
            </w:r>
            <w:r>
              <w:rPr>
                <w:sz w:val="24"/>
                <w:szCs w:val="24"/>
              </w:rPr>
              <w:t>er bu</w:t>
            </w:r>
            <w:r>
              <w:rPr>
                <w:spacing w:val="-1"/>
                <w:sz w:val="24"/>
                <w:szCs w:val="24"/>
              </w:rPr>
              <w:t>tt</w:t>
            </w:r>
            <w:r>
              <w:rPr>
                <w:sz w:val="24"/>
                <w:szCs w:val="24"/>
              </w:rPr>
              <w:t>ons,</w:t>
            </w:r>
            <w:r>
              <w:rPr>
                <w:spacing w:val="2"/>
                <w:sz w:val="24"/>
                <w:szCs w:val="24"/>
              </w:rPr>
              <w:t xml:space="preserve"> </w:t>
            </w:r>
            <w:r>
              <w:rPr>
                <w:spacing w:val="-1"/>
                <w:sz w:val="24"/>
                <w:szCs w:val="24"/>
              </w:rPr>
              <w:t>l</w:t>
            </w:r>
            <w:r>
              <w:rPr>
                <w:sz w:val="24"/>
                <w:szCs w:val="24"/>
              </w:rPr>
              <w:t>abe</w:t>
            </w:r>
            <w:r>
              <w:rPr>
                <w:spacing w:val="-1"/>
                <w:sz w:val="24"/>
                <w:szCs w:val="24"/>
              </w:rPr>
              <w:t>l</w:t>
            </w:r>
            <w:r>
              <w:rPr>
                <w:sz w:val="24"/>
                <w:szCs w:val="24"/>
              </w:rPr>
              <w:t>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scorePanel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panel</w:t>
            </w:r>
            <w:r>
              <w:rPr>
                <w:spacing w:val="1"/>
                <w:sz w:val="24"/>
                <w:szCs w:val="24"/>
              </w:rPr>
              <w:t xml:space="preserve">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ns scores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bu</w:t>
            </w:r>
            <w:r>
              <w:rPr>
                <w:spacing w:val="-1"/>
                <w:sz w:val="24"/>
                <w:szCs w:val="24"/>
              </w:rPr>
              <w:t>tt</w:t>
            </w:r>
            <w:r>
              <w:rPr>
                <w:sz w:val="24"/>
                <w:szCs w:val="24"/>
              </w:rPr>
              <w:t>onPanel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332"/>
              <w:rPr>
                <w:sz w:val="24"/>
                <w:szCs w:val="24"/>
              </w:rPr>
            </w:pPr>
            <w:r>
              <w:rPr>
                <w:spacing w:val="-1"/>
                <w:sz w:val="24"/>
                <w:szCs w:val="24"/>
              </w:rPr>
              <w:t>T</w:t>
            </w:r>
            <w:r>
              <w:rPr>
                <w:sz w:val="24"/>
                <w:szCs w:val="24"/>
              </w:rPr>
              <w:t>he</w:t>
            </w:r>
            <w:r>
              <w:rPr>
                <w:spacing w:val="1"/>
                <w:sz w:val="24"/>
                <w:szCs w:val="24"/>
              </w:rPr>
              <w:t xml:space="preserve"> </w:t>
            </w:r>
            <w:r>
              <w:rPr>
                <w:sz w:val="24"/>
                <w:szCs w:val="24"/>
              </w:rPr>
              <w:t>panel</w:t>
            </w:r>
            <w:r>
              <w:rPr>
                <w:spacing w:val="1"/>
                <w:sz w:val="24"/>
                <w:szCs w:val="24"/>
              </w:rPr>
              <w:t xml:space="preserve"> </w:t>
            </w:r>
            <w:r>
              <w:rPr>
                <w:spacing w:val="-1"/>
                <w:sz w:val="24"/>
                <w:szCs w:val="24"/>
              </w:rPr>
              <w:t>t</w:t>
            </w:r>
            <w:r>
              <w:rPr>
                <w:sz w:val="24"/>
                <w:szCs w:val="24"/>
              </w:rPr>
              <w:t>hat</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ns s</w:t>
            </w:r>
            <w:r>
              <w:rPr>
                <w:spacing w:val="-1"/>
                <w:sz w:val="24"/>
                <w:szCs w:val="24"/>
              </w:rPr>
              <w:t>t</w:t>
            </w:r>
            <w:r>
              <w:rPr>
                <w:sz w:val="24"/>
                <w:szCs w:val="24"/>
              </w:rPr>
              <w:t>art</w:t>
            </w:r>
            <w:r>
              <w:rPr>
                <w:spacing w:val="1"/>
                <w:sz w:val="24"/>
                <w:szCs w:val="24"/>
              </w:rPr>
              <w:t xml:space="preserve"> </w:t>
            </w:r>
            <w:r>
              <w:rPr>
                <w:sz w:val="24"/>
                <w:szCs w:val="24"/>
              </w:rPr>
              <w:t>and g</w:t>
            </w:r>
            <w:r>
              <w:rPr>
                <w:spacing w:val="-1"/>
                <w:sz w:val="24"/>
                <w:szCs w:val="24"/>
              </w:rPr>
              <w:t>i</w:t>
            </w:r>
            <w:r>
              <w:rPr>
                <w:sz w:val="24"/>
                <w:szCs w:val="24"/>
              </w:rPr>
              <w:t>veup</w:t>
            </w:r>
            <w:r>
              <w:rPr>
                <w:spacing w:val="2"/>
                <w:sz w:val="24"/>
                <w:szCs w:val="24"/>
              </w:rPr>
              <w:t xml:space="preserve"> </w:t>
            </w:r>
            <w:r>
              <w:rPr>
                <w:sz w:val="24"/>
                <w:szCs w:val="24"/>
              </w:rPr>
              <w:t>bu</w:t>
            </w:r>
            <w:r>
              <w:rPr>
                <w:spacing w:val="-1"/>
                <w:sz w:val="24"/>
                <w:szCs w:val="24"/>
              </w:rPr>
              <w:t>tt</w:t>
            </w:r>
            <w:r>
              <w:rPr>
                <w:sz w:val="24"/>
                <w:szCs w:val="24"/>
              </w:rPr>
              <w:t>ons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Manca</w:t>
            </w:r>
            <w:r>
              <w:rPr>
                <w:spacing w:val="-1"/>
                <w:sz w:val="24"/>
                <w:szCs w:val="24"/>
              </w:rPr>
              <w:t>l</w:t>
            </w:r>
            <w:r>
              <w:rPr>
                <w:sz w:val="24"/>
                <w:szCs w:val="24"/>
              </w:rPr>
              <w:t>a</w:t>
            </w:r>
            <w:r>
              <w:rPr>
                <w:spacing w:val="1"/>
                <w:sz w:val="24"/>
                <w:szCs w:val="24"/>
              </w:rPr>
              <w:t xml:space="preserve"> </w:t>
            </w:r>
            <w:r>
              <w:rPr>
                <w:sz w:val="24"/>
                <w:szCs w:val="24"/>
              </w:rPr>
              <w:t xml:space="preserve">– </w:t>
            </w:r>
            <w:r>
              <w:rPr>
                <w:spacing w:val="-1"/>
                <w:sz w:val="24"/>
                <w:szCs w:val="24"/>
              </w:rPr>
              <w:t>i</w:t>
            </w:r>
            <w:r>
              <w:rPr>
                <w:sz w:val="24"/>
                <w:szCs w:val="24"/>
              </w:rPr>
              <w:t>n</w:t>
            </w:r>
            <w:r>
              <w:rPr>
                <w:spacing w:val="-1"/>
                <w:sz w:val="24"/>
                <w:szCs w:val="24"/>
              </w:rPr>
              <w:t>it</w:t>
            </w:r>
            <w:r>
              <w:rPr>
                <w:sz w:val="24"/>
                <w:szCs w:val="24"/>
              </w:rPr>
              <w:t>()</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w:t>
            </w:r>
            <w:r>
              <w:rPr>
                <w:spacing w:val="-1"/>
                <w:sz w:val="24"/>
                <w:szCs w:val="24"/>
              </w:rPr>
              <w:t>L</w:t>
            </w:r>
            <w:r>
              <w:rPr>
                <w:sz w:val="24"/>
                <w:szCs w:val="24"/>
              </w:rPr>
              <w:t>abel</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pacing w:val="-1"/>
                <w:sz w:val="24"/>
                <w:szCs w:val="24"/>
              </w:rPr>
              <w:t>L</w:t>
            </w:r>
            <w:r>
              <w:rPr>
                <w:sz w:val="24"/>
                <w:szCs w:val="24"/>
              </w:rPr>
              <w:t>b[][]</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232"/>
              <w:rPr>
                <w:sz w:val="24"/>
                <w:szCs w:val="24"/>
              </w:rPr>
            </w:pPr>
            <w:r>
              <w:rPr>
                <w:spacing w:val="-1"/>
                <w:sz w:val="24"/>
                <w:szCs w:val="24"/>
              </w:rPr>
              <w:t>T</w:t>
            </w:r>
            <w:r>
              <w:rPr>
                <w:sz w:val="24"/>
                <w:szCs w:val="24"/>
              </w:rPr>
              <w:t>he</w:t>
            </w:r>
            <w:r>
              <w:rPr>
                <w:spacing w:val="1"/>
                <w:sz w:val="24"/>
                <w:szCs w:val="24"/>
              </w:rPr>
              <w:t xml:space="preserve"> </w:t>
            </w:r>
            <w:r>
              <w:rPr>
                <w:sz w:val="24"/>
                <w:szCs w:val="24"/>
              </w:rPr>
              <w:t>J</w:t>
            </w:r>
            <w:r>
              <w:rPr>
                <w:spacing w:val="-1"/>
                <w:sz w:val="24"/>
                <w:szCs w:val="24"/>
              </w:rPr>
              <w:t>L</w:t>
            </w:r>
            <w:r>
              <w:rPr>
                <w:sz w:val="24"/>
                <w:szCs w:val="24"/>
              </w:rPr>
              <w:t>abel</w:t>
            </w:r>
            <w:r>
              <w:rPr>
                <w:spacing w:val="1"/>
                <w:sz w:val="24"/>
                <w:szCs w:val="24"/>
              </w:rPr>
              <w:t xml:space="preserve"> </w:t>
            </w:r>
            <w:r>
              <w:rPr>
                <w:sz w:val="24"/>
                <w:szCs w:val="24"/>
              </w:rPr>
              <w:t>for nu</w:t>
            </w:r>
            <w:r>
              <w:rPr>
                <w:spacing w:val="-3"/>
                <w:sz w:val="24"/>
                <w:szCs w:val="24"/>
              </w:rPr>
              <w:t>m</w:t>
            </w:r>
            <w:r>
              <w:rPr>
                <w:sz w:val="24"/>
                <w:szCs w:val="24"/>
              </w:rPr>
              <w:t>ber</w:t>
            </w:r>
            <w:r>
              <w:rPr>
                <w:spacing w:val="2"/>
                <w:sz w:val="24"/>
                <w:szCs w:val="24"/>
              </w:rPr>
              <w:t xml:space="preserve"> </w:t>
            </w:r>
            <w:r>
              <w:rPr>
                <w:sz w:val="24"/>
                <w:szCs w:val="24"/>
              </w:rPr>
              <w:t xml:space="preserve">of eggs </w:t>
            </w:r>
            <w:r>
              <w:rPr>
                <w:spacing w:val="-1"/>
                <w:sz w:val="24"/>
                <w:szCs w:val="24"/>
              </w:rPr>
              <w:t>i</w:t>
            </w:r>
            <w:r>
              <w:rPr>
                <w:sz w:val="24"/>
                <w:szCs w:val="24"/>
              </w:rPr>
              <w:t>n each</w:t>
            </w:r>
            <w:r>
              <w:rPr>
                <w:spacing w:val="2"/>
                <w:sz w:val="24"/>
                <w:szCs w:val="24"/>
              </w:rPr>
              <w:t xml:space="preserve"> </w:t>
            </w:r>
            <w:r>
              <w:rPr>
                <w:sz w:val="24"/>
                <w:szCs w:val="24"/>
              </w:rPr>
              <w:t>ho</w:t>
            </w:r>
            <w:r>
              <w:rPr>
                <w:spacing w:val="-1"/>
                <w:sz w:val="24"/>
                <w:szCs w:val="24"/>
              </w:rPr>
              <w:t>l</w:t>
            </w:r>
            <w:r>
              <w:rPr>
                <w:sz w:val="24"/>
                <w:szCs w:val="24"/>
              </w:rPr>
              <w:t>e</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Ch</w:t>
            </w:r>
            <w:r>
              <w:rPr>
                <w:spacing w:val="-1"/>
                <w:sz w:val="24"/>
                <w:szCs w:val="24"/>
              </w:rPr>
              <w:t>i</w:t>
            </w:r>
            <w:r>
              <w:rPr>
                <w:sz w:val="24"/>
                <w:szCs w:val="24"/>
              </w:rPr>
              <w:t>cken[]</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60"/>
              <w:rPr>
                <w:sz w:val="24"/>
                <w:szCs w:val="24"/>
              </w:rPr>
            </w:pPr>
            <w:r>
              <w:rPr>
                <w:spacing w:val="-1"/>
                <w:sz w:val="24"/>
                <w:szCs w:val="24"/>
              </w:rPr>
              <w:t>T</w:t>
            </w:r>
            <w:r>
              <w:rPr>
                <w:sz w:val="24"/>
                <w:szCs w:val="24"/>
              </w:rPr>
              <w:t>he</w:t>
            </w:r>
            <w:r>
              <w:rPr>
                <w:spacing w:val="1"/>
                <w:sz w:val="24"/>
                <w:szCs w:val="24"/>
              </w:rPr>
              <w:t xml:space="preserve"> </w:t>
            </w:r>
            <w:r>
              <w:rPr>
                <w:sz w:val="24"/>
                <w:szCs w:val="24"/>
              </w:rPr>
              <w:t>J</w:t>
            </w:r>
            <w:r>
              <w:rPr>
                <w:spacing w:val="-1"/>
                <w:sz w:val="24"/>
                <w:szCs w:val="24"/>
              </w:rPr>
              <w:t>l</w:t>
            </w:r>
            <w:r>
              <w:rPr>
                <w:sz w:val="24"/>
                <w:szCs w:val="24"/>
              </w:rPr>
              <w:t>abel</w:t>
            </w:r>
            <w:r>
              <w:rPr>
                <w:spacing w:val="1"/>
                <w:sz w:val="24"/>
                <w:szCs w:val="24"/>
              </w:rPr>
              <w:t xml:space="preserve"> </w:t>
            </w:r>
            <w:r>
              <w:rPr>
                <w:sz w:val="24"/>
                <w:szCs w:val="24"/>
              </w:rPr>
              <w:t>for nu</w:t>
            </w:r>
            <w:r>
              <w:rPr>
                <w:spacing w:val="-3"/>
                <w:sz w:val="24"/>
                <w:szCs w:val="24"/>
              </w:rPr>
              <w:t>m</w:t>
            </w:r>
            <w:r>
              <w:rPr>
                <w:sz w:val="24"/>
                <w:szCs w:val="24"/>
              </w:rPr>
              <w:t>ber</w:t>
            </w:r>
            <w:r>
              <w:rPr>
                <w:spacing w:val="2"/>
                <w:sz w:val="24"/>
                <w:szCs w:val="24"/>
              </w:rPr>
              <w:t xml:space="preserve"> </w:t>
            </w:r>
            <w:r>
              <w:rPr>
                <w:sz w:val="24"/>
                <w:szCs w:val="24"/>
              </w:rPr>
              <w:t>of ch</w:t>
            </w:r>
            <w:r>
              <w:rPr>
                <w:spacing w:val="-1"/>
                <w:sz w:val="24"/>
                <w:szCs w:val="24"/>
              </w:rPr>
              <w:t>i</w:t>
            </w:r>
            <w:r>
              <w:rPr>
                <w:sz w:val="24"/>
                <w:szCs w:val="24"/>
              </w:rPr>
              <w:t>ckens of each</w:t>
            </w:r>
            <w:r>
              <w:rPr>
                <w:spacing w:val="2"/>
                <w:sz w:val="24"/>
                <w:szCs w:val="24"/>
              </w:rPr>
              <w:t xml:space="preserve"> </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w:t>
            </w:r>
            <w:r>
              <w:rPr>
                <w:spacing w:val="-1"/>
                <w:sz w:val="24"/>
                <w:szCs w:val="24"/>
              </w:rPr>
              <w:t>T</w:t>
            </w:r>
            <w:r>
              <w:rPr>
                <w:sz w:val="24"/>
                <w:szCs w:val="24"/>
              </w:rPr>
              <w:t>ex</w:t>
            </w:r>
            <w:r>
              <w:rPr>
                <w:spacing w:val="-1"/>
                <w:sz w:val="24"/>
                <w:szCs w:val="24"/>
              </w:rPr>
              <w:t>t</w:t>
            </w:r>
            <w:r>
              <w:rPr>
                <w:sz w:val="24"/>
                <w:szCs w:val="24"/>
              </w:rPr>
              <w:t>F</w:t>
            </w:r>
            <w:r>
              <w:rPr>
                <w:spacing w:val="-1"/>
                <w:sz w:val="24"/>
                <w:szCs w:val="24"/>
              </w:rPr>
              <w:t>i</w:t>
            </w:r>
            <w:r>
              <w:rPr>
                <w:sz w:val="24"/>
                <w:szCs w:val="24"/>
              </w:rPr>
              <w:t>e</w:t>
            </w:r>
            <w:r>
              <w:rPr>
                <w:spacing w:val="-1"/>
                <w:sz w:val="24"/>
                <w:szCs w:val="24"/>
              </w:rPr>
              <w:t>l</w:t>
            </w:r>
            <w:r>
              <w:rPr>
                <w:sz w:val="24"/>
                <w:szCs w:val="24"/>
              </w:rPr>
              <w:t>d</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Score</w:t>
            </w:r>
            <w:r>
              <w:rPr>
                <w:spacing w:val="-1"/>
                <w:sz w:val="24"/>
                <w:szCs w:val="24"/>
              </w:rPr>
              <w:t>T</w:t>
            </w:r>
            <w:r>
              <w:rPr>
                <w:sz w:val="24"/>
                <w:szCs w:val="24"/>
              </w:rPr>
              <w:t>ex</w:t>
            </w:r>
            <w:r>
              <w:rPr>
                <w:spacing w:val="-1"/>
                <w:sz w:val="24"/>
                <w:szCs w:val="24"/>
              </w:rPr>
              <w:t>t</w:t>
            </w:r>
            <w:r>
              <w:rPr>
                <w:sz w:val="24"/>
                <w:szCs w:val="24"/>
              </w:rPr>
              <w: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489"/>
              <w:rPr>
                <w:sz w:val="24"/>
                <w:szCs w:val="24"/>
              </w:rPr>
            </w:pPr>
            <w:r>
              <w:rPr>
                <w:spacing w:val="-1"/>
                <w:sz w:val="24"/>
                <w:szCs w:val="24"/>
              </w:rPr>
              <w:t>T</w:t>
            </w:r>
            <w:r>
              <w:rPr>
                <w:sz w:val="24"/>
                <w:szCs w:val="24"/>
              </w:rPr>
              <w:t>he</w:t>
            </w:r>
            <w:r>
              <w:rPr>
                <w:spacing w:val="1"/>
                <w:sz w:val="24"/>
                <w:szCs w:val="24"/>
              </w:rPr>
              <w:t xml:space="preserve"> </w:t>
            </w:r>
            <w:r>
              <w:rPr>
                <w:spacing w:val="-1"/>
                <w:sz w:val="24"/>
                <w:szCs w:val="24"/>
              </w:rPr>
              <w:t>t</w:t>
            </w:r>
            <w:r>
              <w:rPr>
                <w:sz w:val="24"/>
                <w:szCs w:val="24"/>
              </w:rPr>
              <w:t>ex</w:t>
            </w:r>
            <w:r>
              <w:rPr>
                <w:spacing w:val="-1"/>
                <w:sz w:val="24"/>
                <w:szCs w:val="24"/>
              </w:rPr>
              <w:t>t</w:t>
            </w:r>
            <w:r>
              <w:rPr>
                <w:sz w:val="24"/>
                <w:szCs w:val="24"/>
              </w:rPr>
              <w:t>F</w:t>
            </w:r>
            <w:r>
              <w:rPr>
                <w:spacing w:val="-1"/>
                <w:sz w:val="24"/>
                <w:szCs w:val="24"/>
              </w:rPr>
              <w:t>i</w:t>
            </w:r>
            <w:r>
              <w:rPr>
                <w:sz w:val="24"/>
                <w:szCs w:val="24"/>
              </w:rPr>
              <w:t>e</w:t>
            </w:r>
            <w:r>
              <w:rPr>
                <w:spacing w:val="-1"/>
                <w:sz w:val="24"/>
                <w:szCs w:val="24"/>
              </w:rPr>
              <w:t>l</w:t>
            </w:r>
            <w:r>
              <w:rPr>
                <w:sz w:val="24"/>
                <w:szCs w:val="24"/>
              </w:rPr>
              <w:t>d</w:t>
            </w:r>
            <w:r>
              <w:rPr>
                <w:spacing w:val="2"/>
                <w:sz w:val="24"/>
                <w:szCs w:val="24"/>
              </w:rPr>
              <w:t xml:space="preserve"> </w:t>
            </w:r>
            <w:r>
              <w:rPr>
                <w:sz w:val="24"/>
                <w:szCs w:val="24"/>
              </w:rPr>
              <w:t>for each</w:t>
            </w:r>
            <w:r>
              <w:rPr>
                <w:spacing w:val="2"/>
                <w:sz w:val="24"/>
                <w:szCs w:val="24"/>
              </w:rPr>
              <w:t xml:space="preserve"> </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r’s score</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Score()</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w:t>
            </w:r>
            <w:r>
              <w:rPr>
                <w:spacing w:val="-1"/>
                <w:sz w:val="24"/>
                <w:szCs w:val="24"/>
              </w:rPr>
              <w:t>l</w:t>
            </w:r>
            <w:r>
              <w:rPr>
                <w:sz w:val="24"/>
                <w:szCs w:val="24"/>
              </w:rPr>
              <w:t>or</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w:t>
            </w:r>
            <w:r>
              <w:rPr>
                <w:spacing w:val="-1"/>
                <w:sz w:val="24"/>
                <w:szCs w:val="24"/>
              </w:rPr>
              <w:t>l</w:t>
            </w:r>
            <w:r>
              <w:rPr>
                <w:sz w:val="24"/>
                <w:szCs w:val="24"/>
              </w:rPr>
              <w:t>or[]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array of bu</w:t>
            </w:r>
            <w:r>
              <w:rPr>
                <w:spacing w:val="-1"/>
                <w:sz w:val="24"/>
                <w:szCs w:val="24"/>
              </w:rPr>
              <w:t>tt</w:t>
            </w:r>
            <w:r>
              <w:rPr>
                <w:sz w:val="24"/>
                <w:szCs w:val="24"/>
              </w:rPr>
              <w:t>on</w:t>
            </w:r>
            <w:r>
              <w:rPr>
                <w:spacing w:val="2"/>
                <w:sz w:val="24"/>
                <w:szCs w:val="24"/>
              </w:rPr>
              <w:t xml:space="preserve"> </w:t>
            </w:r>
            <w:r>
              <w:rPr>
                <w:sz w:val="24"/>
                <w:szCs w:val="24"/>
              </w:rPr>
              <w:t>co</w:t>
            </w:r>
            <w:r>
              <w:rPr>
                <w:spacing w:val="-1"/>
                <w:sz w:val="24"/>
                <w:szCs w:val="24"/>
              </w:rPr>
              <w:t>l</w:t>
            </w:r>
            <w:r>
              <w:rPr>
                <w:sz w:val="24"/>
                <w:szCs w:val="24"/>
              </w:rPr>
              <w:t>ors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Co</w:t>
            </w:r>
            <w:r>
              <w:rPr>
                <w:spacing w:val="-1"/>
                <w:sz w:val="24"/>
                <w:szCs w:val="24"/>
              </w:rPr>
              <w:t>l</w:t>
            </w:r>
            <w:r>
              <w:rPr>
                <w:sz w:val="24"/>
                <w:szCs w:val="24"/>
              </w:rPr>
              <w:t>ors()</w:t>
            </w:r>
          </w:p>
        </w:tc>
      </w:tr>
    </w:tbl>
    <w:p w:rsidR="004926E6" w:rsidRDefault="004926E6">
      <w:pPr>
        <w:sectPr w:rsidR="004926E6">
          <w:pgSz w:w="12240" w:h="15840"/>
          <w:pgMar w:top="1480" w:right="520" w:bottom="280" w:left="920" w:header="720" w:footer="720" w:gutter="0"/>
          <w:cols w:space="720"/>
        </w:sectPr>
      </w:pPr>
    </w:p>
    <w:p w:rsidR="004926E6" w:rsidRDefault="004926E6">
      <w:pPr>
        <w:spacing w:before="5" w:line="80" w:lineRule="exact"/>
        <w:rPr>
          <w:sz w:val="9"/>
          <w:szCs w:val="9"/>
        </w:rPr>
      </w:pPr>
    </w:p>
    <w:tbl>
      <w:tblPr>
        <w:tblW w:w="0" w:type="auto"/>
        <w:tblInd w:w="108" w:type="dxa"/>
        <w:tblLayout w:type="fixed"/>
        <w:tblCellMar>
          <w:left w:w="0" w:type="dxa"/>
          <w:right w:w="0" w:type="dxa"/>
        </w:tblCellMar>
        <w:tblLook w:val="01E0" w:firstRow="1" w:lastRow="1" w:firstColumn="1" w:lastColumn="1" w:noHBand="0" w:noVBand="0"/>
      </w:tblPr>
      <w:tblGrid>
        <w:gridCol w:w="1242"/>
        <w:gridCol w:w="1926"/>
        <w:gridCol w:w="3600"/>
        <w:gridCol w:w="3790"/>
      </w:tblGrid>
      <w:tr w:rsidR="004926E6">
        <w:trPr>
          <w:trHeight w:hRule="exact" w:val="284"/>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Icon</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E</w:t>
            </w:r>
            <w:r>
              <w:rPr>
                <w:sz w:val="24"/>
                <w:szCs w:val="24"/>
              </w:rPr>
              <w:t>gg[]</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Icon arr</w:t>
            </w:r>
            <w:r>
              <w:rPr>
                <w:spacing w:val="1"/>
                <w:sz w:val="24"/>
                <w:szCs w:val="24"/>
              </w:rPr>
              <w:t>a</w:t>
            </w:r>
            <w:r>
              <w:rPr>
                <w:sz w:val="24"/>
                <w:szCs w:val="24"/>
              </w:rPr>
              <w:t>y for bu</w:t>
            </w:r>
            <w:r>
              <w:rPr>
                <w:spacing w:val="-1"/>
                <w:sz w:val="24"/>
                <w:szCs w:val="24"/>
              </w:rPr>
              <w:t>tt</w:t>
            </w:r>
            <w:r>
              <w:rPr>
                <w:sz w:val="24"/>
                <w:szCs w:val="24"/>
              </w:rPr>
              <w:t xml:space="preserve">on </w:t>
            </w:r>
            <w:r>
              <w:rPr>
                <w:spacing w:val="-1"/>
                <w:sz w:val="24"/>
                <w:szCs w:val="24"/>
              </w:rPr>
              <w:t>im</w:t>
            </w:r>
            <w:r>
              <w:rPr>
                <w:sz w:val="24"/>
                <w:szCs w:val="24"/>
              </w:rPr>
              <w:t>ages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I</w:t>
            </w:r>
            <w:r>
              <w:rPr>
                <w:spacing w:val="-1"/>
                <w:sz w:val="24"/>
                <w:szCs w:val="24"/>
              </w:rPr>
              <w:t>m</w:t>
            </w:r>
            <w:r>
              <w:rPr>
                <w:sz w:val="24"/>
                <w:szCs w:val="24"/>
              </w:rPr>
              <w:t>ageF</w:t>
            </w:r>
            <w:r>
              <w:rPr>
                <w:spacing w:val="-1"/>
                <w:sz w:val="24"/>
                <w:szCs w:val="24"/>
              </w:rPr>
              <w:t>i</w:t>
            </w:r>
            <w:r>
              <w:rPr>
                <w:spacing w:val="1"/>
                <w:sz w:val="24"/>
                <w:szCs w:val="24"/>
              </w:rPr>
              <w:t>l</w:t>
            </w:r>
            <w:r>
              <w:rPr>
                <w:sz w:val="24"/>
                <w:szCs w:val="24"/>
              </w:rPr>
              <w:t>es()</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4926E6"/>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N</w:t>
            </w:r>
            <w:r>
              <w:rPr>
                <w:sz w:val="24"/>
                <w:szCs w:val="24"/>
              </w:rPr>
              <w:t>o[]</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Icon arr</w:t>
            </w:r>
            <w:r>
              <w:rPr>
                <w:spacing w:val="1"/>
                <w:sz w:val="24"/>
                <w:szCs w:val="24"/>
              </w:rPr>
              <w:t>a</w:t>
            </w:r>
            <w:r>
              <w:rPr>
                <w:sz w:val="24"/>
                <w:szCs w:val="24"/>
              </w:rPr>
              <w:t>y for nu</w:t>
            </w:r>
            <w:r>
              <w:rPr>
                <w:spacing w:val="-3"/>
                <w:sz w:val="24"/>
                <w:szCs w:val="24"/>
              </w:rPr>
              <w:t>m</w:t>
            </w:r>
            <w:r>
              <w:rPr>
                <w:sz w:val="24"/>
                <w:szCs w:val="24"/>
              </w:rPr>
              <w:t>ber</w:t>
            </w:r>
            <w:r>
              <w:rPr>
                <w:spacing w:val="2"/>
                <w:sz w:val="24"/>
                <w:szCs w:val="24"/>
              </w:rPr>
              <w:t xml:space="preserve"> </w:t>
            </w:r>
            <w:r>
              <w:rPr>
                <w:sz w:val="24"/>
                <w:szCs w:val="24"/>
              </w:rPr>
              <w:t>of eggs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I</w:t>
            </w:r>
            <w:r>
              <w:rPr>
                <w:spacing w:val="-1"/>
                <w:sz w:val="24"/>
                <w:szCs w:val="24"/>
              </w:rPr>
              <w:t>m</w:t>
            </w:r>
            <w:r>
              <w:rPr>
                <w:sz w:val="24"/>
                <w:szCs w:val="24"/>
              </w:rPr>
              <w:t>ageF</w:t>
            </w:r>
            <w:r>
              <w:rPr>
                <w:spacing w:val="-1"/>
                <w:sz w:val="24"/>
                <w:szCs w:val="24"/>
              </w:rPr>
              <w:t>i</w:t>
            </w:r>
            <w:r>
              <w:rPr>
                <w:spacing w:val="1"/>
                <w:sz w:val="24"/>
                <w:szCs w:val="24"/>
              </w:rPr>
              <w:t>l</w:t>
            </w:r>
            <w:r>
              <w:rPr>
                <w:sz w:val="24"/>
                <w:szCs w:val="24"/>
              </w:rPr>
              <w:t>es()</w:t>
            </w:r>
          </w:p>
        </w:tc>
      </w:tr>
      <w:tr w:rsidR="004926E6">
        <w:trPr>
          <w:trHeight w:hRule="exact" w:val="286"/>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pacing w:val="1"/>
                <w:sz w:val="24"/>
                <w:szCs w:val="24"/>
              </w:rPr>
              <w:t>i</w:t>
            </w:r>
            <w:r>
              <w:rPr>
                <w:spacing w:val="-3"/>
                <w:sz w:val="24"/>
                <w:szCs w:val="24"/>
              </w:rPr>
              <w:t>m</w:t>
            </w:r>
            <w:r>
              <w:rPr>
                <w:sz w:val="24"/>
                <w:szCs w:val="24"/>
              </w:rPr>
              <w:t>er</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tim</w:t>
            </w:r>
            <w:r>
              <w:rPr>
                <w:sz w:val="24"/>
                <w:szCs w:val="24"/>
              </w:rPr>
              <w:t>er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o</w:t>
            </w:r>
            <w:r>
              <w:rPr>
                <w:spacing w:val="-2"/>
                <w:sz w:val="24"/>
                <w:szCs w:val="24"/>
              </w:rPr>
              <w:t>b</w:t>
            </w:r>
            <w:r>
              <w:rPr>
                <w:spacing w:val="1"/>
                <w:sz w:val="24"/>
                <w:szCs w:val="24"/>
              </w:rPr>
              <w:t>j</w:t>
            </w:r>
            <w:r>
              <w:rPr>
                <w:sz w:val="24"/>
                <w:szCs w:val="24"/>
              </w:rPr>
              <w:t>ect</w:t>
            </w:r>
            <w:r>
              <w:rPr>
                <w:spacing w:val="1"/>
                <w:sz w:val="24"/>
                <w:szCs w:val="24"/>
              </w:rPr>
              <w:t xml:space="preserve"> </w:t>
            </w:r>
            <w:r>
              <w:rPr>
                <w:sz w:val="24"/>
                <w:szCs w:val="24"/>
              </w:rPr>
              <w:t xml:space="preserve">of </w:t>
            </w:r>
            <w:r>
              <w:rPr>
                <w:spacing w:val="-1"/>
                <w:sz w:val="24"/>
                <w:szCs w:val="24"/>
              </w:rPr>
              <w:t>T</w:t>
            </w:r>
            <w:r>
              <w:rPr>
                <w:spacing w:val="1"/>
                <w:sz w:val="24"/>
                <w:szCs w:val="24"/>
              </w:rPr>
              <w:t>i</w:t>
            </w:r>
            <w:r>
              <w:rPr>
                <w:spacing w:val="-3"/>
                <w:sz w:val="24"/>
                <w:szCs w:val="24"/>
              </w:rPr>
              <w:t>m</w:t>
            </w:r>
            <w:r>
              <w:rPr>
                <w:sz w:val="24"/>
                <w:szCs w:val="24"/>
              </w:rPr>
              <w:t>er</w:t>
            </w:r>
            <w:r>
              <w:rPr>
                <w:spacing w:val="2"/>
                <w:sz w:val="24"/>
                <w:szCs w:val="24"/>
              </w:rPr>
              <w:t xml:space="preserve"> </w:t>
            </w:r>
            <w:r>
              <w:rPr>
                <w:sz w:val="24"/>
                <w:szCs w:val="24"/>
              </w:rPr>
              <w:t>c</w:t>
            </w:r>
            <w:r>
              <w:rPr>
                <w:spacing w:val="-1"/>
                <w:sz w:val="24"/>
                <w:szCs w:val="24"/>
              </w:rPr>
              <w:t>l</w:t>
            </w:r>
            <w:r>
              <w:rPr>
                <w:sz w:val="24"/>
                <w:szCs w:val="24"/>
              </w:rPr>
              <w:t>ass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Move</w:t>
            </w:r>
            <w:r>
              <w:rPr>
                <w:spacing w:val="-1"/>
                <w:sz w:val="24"/>
                <w:szCs w:val="24"/>
              </w:rPr>
              <w:t>E</w:t>
            </w:r>
            <w:r>
              <w:rPr>
                <w:sz w:val="24"/>
                <w:szCs w:val="24"/>
              </w:rPr>
              <w:t>gg()</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Boo</w:t>
            </w:r>
            <w:r>
              <w:rPr>
                <w:spacing w:val="-1"/>
                <w:sz w:val="24"/>
                <w:szCs w:val="24"/>
              </w:rPr>
              <w:t>l</w:t>
            </w:r>
            <w:r>
              <w:rPr>
                <w:sz w:val="24"/>
                <w:szCs w:val="24"/>
              </w:rPr>
              <w:t>ean</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w:t>
            </w:r>
            <w:r>
              <w:rPr>
                <w:spacing w:val="-1"/>
                <w:sz w:val="24"/>
                <w:szCs w:val="24"/>
              </w:rPr>
              <w:t>l</w:t>
            </w:r>
            <w:r>
              <w:rPr>
                <w:sz w:val="24"/>
                <w:szCs w:val="24"/>
              </w:rPr>
              <w:t>ag</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12"/>
              <w:rPr>
                <w:sz w:val="24"/>
                <w:szCs w:val="24"/>
              </w:rPr>
            </w:pPr>
            <w:r>
              <w:rPr>
                <w:sz w:val="24"/>
                <w:szCs w:val="24"/>
              </w:rPr>
              <w:t>Ch</w:t>
            </w:r>
            <w:r>
              <w:rPr>
                <w:spacing w:val="-1"/>
                <w:sz w:val="24"/>
                <w:szCs w:val="24"/>
              </w:rPr>
              <w:t>e</w:t>
            </w:r>
            <w:r>
              <w:rPr>
                <w:sz w:val="24"/>
                <w:szCs w:val="24"/>
              </w:rPr>
              <w:t>ck</w:t>
            </w:r>
            <w:r>
              <w:rPr>
                <w:spacing w:val="2"/>
                <w:sz w:val="24"/>
                <w:szCs w:val="24"/>
              </w:rPr>
              <w:t xml:space="preserve"> </w:t>
            </w:r>
            <w:r>
              <w:rPr>
                <w:spacing w:val="-1"/>
                <w:sz w:val="24"/>
                <w:szCs w:val="24"/>
              </w:rPr>
              <w:t>t</w:t>
            </w:r>
            <w:r>
              <w:rPr>
                <w:sz w:val="24"/>
                <w:szCs w:val="24"/>
              </w:rPr>
              <w:t>he bu</w:t>
            </w:r>
            <w:r>
              <w:rPr>
                <w:spacing w:val="-1"/>
                <w:sz w:val="24"/>
                <w:szCs w:val="24"/>
              </w:rPr>
              <w:t>tt</w:t>
            </w:r>
            <w:r>
              <w:rPr>
                <w:sz w:val="24"/>
                <w:szCs w:val="24"/>
              </w:rPr>
              <w:t>on</w:t>
            </w:r>
            <w:r>
              <w:rPr>
                <w:spacing w:val="2"/>
                <w:sz w:val="24"/>
                <w:szCs w:val="24"/>
              </w:rPr>
              <w:t xml:space="preserve"> </w:t>
            </w:r>
            <w:r>
              <w:rPr>
                <w:spacing w:val="-1"/>
                <w:sz w:val="24"/>
                <w:szCs w:val="24"/>
              </w:rPr>
              <w:t>i</w:t>
            </w:r>
            <w:r>
              <w:rPr>
                <w:sz w:val="24"/>
                <w:szCs w:val="24"/>
              </w:rPr>
              <w:t xml:space="preserve">s </w:t>
            </w:r>
            <w:r>
              <w:rPr>
                <w:spacing w:val="-1"/>
                <w:sz w:val="24"/>
                <w:szCs w:val="24"/>
              </w:rPr>
              <w:t>t</w:t>
            </w:r>
            <w:r>
              <w:rPr>
                <w:sz w:val="24"/>
                <w:szCs w:val="24"/>
              </w:rPr>
              <w:t>he</w:t>
            </w:r>
            <w:r>
              <w:rPr>
                <w:spacing w:val="1"/>
                <w:sz w:val="24"/>
                <w:szCs w:val="24"/>
              </w:rPr>
              <w:t xml:space="preserve"> </w:t>
            </w:r>
            <w:r>
              <w:rPr>
                <w:sz w:val="24"/>
                <w:szCs w:val="24"/>
              </w:rPr>
              <w:t>f</w:t>
            </w:r>
            <w:r>
              <w:rPr>
                <w:spacing w:val="-1"/>
                <w:sz w:val="24"/>
                <w:szCs w:val="24"/>
              </w:rPr>
              <w:t>i</w:t>
            </w:r>
            <w:r>
              <w:rPr>
                <w:sz w:val="24"/>
                <w:szCs w:val="24"/>
              </w:rPr>
              <w:t>rst</w:t>
            </w:r>
            <w:r>
              <w:rPr>
                <w:spacing w:val="-1"/>
                <w:sz w:val="24"/>
                <w:szCs w:val="24"/>
              </w:rPr>
              <w:t xml:space="preserve"> </w:t>
            </w:r>
            <w:r>
              <w:rPr>
                <w:sz w:val="24"/>
                <w:szCs w:val="24"/>
              </w:rPr>
              <w:t>bu</w:t>
            </w:r>
            <w:r>
              <w:rPr>
                <w:spacing w:val="-1"/>
                <w:sz w:val="24"/>
                <w:szCs w:val="24"/>
              </w:rPr>
              <w:t>tt</w:t>
            </w:r>
            <w:r>
              <w:rPr>
                <w:sz w:val="24"/>
                <w:szCs w:val="24"/>
              </w:rPr>
              <w:t>on c</w:t>
            </w:r>
            <w:r>
              <w:rPr>
                <w:spacing w:val="-1"/>
                <w:sz w:val="24"/>
                <w:szCs w:val="24"/>
              </w:rPr>
              <w:t>li</w:t>
            </w:r>
            <w:r>
              <w:rPr>
                <w:sz w:val="24"/>
                <w:szCs w:val="24"/>
              </w:rPr>
              <w:t>cked</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27"/>
              <w:rPr>
                <w:sz w:val="24"/>
                <w:szCs w:val="24"/>
              </w:rPr>
            </w:pPr>
            <w:r>
              <w:rPr>
                <w:sz w:val="24"/>
                <w:szCs w:val="24"/>
              </w:rPr>
              <w:t>Ga</w:t>
            </w:r>
            <w:r>
              <w:rPr>
                <w:spacing w:val="-3"/>
                <w:sz w:val="24"/>
                <w:szCs w:val="24"/>
              </w:rPr>
              <w:t>m</w:t>
            </w:r>
            <w:r>
              <w:rPr>
                <w:sz w:val="24"/>
                <w:szCs w:val="24"/>
              </w:rPr>
              <w:t>eB</w:t>
            </w:r>
            <w:r>
              <w:rPr>
                <w:spacing w:val="1"/>
                <w:sz w:val="24"/>
                <w:szCs w:val="24"/>
              </w:rPr>
              <w:t>o</w:t>
            </w:r>
            <w:r>
              <w:rPr>
                <w:sz w:val="24"/>
                <w:szCs w:val="24"/>
              </w:rPr>
              <w:t>a rd</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3"/>
                <w:sz w:val="24"/>
                <w:szCs w:val="24"/>
              </w:rPr>
              <w:t>m</w:t>
            </w:r>
            <w:r>
              <w:rPr>
                <w:sz w:val="24"/>
                <w:szCs w:val="24"/>
              </w:rPr>
              <w:t>a</w:t>
            </w:r>
            <w:r>
              <w:rPr>
                <w:spacing w:val="-1"/>
                <w:sz w:val="24"/>
                <w:szCs w:val="24"/>
              </w:rPr>
              <w:t>i</w:t>
            </w:r>
            <w:r>
              <w:rPr>
                <w:sz w:val="24"/>
                <w:szCs w:val="24"/>
              </w:rPr>
              <w:t>nPan</w:t>
            </w:r>
            <w:r>
              <w:rPr>
                <w:spacing w:val="1"/>
                <w:sz w:val="24"/>
                <w:szCs w:val="24"/>
              </w:rPr>
              <w:t>e</w:t>
            </w:r>
            <w:r>
              <w:rPr>
                <w:sz w:val="24"/>
                <w:szCs w:val="24"/>
              </w:rPr>
              <w:t>l</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z w:val="24"/>
                <w:szCs w:val="24"/>
              </w:rPr>
              <w:t>o</w:t>
            </w:r>
            <w:r>
              <w:rPr>
                <w:spacing w:val="-2"/>
                <w:sz w:val="24"/>
                <w:szCs w:val="24"/>
              </w:rPr>
              <w:t>b</w:t>
            </w:r>
            <w:r>
              <w:rPr>
                <w:spacing w:val="1"/>
                <w:sz w:val="24"/>
                <w:szCs w:val="24"/>
              </w:rPr>
              <w:t>j</w:t>
            </w:r>
            <w:r>
              <w:rPr>
                <w:sz w:val="24"/>
                <w:szCs w:val="24"/>
              </w:rPr>
              <w:t>ect</w:t>
            </w:r>
            <w:r>
              <w:rPr>
                <w:spacing w:val="1"/>
                <w:sz w:val="24"/>
                <w:szCs w:val="24"/>
              </w:rPr>
              <w:t xml:space="preserve"> </w:t>
            </w:r>
            <w:r>
              <w:rPr>
                <w:sz w:val="24"/>
                <w:szCs w:val="24"/>
              </w:rPr>
              <w:t>of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c</w:t>
            </w:r>
            <w:r>
              <w:rPr>
                <w:spacing w:val="-1"/>
                <w:sz w:val="24"/>
                <w:szCs w:val="24"/>
              </w:rPr>
              <w:t>l</w:t>
            </w:r>
            <w:r>
              <w:rPr>
                <w:sz w:val="24"/>
                <w:szCs w:val="24"/>
              </w:rPr>
              <w:t>ass</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Manca</w:t>
            </w:r>
            <w:r>
              <w:rPr>
                <w:spacing w:val="-1"/>
                <w:sz w:val="24"/>
                <w:szCs w:val="24"/>
              </w:rPr>
              <w:t>l</w:t>
            </w:r>
            <w:r>
              <w:rPr>
                <w:sz w:val="24"/>
                <w:szCs w:val="24"/>
              </w:rPr>
              <w:t>a</w:t>
            </w:r>
            <w:r>
              <w:rPr>
                <w:spacing w:val="1"/>
                <w:sz w:val="24"/>
                <w:szCs w:val="24"/>
              </w:rPr>
              <w:t xml:space="preserve"> </w:t>
            </w:r>
            <w:r>
              <w:rPr>
                <w:sz w:val="24"/>
                <w:szCs w:val="24"/>
              </w:rPr>
              <w:t xml:space="preserve">– </w:t>
            </w:r>
            <w:r>
              <w:rPr>
                <w:spacing w:val="-1"/>
                <w:sz w:val="24"/>
                <w:szCs w:val="24"/>
              </w:rPr>
              <w:t>i</w:t>
            </w:r>
            <w:r>
              <w:rPr>
                <w:sz w:val="24"/>
                <w:szCs w:val="24"/>
              </w:rPr>
              <w:t>n</w:t>
            </w:r>
            <w:r>
              <w:rPr>
                <w:spacing w:val="-1"/>
                <w:sz w:val="24"/>
                <w:szCs w:val="24"/>
              </w:rPr>
              <w:t>it</w:t>
            </w:r>
            <w:r>
              <w:rPr>
                <w:sz w:val="24"/>
                <w:szCs w:val="24"/>
              </w:rPr>
              <w:t>()</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66"/>
              <w:rPr>
                <w:sz w:val="24"/>
                <w:szCs w:val="24"/>
              </w:rPr>
            </w:pPr>
            <w:r>
              <w:rPr>
                <w:sz w:val="24"/>
                <w:szCs w:val="24"/>
              </w:rPr>
              <w:t>Bord</w:t>
            </w:r>
            <w:r>
              <w:rPr>
                <w:spacing w:val="-1"/>
                <w:sz w:val="24"/>
                <w:szCs w:val="24"/>
              </w:rPr>
              <w:t>e</w:t>
            </w:r>
            <w:r>
              <w:rPr>
                <w:sz w:val="24"/>
                <w:szCs w:val="24"/>
              </w:rPr>
              <w:t>r</w:t>
            </w:r>
            <w:r>
              <w:rPr>
                <w:spacing w:val="-1"/>
                <w:sz w:val="24"/>
                <w:szCs w:val="24"/>
              </w:rPr>
              <w:t>L</w:t>
            </w:r>
            <w:r>
              <w:rPr>
                <w:sz w:val="24"/>
                <w:szCs w:val="24"/>
              </w:rPr>
              <w:t xml:space="preserve">a </w:t>
            </w:r>
            <w:r>
              <w:rPr>
                <w:spacing w:val="-4"/>
                <w:sz w:val="24"/>
                <w:szCs w:val="24"/>
              </w:rPr>
              <w:t>y</w:t>
            </w:r>
            <w:r>
              <w:rPr>
                <w:sz w:val="24"/>
                <w:szCs w:val="24"/>
              </w:rPr>
              <w:t>o</w:t>
            </w:r>
            <w:r>
              <w:rPr>
                <w:spacing w:val="2"/>
                <w:sz w:val="24"/>
                <w:szCs w:val="24"/>
              </w:rPr>
              <w:t>u</w:t>
            </w:r>
            <w:r>
              <w:rPr>
                <w:sz w:val="24"/>
                <w:szCs w:val="24"/>
              </w:rPr>
              <w:t>t</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border</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pacing w:val="-1"/>
                <w:sz w:val="24"/>
                <w:szCs w:val="24"/>
              </w:rPr>
              <w:t>l</w:t>
            </w:r>
            <w:r>
              <w:rPr>
                <w:sz w:val="24"/>
                <w:szCs w:val="24"/>
              </w:rPr>
              <w:t>a</w:t>
            </w:r>
            <w:r>
              <w:rPr>
                <w:spacing w:val="-4"/>
                <w:sz w:val="24"/>
                <w:szCs w:val="24"/>
              </w:rPr>
              <w:t>y</w:t>
            </w:r>
            <w:r>
              <w:rPr>
                <w:sz w:val="24"/>
                <w:szCs w:val="24"/>
              </w:rPr>
              <w:t>o</w:t>
            </w:r>
            <w:r>
              <w:rPr>
                <w:spacing w:val="2"/>
                <w:sz w:val="24"/>
                <w:szCs w:val="24"/>
              </w:rPr>
              <w:t>u</w:t>
            </w:r>
            <w:r>
              <w:rPr>
                <w:sz w:val="24"/>
                <w:szCs w:val="24"/>
              </w:rPr>
              <w:t>t</w:t>
            </w:r>
            <w:r>
              <w:rPr>
                <w:spacing w:val="3"/>
                <w:sz w:val="24"/>
                <w:szCs w:val="24"/>
              </w:rPr>
              <w:t xml:space="preserve"> </w:t>
            </w:r>
            <w:r>
              <w:rPr>
                <w:sz w:val="24"/>
                <w:szCs w:val="24"/>
              </w:rPr>
              <w:t>for Ga</w:t>
            </w:r>
            <w:r>
              <w:rPr>
                <w:spacing w:val="-3"/>
                <w:sz w:val="24"/>
                <w:szCs w:val="24"/>
              </w:rPr>
              <w:t>m</w:t>
            </w:r>
            <w:r>
              <w:rPr>
                <w:sz w:val="24"/>
                <w:szCs w:val="24"/>
              </w:rPr>
              <w:t>eBo</w:t>
            </w:r>
            <w:r>
              <w:rPr>
                <w:spacing w:val="-1"/>
                <w:sz w:val="24"/>
                <w:szCs w:val="24"/>
              </w:rPr>
              <w:t>a</w:t>
            </w:r>
            <w:r>
              <w:rPr>
                <w:sz w:val="24"/>
                <w:szCs w:val="24"/>
              </w:rPr>
              <w:t>rd</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562"/>
        </w:trPr>
        <w:tc>
          <w:tcPr>
            <w:tcW w:w="124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w:t>
            </w:r>
            <w:r>
              <w:rPr>
                <w:spacing w:val="-1"/>
                <w:sz w:val="24"/>
                <w:szCs w:val="24"/>
              </w:rPr>
              <w:t>i</w:t>
            </w:r>
            <w:r>
              <w:rPr>
                <w:sz w:val="24"/>
                <w:szCs w:val="24"/>
              </w:rPr>
              <w:t>rdB</w:t>
            </w:r>
            <w:r>
              <w:rPr>
                <w:spacing w:val="-1"/>
                <w:sz w:val="24"/>
                <w:szCs w:val="24"/>
              </w:rPr>
              <w:t>a</w:t>
            </w:r>
            <w:r>
              <w:rPr>
                <w:sz w:val="24"/>
                <w:szCs w:val="24"/>
              </w:rPr>
              <w:t>gL</w:t>
            </w:r>
          </w:p>
          <w:p w:rsidR="004926E6" w:rsidRDefault="00F820EF">
            <w:pPr>
              <w:spacing w:line="260" w:lineRule="exact"/>
              <w:ind w:left="102"/>
              <w:rPr>
                <w:sz w:val="24"/>
                <w:szCs w:val="24"/>
              </w:rPr>
            </w:pPr>
            <w:r>
              <w:rPr>
                <w:spacing w:val="1"/>
                <w:sz w:val="24"/>
                <w:szCs w:val="24"/>
              </w:rPr>
              <w:t>a</w:t>
            </w:r>
            <w:r>
              <w:rPr>
                <w:spacing w:val="-6"/>
                <w:sz w:val="24"/>
                <w:szCs w:val="24"/>
              </w:rPr>
              <w:t>y</w:t>
            </w:r>
            <w:r>
              <w:rPr>
                <w:spacing w:val="2"/>
                <w:sz w:val="24"/>
                <w:szCs w:val="24"/>
              </w:rPr>
              <w:t>o</w:t>
            </w:r>
            <w:r>
              <w:rPr>
                <w:sz w:val="24"/>
                <w:szCs w:val="24"/>
              </w:rPr>
              <w:t>ut</w:t>
            </w:r>
          </w:p>
        </w:tc>
        <w:tc>
          <w:tcPr>
            <w:tcW w:w="19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gb</w:t>
            </w:r>
            <w:r>
              <w:rPr>
                <w:spacing w:val="-1"/>
                <w:sz w:val="24"/>
                <w:szCs w:val="24"/>
              </w:rPr>
              <w:t>L</w:t>
            </w:r>
            <w:r>
              <w:rPr>
                <w:sz w:val="24"/>
                <w:szCs w:val="24"/>
              </w:rPr>
              <w:t>a</w:t>
            </w:r>
            <w:r>
              <w:rPr>
                <w:spacing w:val="-4"/>
                <w:sz w:val="24"/>
                <w:szCs w:val="24"/>
              </w:rPr>
              <w:t>y</w:t>
            </w:r>
            <w:r>
              <w:rPr>
                <w:sz w:val="24"/>
                <w:szCs w:val="24"/>
              </w:rPr>
              <w:t>o</w:t>
            </w:r>
            <w:r>
              <w:rPr>
                <w:spacing w:val="2"/>
                <w:sz w:val="24"/>
                <w:szCs w:val="24"/>
              </w:rPr>
              <w:t>u</w:t>
            </w:r>
            <w:r>
              <w:rPr>
                <w:sz w:val="24"/>
                <w:szCs w:val="24"/>
              </w:rPr>
              <w:t>t</w:t>
            </w:r>
          </w:p>
        </w:tc>
        <w:tc>
          <w:tcPr>
            <w:tcW w:w="360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he</w:t>
            </w:r>
            <w:r>
              <w:rPr>
                <w:spacing w:val="1"/>
                <w:sz w:val="24"/>
                <w:szCs w:val="24"/>
              </w:rPr>
              <w:t xml:space="preserve"> </w:t>
            </w:r>
            <w:r>
              <w:rPr>
                <w:spacing w:val="-1"/>
                <w:sz w:val="24"/>
                <w:szCs w:val="24"/>
              </w:rPr>
              <w:t>l</w:t>
            </w:r>
            <w:r>
              <w:rPr>
                <w:sz w:val="24"/>
                <w:szCs w:val="24"/>
              </w:rPr>
              <w:t>a</w:t>
            </w:r>
            <w:r>
              <w:rPr>
                <w:spacing w:val="-4"/>
                <w:sz w:val="24"/>
                <w:szCs w:val="24"/>
              </w:rPr>
              <w:t>y</w:t>
            </w:r>
            <w:r>
              <w:rPr>
                <w:sz w:val="24"/>
                <w:szCs w:val="24"/>
              </w:rPr>
              <w:t>o</w:t>
            </w:r>
            <w:r>
              <w:rPr>
                <w:spacing w:val="2"/>
                <w:sz w:val="24"/>
                <w:szCs w:val="24"/>
              </w:rPr>
              <w:t>u</w:t>
            </w:r>
            <w:r>
              <w:rPr>
                <w:sz w:val="24"/>
                <w:szCs w:val="24"/>
              </w:rPr>
              <w:t>t</w:t>
            </w:r>
            <w:r>
              <w:rPr>
                <w:spacing w:val="3"/>
                <w:sz w:val="24"/>
                <w:szCs w:val="24"/>
              </w:rPr>
              <w:t xml:space="preserve"> </w:t>
            </w:r>
            <w:r>
              <w:rPr>
                <w:sz w:val="24"/>
                <w:szCs w:val="24"/>
              </w:rPr>
              <w:t>for ga</w:t>
            </w:r>
            <w:r>
              <w:rPr>
                <w:spacing w:val="-3"/>
                <w:sz w:val="24"/>
                <w:szCs w:val="24"/>
              </w:rPr>
              <w:t>m</w:t>
            </w:r>
            <w:r>
              <w:rPr>
                <w:sz w:val="24"/>
                <w:szCs w:val="24"/>
              </w:rPr>
              <w:t>ePan</w:t>
            </w:r>
            <w:r>
              <w:rPr>
                <w:spacing w:val="1"/>
                <w:sz w:val="24"/>
                <w:szCs w:val="24"/>
              </w:rPr>
              <w:t>e</w:t>
            </w:r>
            <w:r>
              <w:rPr>
                <w:sz w:val="24"/>
                <w:szCs w:val="24"/>
              </w:rPr>
              <w:t>l</w:t>
            </w:r>
          </w:p>
        </w:tc>
        <w:tc>
          <w:tcPr>
            <w:tcW w:w="379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l</w:t>
            </w:r>
            <w:r>
              <w:rPr>
                <w:sz w:val="24"/>
                <w:szCs w:val="24"/>
              </w:rPr>
              <w:t>ass Ga</w:t>
            </w:r>
            <w:r>
              <w:rPr>
                <w:spacing w:val="-3"/>
                <w:sz w:val="24"/>
                <w:szCs w:val="24"/>
              </w:rPr>
              <w:t>m</w:t>
            </w:r>
            <w:r>
              <w:rPr>
                <w:sz w:val="24"/>
                <w:szCs w:val="24"/>
              </w:rPr>
              <w:t>eBo</w:t>
            </w:r>
            <w:r>
              <w:rPr>
                <w:spacing w:val="-1"/>
                <w:sz w:val="24"/>
                <w:szCs w:val="24"/>
              </w:rPr>
              <w:t>a</w:t>
            </w:r>
            <w:r>
              <w:rPr>
                <w:sz w:val="24"/>
                <w:szCs w:val="24"/>
              </w:rPr>
              <w:t>rd</w:t>
            </w:r>
            <w:r>
              <w:rPr>
                <w:spacing w:val="4"/>
                <w:sz w:val="24"/>
                <w:szCs w:val="24"/>
              </w:rPr>
              <w:t xml:space="preserve"> </w:t>
            </w:r>
            <w:r>
              <w:rPr>
                <w:sz w:val="24"/>
                <w:szCs w:val="24"/>
              </w:rPr>
              <w:t>– Ga</w:t>
            </w:r>
            <w:r>
              <w:rPr>
                <w:spacing w:val="-3"/>
                <w:sz w:val="24"/>
                <w:szCs w:val="24"/>
              </w:rPr>
              <w:t>m</w:t>
            </w:r>
            <w:r>
              <w:rPr>
                <w:sz w:val="24"/>
                <w:szCs w:val="24"/>
              </w:rPr>
              <w:t>eBo</w:t>
            </w:r>
            <w:r>
              <w:rPr>
                <w:spacing w:val="-1"/>
                <w:sz w:val="24"/>
                <w:szCs w:val="24"/>
              </w:rPr>
              <w:t>a</w:t>
            </w:r>
            <w:r>
              <w:rPr>
                <w:sz w:val="24"/>
                <w:szCs w:val="24"/>
              </w:rPr>
              <w:t>rd()</w:t>
            </w:r>
          </w:p>
        </w:tc>
      </w:tr>
    </w:tbl>
    <w:p w:rsidR="004926E6" w:rsidRDefault="004926E6">
      <w:pPr>
        <w:spacing w:line="200" w:lineRule="exact"/>
      </w:pPr>
    </w:p>
    <w:p w:rsidR="004926E6" w:rsidRDefault="004926E6">
      <w:pPr>
        <w:spacing w:line="200" w:lineRule="exact"/>
      </w:pPr>
    </w:p>
    <w:p w:rsidR="004926E6" w:rsidRDefault="004926E6">
      <w:pPr>
        <w:spacing w:before="13" w:line="200" w:lineRule="exact"/>
      </w:pPr>
    </w:p>
    <w:p w:rsidR="004926E6" w:rsidRDefault="00F820EF">
      <w:pPr>
        <w:spacing w:before="24"/>
        <w:ind w:left="234"/>
        <w:rPr>
          <w:sz w:val="28"/>
          <w:szCs w:val="28"/>
        </w:rPr>
      </w:pPr>
      <w:r>
        <w:rPr>
          <w:b/>
          <w:sz w:val="28"/>
          <w:szCs w:val="28"/>
        </w:rPr>
        <w:t>Java Con</w:t>
      </w:r>
      <w:r>
        <w:rPr>
          <w:b/>
          <w:spacing w:val="-1"/>
          <w:sz w:val="28"/>
          <w:szCs w:val="28"/>
        </w:rPr>
        <w:t>s</w:t>
      </w:r>
      <w:r>
        <w:rPr>
          <w:b/>
          <w:spacing w:val="1"/>
          <w:sz w:val="28"/>
          <w:szCs w:val="28"/>
        </w:rPr>
        <w:t>t</w:t>
      </w:r>
      <w:r>
        <w:rPr>
          <w:b/>
          <w:sz w:val="28"/>
          <w:szCs w:val="28"/>
        </w:rPr>
        <w:t>ructs</w:t>
      </w:r>
    </w:p>
    <w:p w:rsidR="004926E6" w:rsidRDefault="004926E6">
      <w:pPr>
        <w:spacing w:before="10" w:line="260" w:lineRule="exact"/>
        <w:rPr>
          <w:sz w:val="26"/>
          <w:szCs w:val="26"/>
        </w:rPr>
      </w:pPr>
    </w:p>
    <w:tbl>
      <w:tblPr>
        <w:tblW w:w="0" w:type="auto"/>
        <w:tblInd w:w="108" w:type="dxa"/>
        <w:tblLayout w:type="fixed"/>
        <w:tblCellMar>
          <w:left w:w="0" w:type="dxa"/>
          <w:right w:w="0" w:type="dxa"/>
        </w:tblCellMar>
        <w:tblLook w:val="01E0" w:firstRow="1" w:lastRow="1" w:firstColumn="1" w:lastColumn="1" w:noHBand="0" w:noVBand="0"/>
      </w:tblPr>
      <w:tblGrid>
        <w:gridCol w:w="998"/>
        <w:gridCol w:w="4474"/>
        <w:gridCol w:w="4726"/>
      </w:tblGrid>
      <w:tr w:rsidR="004926E6">
        <w:trPr>
          <w:trHeight w:hRule="exact" w:val="284"/>
        </w:trPr>
        <w:tc>
          <w:tcPr>
            <w:tcW w:w="998"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Ch</w:t>
            </w:r>
            <w:r>
              <w:rPr>
                <w:spacing w:val="-1"/>
                <w:sz w:val="24"/>
                <w:szCs w:val="24"/>
              </w:rPr>
              <w:t>a</w:t>
            </w:r>
            <w:r>
              <w:rPr>
                <w:sz w:val="24"/>
                <w:szCs w:val="24"/>
              </w:rPr>
              <w:t>p</w:t>
            </w:r>
            <w:r>
              <w:rPr>
                <w:spacing w:val="-1"/>
                <w:sz w:val="24"/>
                <w:szCs w:val="24"/>
              </w:rPr>
              <w:t>t</w:t>
            </w:r>
            <w:r>
              <w:rPr>
                <w:sz w:val="24"/>
                <w:szCs w:val="24"/>
              </w:rPr>
              <w:t>er</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New s</w:t>
            </w:r>
            <w:r>
              <w:rPr>
                <w:spacing w:val="-4"/>
                <w:sz w:val="24"/>
                <w:szCs w:val="24"/>
              </w:rPr>
              <w:t>y</w:t>
            </w:r>
            <w:r>
              <w:rPr>
                <w:sz w:val="24"/>
                <w:szCs w:val="24"/>
              </w:rPr>
              <w:t>n</w:t>
            </w:r>
            <w:r>
              <w:rPr>
                <w:spacing w:val="1"/>
                <w:sz w:val="24"/>
                <w:szCs w:val="24"/>
              </w:rPr>
              <w:t>t</w:t>
            </w:r>
            <w:r>
              <w:rPr>
                <w:sz w:val="24"/>
                <w:szCs w:val="24"/>
              </w:rPr>
              <w:t>ax</w:t>
            </w:r>
            <w:r>
              <w:rPr>
                <w:spacing w:val="2"/>
                <w:sz w:val="24"/>
                <w:szCs w:val="24"/>
              </w:rPr>
              <w:t xml:space="preserve"> </w:t>
            </w:r>
            <w:r>
              <w:rPr>
                <w:sz w:val="24"/>
                <w:szCs w:val="24"/>
              </w:rPr>
              <w:t>and K</w:t>
            </w:r>
            <w:r>
              <w:rPr>
                <w:spacing w:val="1"/>
                <w:sz w:val="24"/>
                <w:szCs w:val="24"/>
              </w:rPr>
              <w:t>e</w:t>
            </w:r>
            <w:r>
              <w:rPr>
                <w:spacing w:val="-6"/>
                <w:sz w:val="24"/>
                <w:szCs w:val="24"/>
              </w:rPr>
              <w:t>y</w:t>
            </w:r>
            <w:r>
              <w:rPr>
                <w:sz w:val="24"/>
                <w:szCs w:val="24"/>
              </w:rPr>
              <w:t>words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L</w:t>
            </w:r>
            <w:r>
              <w:rPr>
                <w:sz w:val="24"/>
                <w:szCs w:val="24"/>
              </w:rPr>
              <w:t>oca</w:t>
            </w:r>
            <w:r>
              <w:rPr>
                <w:spacing w:val="-1"/>
                <w:sz w:val="24"/>
                <w:szCs w:val="24"/>
              </w:rPr>
              <w:t>ti</w:t>
            </w:r>
            <w:r>
              <w:rPr>
                <w:sz w:val="24"/>
                <w:szCs w:val="24"/>
              </w:rPr>
              <w:t>on</w:t>
            </w:r>
          </w:p>
        </w:tc>
      </w:tr>
      <w:tr w:rsidR="004926E6">
        <w:trPr>
          <w:trHeight w:hRule="exact" w:val="838"/>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2</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w:t>
            </w:r>
            <w:r>
              <w:rPr>
                <w:spacing w:val="1"/>
                <w:sz w:val="24"/>
                <w:szCs w:val="24"/>
              </w:rPr>
              <w:t xml:space="preserve"> </w:t>
            </w:r>
            <w:r>
              <w:rPr>
                <w:sz w:val="24"/>
                <w:szCs w:val="24"/>
              </w:rPr>
              <w:t>c</w:t>
            </w:r>
            <w:r>
              <w:rPr>
                <w:spacing w:val="-1"/>
                <w:sz w:val="24"/>
                <w:szCs w:val="24"/>
              </w:rPr>
              <w:t>l</w:t>
            </w:r>
            <w:r>
              <w:rPr>
                <w:sz w:val="24"/>
                <w:szCs w:val="24"/>
              </w:rPr>
              <w:t>ass  (c</w:t>
            </w:r>
            <w:r>
              <w:rPr>
                <w:spacing w:val="-1"/>
                <w:sz w:val="24"/>
                <w:szCs w:val="24"/>
              </w:rPr>
              <w:t>l</w:t>
            </w:r>
            <w:r>
              <w:rPr>
                <w:sz w:val="24"/>
                <w:szCs w:val="24"/>
              </w:rPr>
              <w:t>ass</w:t>
            </w:r>
            <w:r>
              <w:rPr>
                <w:spacing w:val="2"/>
                <w:sz w:val="24"/>
                <w:szCs w:val="24"/>
              </w:rPr>
              <w:t xml:space="preserve"> </w:t>
            </w:r>
            <w:r>
              <w:rPr>
                <w:sz w:val="24"/>
                <w:szCs w:val="24"/>
              </w:rPr>
              <w:t>def</w:t>
            </w:r>
            <w:r>
              <w:rPr>
                <w:spacing w:val="-1"/>
                <w:sz w:val="24"/>
                <w:szCs w:val="24"/>
              </w:rPr>
              <w:t>i</w:t>
            </w:r>
            <w:r>
              <w:rPr>
                <w:sz w:val="24"/>
                <w:szCs w:val="24"/>
              </w:rPr>
              <w:t>n</w:t>
            </w:r>
            <w:r>
              <w:rPr>
                <w:spacing w:val="-1"/>
                <w:sz w:val="24"/>
                <w:szCs w:val="24"/>
              </w:rPr>
              <w:t>iti</w:t>
            </w:r>
            <w:r>
              <w:rPr>
                <w:sz w:val="24"/>
                <w:szCs w:val="24"/>
              </w:rPr>
              <w:t>on)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 c</w:t>
            </w:r>
            <w:r>
              <w:rPr>
                <w:spacing w:val="-1"/>
                <w:sz w:val="24"/>
                <w:szCs w:val="24"/>
              </w:rPr>
              <w:t>l</w:t>
            </w:r>
            <w:r>
              <w:rPr>
                <w:sz w:val="24"/>
                <w:szCs w:val="24"/>
              </w:rPr>
              <w:t>ass</w:t>
            </w:r>
            <w:r>
              <w:rPr>
                <w:spacing w:val="2"/>
                <w:sz w:val="24"/>
                <w:szCs w:val="24"/>
              </w:rPr>
              <w:t xml:space="preserve"> </w:t>
            </w:r>
            <w:r>
              <w:rPr>
                <w:sz w:val="24"/>
                <w:szCs w:val="24"/>
              </w:rPr>
              <w:t>Manca</w:t>
            </w:r>
            <w:r>
              <w:rPr>
                <w:spacing w:val="-1"/>
                <w:sz w:val="24"/>
                <w:szCs w:val="24"/>
              </w:rPr>
              <w:t>l</w:t>
            </w:r>
            <w:r>
              <w:rPr>
                <w:sz w:val="24"/>
                <w:szCs w:val="24"/>
              </w:rPr>
              <w:t>a</w:t>
            </w:r>
          </w:p>
          <w:p w:rsidR="004926E6" w:rsidRDefault="00F820EF">
            <w:pPr>
              <w:ind w:left="102"/>
              <w:rPr>
                <w:sz w:val="24"/>
                <w:szCs w:val="24"/>
              </w:rPr>
            </w:pPr>
            <w:r>
              <w:rPr>
                <w:sz w:val="24"/>
                <w:szCs w:val="24"/>
              </w:rPr>
              <w:t>Pub</w:t>
            </w:r>
            <w:r>
              <w:rPr>
                <w:spacing w:val="-1"/>
                <w:sz w:val="24"/>
                <w:szCs w:val="24"/>
              </w:rPr>
              <w:t>li</w:t>
            </w:r>
            <w:r>
              <w:rPr>
                <w:sz w:val="24"/>
                <w:szCs w:val="24"/>
              </w:rPr>
              <w:t>c c</w:t>
            </w:r>
            <w:r>
              <w:rPr>
                <w:spacing w:val="-1"/>
                <w:sz w:val="24"/>
                <w:szCs w:val="24"/>
              </w:rPr>
              <w:t>l</w:t>
            </w:r>
            <w:r>
              <w:rPr>
                <w:sz w:val="24"/>
                <w:szCs w:val="24"/>
              </w:rPr>
              <w:t>ass</w:t>
            </w:r>
            <w:r>
              <w:rPr>
                <w:spacing w:val="2"/>
                <w:sz w:val="24"/>
                <w:szCs w:val="24"/>
              </w:rPr>
              <w:t xml:space="preserve"> </w:t>
            </w:r>
            <w:r>
              <w:rPr>
                <w:sz w:val="24"/>
                <w:szCs w:val="24"/>
              </w:rPr>
              <w:t>Bu</w:t>
            </w:r>
            <w:r>
              <w:rPr>
                <w:spacing w:val="-1"/>
                <w:sz w:val="24"/>
                <w:szCs w:val="24"/>
              </w:rPr>
              <w:t>tt</w:t>
            </w:r>
            <w:r>
              <w:rPr>
                <w:sz w:val="24"/>
                <w:szCs w:val="24"/>
              </w:rPr>
              <w:t>onHand</w:t>
            </w:r>
            <w:r>
              <w:rPr>
                <w:spacing w:val="-1"/>
                <w:sz w:val="24"/>
                <w:szCs w:val="24"/>
              </w:rPr>
              <w:t>l</w:t>
            </w:r>
            <w:r>
              <w:rPr>
                <w:sz w:val="24"/>
                <w:szCs w:val="24"/>
              </w:rPr>
              <w:t>er</w:t>
            </w:r>
          </w:p>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 c</w:t>
            </w:r>
            <w:r>
              <w:rPr>
                <w:spacing w:val="-1"/>
                <w:sz w:val="24"/>
                <w:szCs w:val="24"/>
              </w:rPr>
              <w:t>l</w:t>
            </w:r>
            <w:r>
              <w:rPr>
                <w:sz w:val="24"/>
                <w:szCs w:val="24"/>
              </w:rPr>
              <w:t>ass</w:t>
            </w:r>
            <w:r>
              <w:rPr>
                <w:spacing w:val="2"/>
                <w:sz w:val="24"/>
                <w:szCs w:val="24"/>
              </w:rPr>
              <w:t xml:space="preserve"> </w:t>
            </w:r>
            <w:r>
              <w:rPr>
                <w:sz w:val="24"/>
                <w:szCs w:val="24"/>
              </w:rPr>
              <w:t>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114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Jop</w:t>
            </w:r>
            <w:r>
              <w:rPr>
                <w:spacing w:val="-1"/>
                <w:sz w:val="24"/>
                <w:szCs w:val="24"/>
              </w:rPr>
              <w:t>ti</w:t>
            </w:r>
            <w:r>
              <w:rPr>
                <w:sz w:val="24"/>
                <w:szCs w:val="24"/>
              </w:rPr>
              <w:t>onPane.showMe</w:t>
            </w:r>
            <w:r>
              <w:rPr>
                <w:spacing w:val="-1"/>
                <w:sz w:val="24"/>
                <w:szCs w:val="24"/>
              </w:rPr>
              <w:t>s</w:t>
            </w:r>
            <w:r>
              <w:rPr>
                <w:sz w:val="24"/>
                <w:szCs w:val="24"/>
              </w:rPr>
              <w:t>sageD</w:t>
            </w:r>
            <w:r>
              <w:rPr>
                <w:spacing w:val="-1"/>
                <w:sz w:val="24"/>
                <w:szCs w:val="24"/>
              </w:rPr>
              <w:t>i</w:t>
            </w:r>
            <w:r>
              <w:rPr>
                <w:sz w:val="24"/>
                <w:szCs w:val="24"/>
              </w:rPr>
              <w:t>a</w:t>
            </w:r>
            <w:r>
              <w:rPr>
                <w:spacing w:val="-1"/>
                <w:sz w:val="24"/>
                <w:szCs w:val="24"/>
              </w:rPr>
              <w:t>l</w:t>
            </w:r>
            <w:r>
              <w:rPr>
                <w:sz w:val="24"/>
                <w:szCs w:val="24"/>
              </w:rPr>
              <w:t>og</w:t>
            </w:r>
          </w:p>
          <w:p w:rsidR="004926E6" w:rsidRDefault="00F820EF">
            <w:pPr>
              <w:ind w:left="102"/>
              <w:rPr>
                <w:sz w:val="24"/>
                <w:szCs w:val="24"/>
              </w:rPr>
            </w:pPr>
            <w:r>
              <w:rPr>
                <w:sz w:val="24"/>
                <w:szCs w:val="24"/>
              </w:rPr>
              <w:t>JOp</w:t>
            </w:r>
            <w:r>
              <w:rPr>
                <w:spacing w:val="-1"/>
                <w:sz w:val="24"/>
                <w:szCs w:val="24"/>
              </w:rPr>
              <w:t>ti</w:t>
            </w:r>
            <w:r>
              <w:rPr>
                <w:sz w:val="24"/>
                <w:szCs w:val="24"/>
              </w:rPr>
              <w:t>onPane.INFO</w:t>
            </w:r>
            <w:r>
              <w:rPr>
                <w:spacing w:val="-2"/>
                <w:sz w:val="24"/>
                <w:szCs w:val="24"/>
              </w:rPr>
              <w:t>R</w:t>
            </w:r>
            <w:r>
              <w:rPr>
                <w:sz w:val="24"/>
                <w:szCs w:val="24"/>
              </w:rPr>
              <w:t>MA</w:t>
            </w:r>
            <w:r>
              <w:rPr>
                <w:spacing w:val="-1"/>
                <w:sz w:val="24"/>
                <w:szCs w:val="24"/>
              </w:rPr>
              <w:t>T</w:t>
            </w:r>
            <w:r>
              <w:rPr>
                <w:sz w:val="24"/>
                <w:szCs w:val="24"/>
              </w:rPr>
              <w:t>ION</w:t>
            </w:r>
            <w:r>
              <w:rPr>
                <w:spacing w:val="-2"/>
                <w:sz w:val="24"/>
                <w:szCs w:val="24"/>
              </w:rPr>
              <w:t>_</w:t>
            </w:r>
            <w:r>
              <w:rPr>
                <w:sz w:val="24"/>
                <w:szCs w:val="24"/>
              </w:rPr>
              <w:t>M</w:t>
            </w:r>
            <w:r>
              <w:rPr>
                <w:spacing w:val="-1"/>
                <w:sz w:val="24"/>
                <w:szCs w:val="24"/>
              </w:rPr>
              <w:t>E</w:t>
            </w:r>
            <w:r>
              <w:rPr>
                <w:sz w:val="24"/>
                <w:szCs w:val="24"/>
              </w:rPr>
              <w:t>SS</w:t>
            </w:r>
            <w:r>
              <w:rPr>
                <w:spacing w:val="-1"/>
                <w:sz w:val="24"/>
                <w:szCs w:val="24"/>
              </w:rPr>
              <w:t>A</w:t>
            </w:r>
            <w:r>
              <w:rPr>
                <w:sz w:val="24"/>
                <w:szCs w:val="24"/>
              </w:rPr>
              <w:t>GE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20"/>
              <w:rPr>
                <w:sz w:val="24"/>
                <w:szCs w:val="24"/>
              </w:rPr>
            </w:pPr>
            <w:r>
              <w:rPr>
                <w:spacing w:val="-1"/>
                <w:sz w:val="24"/>
                <w:szCs w:val="24"/>
              </w:rPr>
              <w:t>J</w:t>
            </w:r>
            <w:r>
              <w:rPr>
                <w:sz w:val="24"/>
                <w:szCs w:val="24"/>
              </w:rPr>
              <w:t>Op</w:t>
            </w:r>
            <w:r>
              <w:rPr>
                <w:spacing w:val="-1"/>
                <w:sz w:val="24"/>
                <w:szCs w:val="24"/>
              </w:rPr>
              <w:t>ti</w:t>
            </w:r>
            <w:r>
              <w:rPr>
                <w:sz w:val="24"/>
                <w:szCs w:val="24"/>
              </w:rPr>
              <w:t>onPane.showMessageD</w:t>
            </w:r>
            <w:r>
              <w:rPr>
                <w:spacing w:val="-1"/>
                <w:sz w:val="24"/>
                <w:szCs w:val="24"/>
              </w:rPr>
              <w:t>i</w:t>
            </w:r>
            <w:r>
              <w:rPr>
                <w:sz w:val="24"/>
                <w:szCs w:val="24"/>
              </w:rPr>
              <w:t>a</w:t>
            </w:r>
            <w:r>
              <w:rPr>
                <w:spacing w:val="-1"/>
                <w:sz w:val="24"/>
                <w:szCs w:val="24"/>
              </w:rPr>
              <w:t>l</w:t>
            </w:r>
            <w:r>
              <w:rPr>
                <w:sz w:val="24"/>
                <w:szCs w:val="24"/>
              </w:rPr>
              <w:t>og(nu</w:t>
            </w:r>
            <w:r>
              <w:rPr>
                <w:spacing w:val="-1"/>
                <w:sz w:val="24"/>
                <w:szCs w:val="24"/>
              </w:rPr>
              <w:t>ll</w:t>
            </w:r>
            <w:r>
              <w:rPr>
                <w:sz w:val="24"/>
                <w:szCs w:val="24"/>
              </w:rPr>
              <w:t>,</w:t>
            </w:r>
            <w:r>
              <w:rPr>
                <w:spacing w:val="2"/>
                <w:sz w:val="24"/>
                <w:szCs w:val="24"/>
              </w:rPr>
              <w:t xml:space="preserve"> </w:t>
            </w:r>
            <w:r>
              <w:rPr>
                <w:sz w:val="24"/>
                <w:szCs w:val="24"/>
              </w:rPr>
              <w:t>scro</w:t>
            </w:r>
            <w:r>
              <w:rPr>
                <w:spacing w:val="-1"/>
                <w:sz w:val="24"/>
                <w:szCs w:val="24"/>
              </w:rPr>
              <w:t>ll</w:t>
            </w:r>
            <w:r>
              <w:rPr>
                <w:sz w:val="24"/>
                <w:szCs w:val="24"/>
              </w:rPr>
              <w:t>, “H</w:t>
            </w:r>
            <w:r>
              <w:rPr>
                <w:spacing w:val="-2"/>
                <w:sz w:val="24"/>
                <w:szCs w:val="24"/>
              </w:rPr>
              <w:t>o</w:t>
            </w:r>
            <w:r>
              <w:rPr>
                <w:sz w:val="24"/>
                <w:szCs w:val="24"/>
              </w:rPr>
              <w:t xml:space="preserve">w </w:t>
            </w:r>
            <w:r>
              <w:rPr>
                <w:spacing w:val="-1"/>
                <w:sz w:val="24"/>
                <w:szCs w:val="24"/>
              </w:rPr>
              <w:t>t</w:t>
            </w:r>
            <w:r>
              <w:rPr>
                <w:sz w:val="24"/>
                <w:szCs w:val="24"/>
              </w:rPr>
              <w:t>o</w:t>
            </w:r>
            <w:r>
              <w:rPr>
                <w:spacing w:val="2"/>
                <w:sz w:val="24"/>
                <w:szCs w:val="24"/>
              </w:rPr>
              <w:t xml:space="preserve"> </w:t>
            </w:r>
            <w:r>
              <w:rPr>
                <w:sz w:val="24"/>
                <w:szCs w:val="24"/>
              </w:rPr>
              <w:t>p</w:t>
            </w:r>
            <w:r>
              <w:rPr>
                <w:spacing w:val="-1"/>
                <w:sz w:val="24"/>
                <w:szCs w:val="24"/>
              </w:rPr>
              <w:t>l</w:t>
            </w:r>
            <w:r>
              <w:rPr>
                <w:sz w:val="24"/>
                <w:szCs w:val="24"/>
              </w:rPr>
              <w:t>a</w:t>
            </w:r>
            <w:r>
              <w:rPr>
                <w:spacing w:val="-4"/>
                <w:sz w:val="24"/>
                <w:szCs w:val="24"/>
              </w:rPr>
              <w:t>y</w:t>
            </w:r>
            <w:r>
              <w:rPr>
                <w:sz w:val="24"/>
                <w:szCs w:val="24"/>
              </w:rPr>
              <w:t xml:space="preserve">, </w:t>
            </w:r>
            <w:r>
              <w:rPr>
                <w:spacing w:val="-1"/>
                <w:sz w:val="24"/>
                <w:szCs w:val="24"/>
              </w:rPr>
              <w:t>J</w:t>
            </w:r>
            <w:r>
              <w:rPr>
                <w:sz w:val="24"/>
                <w:szCs w:val="24"/>
              </w:rPr>
              <w:t>Op</w:t>
            </w:r>
            <w:r>
              <w:rPr>
                <w:spacing w:val="-1"/>
                <w:sz w:val="24"/>
                <w:szCs w:val="24"/>
              </w:rPr>
              <w:t>ti</w:t>
            </w:r>
            <w:r>
              <w:rPr>
                <w:sz w:val="24"/>
                <w:szCs w:val="24"/>
              </w:rPr>
              <w:t>onPane.INFOR</w:t>
            </w:r>
            <w:r>
              <w:rPr>
                <w:spacing w:val="-2"/>
                <w:sz w:val="24"/>
                <w:szCs w:val="24"/>
              </w:rPr>
              <w:t>M</w:t>
            </w:r>
            <w:r>
              <w:rPr>
                <w:sz w:val="24"/>
                <w:szCs w:val="24"/>
              </w:rPr>
              <w:t>A</w:t>
            </w:r>
            <w:r>
              <w:rPr>
                <w:spacing w:val="-1"/>
                <w:sz w:val="24"/>
                <w:szCs w:val="24"/>
              </w:rPr>
              <w:t>T</w:t>
            </w:r>
            <w:r>
              <w:rPr>
                <w:sz w:val="24"/>
                <w:szCs w:val="24"/>
              </w:rPr>
              <w:t>ION_M</w:t>
            </w:r>
            <w:r>
              <w:rPr>
                <w:spacing w:val="-1"/>
                <w:sz w:val="24"/>
                <w:szCs w:val="24"/>
              </w:rPr>
              <w:t>E</w:t>
            </w:r>
            <w:r>
              <w:rPr>
                <w:sz w:val="24"/>
                <w:szCs w:val="24"/>
              </w:rPr>
              <w:t>S</w:t>
            </w:r>
            <w:r>
              <w:rPr>
                <w:spacing w:val="-1"/>
                <w:sz w:val="24"/>
                <w:szCs w:val="24"/>
              </w:rPr>
              <w:t>S</w:t>
            </w:r>
            <w:r>
              <w:rPr>
                <w:sz w:val="24"/>
                <w:szCs w:val="24"/>
              </w:rPr>
              <w:t>AG</w:t>
            </w:r>
            <w:r>
              <w:rPr>
                <w:spacing w:val="-1"/>
                <w:sz w:val="24"/>
                <w:szCs w:val="24"/>
              </w:rPr>
              <w:t>E</w:t>
            </w:r>
            <w:r>
              <w:rPr>
                <w:sz w:val="24"/>
                <w:szCs w:val="24"/>
              </w:rPr>
              <w:t>);</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w:t>
            </w:r>
            <w:r>
              <w:rPr>
                <w:spacing w:val="-3"/>
                <w:sz w:val="24"/>
                <w:szCs w:val="24"/>
              </w:rPr>
              <w:t>m</w:t>
            </w:r>
            <w:r>
              <w:rPr>
                <w:sz w:val="24"/>
                <w:szCs w:val="24"/>
              </w:rPr>
              <w:t>port</w:t>
            </w:r>
            <w:r>
              <w:rPr>
                <w:spacing w:val="3"/>
                <w:sz w:val="24"/>
                <w:szCs w:val="24"/>
              </w:rPr>
              <w:t xml:space="preserve"> </w:t>
            </w:r>
            <w:r>
              <w:rPr>
                <w:sz w:val="24"/>
                <w:szCs w:val="24"/>
              </w:rPr>
              <w:t>s</w:t>
            </w:r>
            <w:r>
              <w:rPr>
                <w:spacing w:val="-1"/>
                <w:sz w:val="24"/>
                <w:szCs w:val="24"/>
              </w:rPr>
              <w:t>t</w:t>
            </w:r>
            <w:r>
              <w:rPr>
                <w:sz w:val="24"/>
                <w:szCs w:val="24"/>
              </w:rPr>
              <w:t>a</w:t>
            </w:r>
            <w:r>
              <w:rPr>
                <w:spacing w:val="-1"/>
                <w:sz w:val="24"/>
                <w:szCs w:val="24"/>
              </w:rPr>
              <w:t>t</w:t>
            </w:r>
            <w:r>
              <w:rPr>
                <w:sz w:val="24"/>
                <w:szCs w:val="24"/>
              </w:rPr>
              <w:t>e</w:t>
            </w:r>
            <w:r>
              <w:rPr>
                <w:spacing w:val="-1"/>
                <w:sz w:val="24"/>
                <w:szCs w:val="24"/>
              </w:rPr>
              <w:t>m</w:t>
            </w:r>
            <w:r>
              <w:rPr>
                <w:sz w:val="24"/>
                <w:szCs w:val="24"/>
              </w:rPr>
              <w:t>ent</w:t>
            </w:r>
          </w:p>
          <w:p w:rsidR="004926E6" w:rsidRDefault="00F820EF">
            <w:pPr>
              <w:spacing w:line="260" w:lineRule="exact"/>
              <w:ind w:left="102"/>
              <w:rPr>
                <w:sz w:val="24"/>
                <w:szCs w:val="24"/>
              </w:rPr>
            </w:pPr>
            <w:r>
              <w:rPr>
                <w:sz w:val="24"/>
                <w:szCs w:val="24"/>
              </w:rPr>
              <w:t>Javax.sw</w:t>
            </w:r>
            <w:r>
              <w:rPr>
                <w:spacing w:val="-1"/>
                <w:sz w:val="24"/>
                <w:szCs w:val="24"/>
              </w:rPr>
              <w:t>i</w:t>
            </w:r>
            <w:r>
              <w:rPr>
                <w:sz w:val="24"/>
                <w:szCs w:val="24"/>
              </w:rPr>
              <w:t>ng package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w:t>
            </w:r>
            <w:r>
              <w:rPr>
                <w:spacing w:val="-1"/>
                <w:sz w:val="24"/>
                <w:szCs w:val="24"/>
              </w:rPr>
              <w:t>i</w:t>
            </w:r>
            <w:r>
              <w:rPr>
                <w:spacing w:val="-3"/>
                <w:sz w:val="24"/>
                <w:szCs w:val="24"/>
              </w:rPr>
              <w:t>m</w:t>
            </w:r>
            <w:r>
              <w:rPr>
                <w:sz w:val="24"/>
                <w:szCs w:val="24"/>
              </w:rPr>
              <w:t>port</w:t>
            </w:r>
            <w:r>
              <w:rPr>
                <w:spacing w:val="3"/>
                <w:sz w:val="24"/>
                <w:szCs w:val="24"/>
              </w:rPr>
              <w:t xml:space="preserve"> </w:t>
            </w:r>
            <w:r>
              <w:rPr>
                <w:spacing w:val="-1"/>
                <w:sz w:val="24"/>
                <w:szCs w:val="24"/>
              </w:rPr>
              <w:t>j</w:t>
            </w:r>
            <w:r>
              <w:rPr>
                <w:sz w:val="24"/>
                <w:szCs w:val="24"/>
              </w:rPr>
              <w:t>avax.sw</w:t>
            </w:r>
            <w:r>
              <w:rPr>
                <w:spacing w:val="-1"/>
                <w:sz w:val="24"/>
                <w:szCs w:val="24"/>
              </w:rPr>
              <w:t>i</w:t>
            </w:r>
            <w:r>
              <w:rPr>
                <w:sz w:val="24"/>
                <w:szCs w:val="24"/>
              </w:rPr>
              <w:t>ng.*;</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If s</w:t>
            </w:r>
            <w:r>
              <w:rPr>
                <w:spacing w:val="-1"/>
                <w:sz w:val="24"/>
                <w:szCs w:val="24"/>
              </w:rPr>
              <w:t>t</w:t>
            </w:r>
            <w:r>
              <w:rPr>
                <w:sz w:val="24"/>
                <w:szCs w:val="24"/>
              </w:rPr>
              <w:t>ruc</w:t>
            </w:r>
            <w:r>
              <w:rPr>
                <w:spacing w:val="-1"/>
                <w:sz w:val="24"/>
                <w:szCs w:val="24"/>
              </w:rPr>
              <w:t>t</w:t>
            </w:r>
            <w:r>
              <w:rPr>
                <w:sz w:val="24"/>
                <w:szCs w:val="24"/>
              </w:rPr>
              <w:t>ure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i</w:t>
            </w:r>
            <w:r>
              <w:rPr>
                <w:sz w:val="24"/>
                <w:szCs w:val="24"/>
              </w:rPr>
              <w:t>f (e.ge</w:t>
            </w:r>
            <w:r>
              <w:rPr>
                <w:spacing w:val="-1"/>
                <w:sz w:val="24"/>
                <w:szCs w:val="24"/>
              </w:rPr>
              <w:t>t</w:t>
            </w:r>
            <w:r>
              <w:rPr>
                <w:sz w:val="24"/>
                <w:szCs w:val="24"/>
              </w:rPr>
              <w:t>Source()</w:t>
            </w:r>
            <w:r>
              <w:rPr>
                <w:spacing w:val="2"/>
                <w:sz w:val="24"/>
                <w:szCs w:val="24"/>
              </w:rPr>
              <w:t xml:space="preserve"> </w:t>
            </w:r>
            <w:r>
              <w:rPr>
                <w:sz w:val="24"/>
                <w:szCs w:val="24"/>
              </w:rPr>
              <w:t>== 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z w:val="24"/>
                <w:szCs w:val="24"/>
              </w:rPr>
              <w:t>B</w:t>
            </w:r>
            <w:r>
              <w:rPr>
                <w:spacing w:val="-1"/>
                <w:sz w:val="24"/>
                <w:szCs w:val="24"/>
              </w:rPr>
              <w:t>t</w:t>
            </w:r>
            <w:r>
              <w:rPr>
                <w:spacing w:val="2"/>
                <w:sz w:val="24"/>
                <w:szCs w:val="24"/>
              </w:rPr>
              <w:t>[</w:t>
            </w:r>
            <w:r>
              <w:rPr>
                <w:spacing w:val="-1"/>
                <w:sz w:val="24"/>
                <w:szCs w:val="24"/>
              </w:rPr>
              <w:t>i</w:t>
            </w:r>
            <w:r>
              <w:rPr>
                <w:sz w:val="24"/>
                <w:szCs w:val="24"/>
              </w:rPr>
              <w:t>][</w:t>
            </w:r>
            <w:r>
              <w:rPr>
                <w:spacing w:val="1"/>
                <w:sz w:val="24"/>
                <w:szCs w:val="24"/>
              </w:rPr>
              <w:t>j</w:t>
            </w:r>
            <w:r>
              <w:rPr>
                <w:sz w:val="24"/>
                <w:szCs w:val="24"/>
              </w:rPr>
              <w:t>]) {}</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E</w:t>
            </w:r>
            <w:r>
              <w:rPr>
                <w:sz w:val="24"/>
                <w:szCs w:val="24"/>
              </w:rPr>
              <w:t>qua</w:t>
            </w:r>
            <w:r>
              <w:rPr>
                <w:spacing w:val="-1"/>
                <w:sz w:val="24"/>
                <w:szCs w:val="24"/>
              </w:rPr>
              <w:t>li</w:t>
            </w:r>
            <w:r>
              <w:rPr>
                <w:spacing w:val="1"/>
                <w:sz w:val="24"/>
                <w:szCs w:val="24"/>
              </w:rPr>
              <w:t>t</w:t>
            </w:r>
            <w:r>
              <w:rPr>
                <w:sz w:val="24"/>
                <w:szCs w:val="24"/>
              </w:rPr>
              <w:t>y</w:t>
            </w:r>
            <w:r>
              <w:rPr>
                <w:spacing w:val="2"/>
                <w:sz w:val="24"/>
                <w:szCs w:val="24"/>
              </w:rPr>
              <w:t xml:space="preserve"> </w:t>
            </w:r>
            <w:r>
              <w:rPr>
                <w:sz w:val="24"/>
                <w:szCs w:val="24"/>
              </w:rPr>
              <w:t>opera</w:t>
            </w:r>
            <w:r>
              <w:rPr>
                <w:spacing w:val="-1"/>
                <w:sz w:val="24"/>
                <w:szCs w:val="24"/>
              </w:rPr>
              <w:t>t</w:t>
            </w:r>
            <w:r>
              <w:rPr>
                <w:sz w:val="24"/>
                <w:szCs w:val="24"/>
              </w:rPr>
              <w:t>ors and</w:t>
            </w:r>
            <w:r>
              <w:rPr>
                <w:spacing w:val="2"/>
                <w:sz w:val="24"/>
                <w:szCs w:val="24"/>
              </w:rPr>
              <w:t xml:space="preserve"> </w:t>
            </w:r>
            <w:r>
              <w:rPr>
                <w:sz w:val="24"/>
                <w:szCs w:val="24"/>
              </w:rPr>
              <w:t>re</w:t>
            </w:r>
            <w:r>
              <w:rPr>
                <w:spacing w:val="-1"/>
                <w:sz w:val="24"/>
                <w:szCs w:val="24"/>
              </w:rPr>
              <w:t>l</w:t>
            </w:r>
            <w:r>
              <w:rPr>
                <w:sz w:val="24"/>
                <w:szCs w:val="24"/>
              </w:rPr>
              <w:t>a</w:t>
            </w:r>
            <w:r>
              <w:rPr>
                <w:spacing w:val="-1"/>
                <w:sz w:val="24"/>
                <w:szCs w:val="24"/>
              </w:rPr>
              <w:t>ti</w:t>
            </w:r>
            <w:r>
              <w:rPr>
                <w:sz w:val="24"/>
                <w:szCs w:val="24"/>
              </w:rPr>
              <w:t>onal</w:t>
            </w:r>
            <w:r>
              <w:rPr>
                <w:spacing w:val="3"/>
                <w:sz w:val="24"/>
                <w:szCs w:val="24"/>
              </w:rPr>
              <w:t xml:space="preserve"> </w:t>
            </w:r>
            <w:r>
              <w:rPr>
                <w:sz w:val="24"/>
                <w:szCs w:val="24"/>
              </w:rPr>
              <w:t>opera</w:t>
            </w:r>
            <w:r>
              <w:rPr>
                <w:spacing w:val="-1"/>
                <w:sz w:val="24"/>
                <w:szCs w:val="24"/>
              </w:rPr>
              <w:t>t</w:t>
            </w:r>
            <w:r>
              <w:rPr>
                <w:sz w:val="24"/>
                <w:szCs w:val="24"/>
              </w:rPr>
              <w:t>ors</w:t>
            </w:r>
          </w:p>
          <w:p w:rsidR="004926E6" w:rsidRDefault="00F820EF">
            <w:pPr>
              <w:spacing w:line="260" w:lineRule="exact"/>
              <w:ind w:left="102"/>
              <w:rPr>
                <w:sz w:val="24"/>
                <w:szCs w:val="24"/>
              </w:rPr>
            </w:pPr>
            <w:r>
              <w:rPr>
                <w:sz w:val="24"/>
                <w:szCs w:val="24"/>
              </w:rPr>
              <w:t xml:space="preserve">(==, </w:t>
            </w:r>
            <w:r>
              <w:rPr>
                <w:spacing w:val="-2"/>
                <w:sz w:val="24"/>
                <w:szCs w:val="24"/>
              </w:rPr>
              <w:t>!</w:t>
            </w:r>
            <w:r>
              <w:rPr>
                <w:sz w:val="24"/>
                <w:szCs w:val="24"/>
              </w:rPr>
              <w:t xml:space="preserve">=, &gt;, &lt;, </w:t>
            </w:r>
            <w:r>
              <w:rPr>
                <w:spacing w:val="-1"/>
                <w:sz w:val="24"/>
                <w:szCs w:val="24"/>
              </w:rPr>
              <w:t>&gt;</w:t>
            </w:r>
            <w:r>
              <w:rPr>
                <w:sz w:val="24"/>
                <w:szCs w:val="24"/>
              </w:rPr>
              <w:t xml:space="preserve">=, </w:t>
            </w:r>
            <w:r>
              <w:rPr>
                <w:spacing w:val="-1"/>
                <w:sz w:val="24"/>
                <w:szCs w:val="24"/>
              </w:rPr>
              <w:t>&lt;</w:t>
            </w:r>
            <w:r>
              <w:rPr>
                <w:sz w:val="24"/>
                <w:szCs w:val="24"/>
              </w:rPr>
              <w: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for (</w:t>
            </w:r>
            <w:r>
              <w:rPr>
                <w:spacing w:val="-1"/>
                <w:sz w:val="24"/>
                <w:szCs w:val="24"/>
              </w:rPr>
              <w:t>i</w:t>
            </w:r>
            <w:r>
              <w:rPr>
                <w:sz w:val="24"/>
                <w:szCs w:val="24"/>
              </w:rPr>
              <w:t>nt</w:t>
            </w:r>
            <w:r>
              <w:rPr>
                <w:spacing w:val="-1"/>
                <w:sz w:val="24"/>
                <w:szCs w:val="24"/>
              </w:rPr>
              <w:t xml:space="preserve"> i</w:t>
            </w:r>
            <w:r>
              <w:rPr>
                <w:sz w:val="24"/>
                <w:szCs w:val="24"/>
              </w:rPr>
              <w:t>=0;</w:t>
            </w:r>
            <w:r>
              <w:rPr>
                <w:spacing w:val="1"/>
                <w:sz w:val="24"/>
                <w:szCs w:val="24"/>
              </w:rPr>
              <w:t xml:space="preserve"> </w:t>
            </w:r>
            <w:r>
              <w:rPr>
                <w:spacing w:val="-1"/>
                <w:sz w:val="24"/>
                <w:szCs w:val="24"/>
              </w:rPr>
              <w:t>i</w:t>
            </w:r>
            <w:r>
              <w:rPr>
                <w:sz w:val="24"/>
                <w:szCs w:val="24"/>
              </w:rPr>
              <w:t>&lt;2;</w:t>
            </w:r>
            <w:r>
              <w:rPr>
                <w:spacing w:val="-1"/>
                <w:sz w:val="24"/>
                <w:szCs w:val="24"/>
              </w:rPr>
              <w:t xml:space="preserve"> i</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Ar</w:t>
            </w:r>
            <w:r>
              <w:rPr>
                <w:spacing w:val="-1"/>
                <w:sz w:val="24"/>
                <w:szCs w:val="24"/>
              </w:rPr>
              <w:t>it</w:t>
            </w:r>
            <w:r>
              <w:rPr>
                <w:sz w:val="24"/>
                <w:szCs w:val="24"/>
              </w:rPr>
              <w:t>h</w:t>
            </w:r>
            <w:r>
              <w:rPr>
                <w:spacing w:val="-1"/>
                <w:sz w:val="24"/>
                <w:szCs w:val="24"/>
              </w:rPr>
              <w:t>m</w:t>
            </w:r>
            <w:r>
              <w:rPr>
                <w:sz w:val="24"/>
                <w:szCs w:val="24"/>
              </w:rPr>
              <w:t>e</w:t>
            </w:r>
            <w:r>
              <w:rPr>
                <w:spacing w:val="-1"/>
                <w:sz w:val="24"/>
                <w:szCs w:val="24"/>
              </w:rPr>
              <w:t>t</w:t>
            </w:r>
            <w:r>
              <w:rPr>
                <w:spacing w:val="1"/>
                <w:sz w:val="24"/>
                <w:szCs w:val="24"/>
              </w:rPr>
              <w:t>i</w:t>
            </w:r>
            <w:r>
              <w:rPr>
                <w:sz w:val="24"/>
                <w:szCs w:val="24"/>
              </w:rPr>
              <w:t>c</w:t>
            </w:r>
            <w:r>
              <w:rPr>
                <w:spacing w:val="1"/>
                <w:sz w:val="24"/>
                <w:szCs w:val="24"/>
              </w:rPr>
              <w:t xml:space="preserve"> </w:t>
            </w:r>
            <w:r>
              <w:rPr>
                <w:sz w:val="24"/>
                <w:szCs w:val="24"/>
              </w:rPr>
              <w:t>opera</w:t>
            </w:r>
            <w:r>
              <w:rPr>
                <w:spacing w:val="-1"/>
                <w:sz w:val="24"/>
                <w:szCs w:val="24"/>
              </w:rPr>
              <w:t>t</w:t>
            </w:r>
            <w:r>
              <w:rPr>
                <w:sz w:val="24"/>
                <w:szCs w:val="24"/>
              </w:rPr>
              <w:t>ors</w:t>
            </w:r>
            <w:r>
              <w:rPr>
                <w:spacing w:val="2"/>
                <w:sz w:val="24"/>
                <w:szCs w:val="24"/>
              </w:rPr>
              <w:t xml:space="preserve"> </w:t>
            </w:r>
            <w:r>
              <w:rPr>
                <w:spacing w:val="-2"/>
                <w:sz w:val="24"/>
                <w:szCs w:val="24"/>
              </w:rPr>
              <w:t>(</w:t>
            </w:r>
            <w:r>
              <w:rPr>
                <w:sz w:val="24"/>
                <w:szCs w:val="24"/>
              </w:rPr>
              <w:t xml:space="preserve">+, -, *, </w:t>
            </w:r>
            <w:r>
              <w:rPr>
                <w:spacing w:val="-1"/>
                <w:sz w:val="24"/>
                <w:szCs w:val="24"/>
              </w:rPr>
              <w:t>/</w:t>
            </w:r>
            <w:r>
              <w:rPr>
                <w:sz w:val="24"/>
                <w:szCs w:val="24"/>
              </w:rPr>
              <w: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 xml:space="preserve">score[0] </w:t>
            </w:r>
            <w:r>
              <w:rPr>
                <w:spacing w:val="-1"/>
                <w:sz w:val="24"/>
                <w:szCs w:val="24"/>
              </w:rPr>
              <w:t>+</w:t>
            </w:r>
            <w:r>
              <w:rPr>
                <w:sz w:val="24"/>
                <w:szCs w:val="24"/>
              </w:rPr>
              <w:t>= (re</w:t>
            </w:r>
            <w:r>
              <w:rPr>
                <w:spacing w:val="-1"/>
                <w:sz w:val="24"/>
                <w:szCs w:val="24"/>
              </w:rPr>
              <w:t>m</w:t>
            </w:r>
            <w:r>
              <w:rPr>
                <w:sz w:val="24"/>
                <w:szCs w:val="24"/>
              </w:rPr>
              <w:t>a</w:t>
            </w:r>
            <w:r>
              <w:rPr>
                <w:spacing w:val="-1"/>
                <w:sz w:val="24"/>
                <w:szCs w:val="24"/>
              </w:rPr>
              <w:t>i</w:t>
            </w:r>
            <w:r>
              <w:rPr>
                <w:sz w:val="24"/>
                <w:szCs w:val="24"/>
              </w:rPr>
              <w:t>ne</w:t>
            </w:r>
            <w:r>
              <w:rPr>
                <w:spacing w:val="2"/>
                <w:sz w:val="24"/>
                <w:szCs w:val="24"/>
              </w:rPr>
              <w:t>d</w:t>
            </w:r>
            <w:r>
              <w:rPr>
                <w:spacing w:val="-1"/>
                <w:sz w:val="24"/>
                <w:szCs w:val="24"/>
              </w:rPr>
              <w:t>E</w:t>
            </w:r>
            <w:r>
              <w:rPr>
                <w:sz w:val="24"/>
                <w:szCs w:val="24"/>
              </w:rPr>
              <w:t>ggs[0]*25);</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Int</w:t>
            </w:r>
            <w:r>
              <w:rPr>
                <w:spacing w:val="1"/>
                <w:sz w:val="24"/>
                <w:szCs w:val="24"/>
              </w:rPr>
              <w:t xml:space="preserve"> </w:t>
            </w:r>
            <w:r>
              <w:rPr>
                <w:sz w:val="24"/>
                <w:szCs w:val="24"/>
              </w:rPr>
              <w:t>pr</w:t>
            </w:r>
            <w:r>
              <w:rPr>
                <w:spacing w:val="-1"/>
                <w:sz w:val="24"/>
                <w:szCs w:val="24"/>
              </w:rPr>
              <w:t>i</w:t>
            </w:r>
            <w:r>
              <w:rPr>
                <w:spacing w:val="-3"/>
                <w:sz w:val="24"/>
                <w:szCs w:val="24"/>
              </w:rPr>
              <w:t>m</w:t>
            </w:r>
            <w:r>
              <w:rPr>
                <w:spacing w:val="-1"/>
                <w:sz w:val="24"/>
                <w:szCs w:val="24"/>
              </w:rPr>
              <w:t>i</w:t>
            </w:r>
            <w:r>
              <w:rPr>
                <w:spacing w:val="1"/>
                <w:sz w:val="24"/>
                <w:szCs w:val="24"/>
              </w:rPr>
              <w:t>t</w:t>
            </w:r>
            <w:r>
              <w:rPr>
                <w:spacing w:val="-1"/>
                <w:sz w:val="24"/>
                <w:szCs w:val="24"/>
              </w:rPr>
              <w:t>i</w:t>
            </w:r>
            <w:r>
              <w:rPr>
                <w:sz w:val="24"/>
                <w:szCs w:val="24"/>
              </w:rPr>
              <w:t>ve</w:t>
            </w:r>
            <w:r>
              <w:rPr>
                <w:spacing w:val="3"/>
                <w:sz w:val="24"/>
                <w:szCs w:val="24"/>
              </w:rPr>
              <w:t xml:space="preserve"> </w:t>
            </w:r>
            <w:r>
              <w:rPr>
                <w:spacing w:val="-1"/>
                <w:sz w:val="24"/>
                <w:szCs w:val="24"/>
              </w:rPr>
              <w:t>t</w:t>
            </w:r>
            <w:r>
              <w:rPr>
                <w:spacing w:val="-4"/>
                <w:sz w:val="24"/>
                <w:szCs w:val="24"/>
              </w:rPr>
              <w:t>y</w:t>
            </w:r>
            <w:r>
              <w:rPr>
                <w:sz w:val="24"/>
                <w:szCs w:val="24"/>
              </w:rPr>
              <w:t>pe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Int</w:t>
            </w:r>
            <w:r>
              <w:rPr>
                <w:spacing w:val="-1"/>
                <w:sz w:val="24"/>
                <w:szCs w:val="24"/>
              </w:rPr>
              <w:t xml:space="preserve"> </w:t>
            </w:r>
            <w:r>
              <w:rPr>
                <w:sz w:val="24"/>
                <w:szCs w:val="24"/>
              </w:rPr>
              <w:t>score[]</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r</w:t>
            </w:r>
            <w:r>
              <w:rPr>
                <w:spacing w:val="-1"/>
                <w:sz w:val="24"/>
                <w:szCs w:val="24"/>
              </w:rPr>
              <w:t>i</w:t>
            </w:r>
            <w:r>
              <w:rPr>
                <w:sz w:val="24"/>
                <w:szCs w:val="24"/>
              </w:rPr>
              <w:t>ng</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r</w:t>
            </w:r>
            <w:r>
              <w:rPr>
                <w:spacing w:val="-1"/>
                <w:sz w:val="24"/>
                <w:szCs w:val="24"/>
              </w:rPr>
              <w:t>i</w:t>
            </w:r>
            <w:r>
              <w:rPr>
                <w:sz w:val="24"/>
                <w:szCs w:val="24"/>
              </w:rPr>
              <w:t>ng ou</w:t>
            </w:r>
            <w:r>
              <w:rPr>
                <w:spacing w:val="-1"/>
                <w:sz w:val="24"/>
                <w:szCs w:val="24"/>
              </w:rPr>
              <w:t>t</w:t>
            </w:r>
            <w:r>
              <w:rPr>
                <w:sz w:val="24"/>
                <w:szCs w:val="24"/>
              </w:rPr>
              <w:t>put</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Vo</w:t>
            </w:r>
            <w:r>
              <w:rPr>
                <w:spacing w:val="-1"/>
                <w:sz w:val="24"/>
                <w:szCs w:val="24"/>
              </w:rPr>
              <w:t>i</w:t>
            </w:r>
            <w:r>
              <w:rPr>
                <w:sz w:val="24"/>
                <w:szCs w:val="24"/>
              </w:rPr>
              <w:t>d k</w:t>
            </w:r>
            <w:r>
              <w:rPr>
                <w:spacing w:val="1"/>
                <w:sz w:val="24"/>
                <w:szCs w:val="24"/>
              </w:rPr>
              <w:t>e</w:t>
            </w:r>
            <w:r>
              <w:rPr>
                <w:spacing w:val="-6"/>
                <w:sz w:val="24"/>
                <w:szCs w:val="24"/>
              </w:rPr>
              <w:t>y</w:t>
            </w:r>
            <w:r>
              <w:rPr>
                <w:spacing w:val="2"/>
                <w:sz w:val="24"/>
                <w:szCs w:val="24"/>
              </w:rPr>
              <w:t>w</w:t>
            </w:r>
            <w:r>
              <w:rPr>
                <w:sz w:val="24"/>
                <w:szCs w:val="24"/>
              </w:rPr>
              <w:t>ord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V</w:t>
            </w:r>
            <w:r>
              <w:rPr>
                <w:sz w:val="24"/>
                <w:szCs w:val="24"/>
              </w:rPr>
              <w:t>o</w:t>
            </w:r>
            <w:r>
              <w:rPr>
                <w:spacing w:val="-1"/>
                <w:sz w:val="24"/>
                <w:szCs w:val="24"/>
              </w:rPr>
              <w:t>i</w:t>
            </w:r>
            <w:r>
              <w:rPr>
                <w:sz w:val="24"/>
                <w:szCs w:val="24"/>
              </w:rPr>
              <w:t>d</w:t>
            </w:r>
            <w:r>
              <w:rPr>
                <w:spacing w:val="2"/>
                <w:sz w:val="24"/>
                <w:szCs w:val="24"/>
              </w:rPr>
              <w:t xml:space="preserve"> </w:t>
            </w:r>
            <w:r>
              <w:rPr>
                <w:spacing w:val="-1"/>
                <w:sz w:val="24"/>
                <w:szCs w:val="24"/>
              </w:rPr>
              <w:t>i</w:t>
            </w:r>
            <w:r>
              <w:rPr>
                <w:sz w:val="24"/>
                <w:szCs w:val="24"/>
              </w:rPr>
              <w:t>n</w:t>
            </w:r>
            <w:r>
              <w:rPr>
                <w:spacing w:val="-1"/>
                <w:sz w:val="24"/>
                <w:szCs w:val="24"/>
              </w:rPr>
              <w:t>it</w:t>
            </w:r>
            <w:r>
              <w:rPr>
                <w:sz w:val="24"/>
                <w:szCs w:val="24"/>
              </w:rPr>
              <w:t>()</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3</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E</w:t>
            </w:r>
            <w:r>
              <w:rPr>
                <w:sz w:val="24"/>
                <w:szCs w:val="24"/>
              </w:rPr>
              <w:t>x</w:t>
            </w:r>
            <w:r>
              <w:rPr>
                <w:spacing w:val="-1"/>
                <w:sz w:val="24"/>
                <w:szCs w:val="24"/>
              </w:rPr>
              <w:t>t</w:t>
            </w:r>
            <w:r>
              <w:rPr>
                <w:sz w:val="24"/>
                <w:szCs w:val="24"/>
              </w:rPr>
              <w:t>ends</w:t>
            </w:r>
            <w:r>
              <w:rPr>
                <w:spacing w:val="2"/>
                <w:sz w:val="24"/>
                <w:szCs w:val="24"/>
              </w:rPr>
              <w:t xml:space="preserve"> </w:t>
            </w:r>
            <w:r>
              <w:rPr>
                <w:spacing w:val="-1"/>
                <w:sz w:val="24"/>
                <w:szCs w:val="24"/>
              </w:rPr>
              <w:t>J</w:t>
            </w:r>
            <w:r>
              <w:rPr>
                <w:sz w:val="24"/>
                <w:szCs w:val="24"/>
              </w:rPr>
              <w:t>App</w:t>
            </w:r>
            <w:r>
              <w:rPr>
                <w:spacing w:val="-1"/>
                <w:sz w:val="24"/>
                <w:szCs w:val="24"/>
              </w:rPr>
              <w:t>l</w:t>
            </w:r>
            <w:r>
              <w:rPr>
                <w:sz w:val="24"/>
                <w:szCs w:val="24"/>
              </w:rPr>
              <w:t>et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 c</w:t>
            </w:r>
            <w:r>
              <w:rPr>
                <w:spacing w:val="-1"/>
                <w:sz w:val="24"/>
                <w:szCs w:val="24"/>
              </w:rPr>
              <w:t>l</w:t>
            </w:r>
            <w:r>
              <w:rPr>
                <w:sz w:val="24"/>
                <w:szCs w:val="24"/>
              </w:rPr>
              <w:t>ass</w:t>
            </w:r>
            <w:r>
              <w:rPr>
                <w:spacing w:val="2"/>
                <w:sz w:val="24"/>
                <w:szCs w:val="24"/>
              </w:rPr>
              <w:t xml:space="preserve"> </w:t>
            </w:r>
            <w:r>
              <w:rPr>
                <w:spacing w:val="-1"/>
                <w:sz w:val="24"/>
                <w:szCs w:val="24"/>
              </w:rPr>
              <w:t>P</w:t>
            </w:r>
            <w:r>
              <w:rPr>
                <w:sz w:val="24"/>
                <w:szCs w:val="24"/>
              </w:rPr>
              <w:t>ro</w:t>
            </w:r>
            <w:r>
              <w:rPr>
                <w:spacing w:val="1"/>
                <w:sz w:val="24"/>
                <w:szCs w:val="24"/>
              </w:rPr>
              <w:t>j</w:t>
            </w:r>
            <w:r>
              <w:rPr>
                <w:sz w:val="24"/>
                <w:szCs w:val="24"/>
              </w:rPr>
              <w:t>ect</w:t>
            </w:r>
            <w:r>
              <w:rPr>
                <w:spacing w:val="1"/>
                <w:sz w:val="24"/>
                <w:szCs w:val="24"/>
              </w:rPr>
              <w:t xml:space="preserve"> </w:t>
            </w:r>
            <w:r>
              <w:rPr>
                <w:sz w:val="24"/>
                <w:szCs w:val="24"/>
              </w:rPr>
              <w:t>ex</w:t>
            </w:r>
            <w:r>
              <w:rPr>
                <w:spacing w:val="-1"/>
                <w:sz w:val="24"/>
                <w:szCs w:val="24"/>
              </w:rPr>
              <w:t>t</w:t>
            </w:r>
            <w:r>
              <w:rPr>
                <w:sz w:val="24"/>
                <w:szCs w:val="24"/>
              </w:rPr>
              <w:t>ends J</w:t>
            </w:r>
            <w:r>
              <w:rPr>
                <w:spacing w:val="-1"/>
                <w:sz w:val="24"/>
                <w:szCs w:val="24"/>
              </w:rPr>
              <w:t>A</w:t>
            </w:r>
            <w:r>
              <w:rPr>
                <w:sz w:val="24"/>
                <w:szCs w:val="24"/>
              </w:rPr>
              <w:t>pp</w:t>
            </w:r>
            <w:r>
              <w:rPr>
                <w:spacing w:val="-1"/>
                <w:sz w:val="24"/>
                <w:szCs w:val="24"/>
              </w:rPr>
              <w:t>l</w:t>
            </w:r>
            <w:r>
              <w:rPr>
                <w:sz w:val="24"/>
                <w:szCs w:val="24"/>
              </w:rPr>
              <w:t>et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App</w:t>
            </w:r>
            <w:r>
              <w:rPr>
                <w:spacing w:val="-1"/>
                <w:sz w:val="24"/>
                <w:szCs w:val="24"/>
              </w:rPr>
              <w:t>l</w:t>
            </w:r>
            <w:r>
              <w:rPr>
                <w:sz w:val="24"/>
                <w:szCs w:val="24"/>
              </w:rPr>
              <w:t>e</w:t>
            </w:r>
            <w:r>
              <w:rPr>
                <w:spacing w:val="-1"/>
                <w:sz w:val="24"/>
                <w:szCs w:val="24"/>
              </w:rPr>
              <w:t>t</w:t>
            </w:r>
            <w:r>
              <w:rPr>
                <w:sz w:val="24"/>
                <w:szCs w:val="24"/>
              </w:rPr>
              <w:t>v</w:t>
            </w:r>
            <w:r>
              <w:rPr>
                <w:spacing w:val="-1"/>
                <w:sz w:val="24"/>
                <w:szCs w:val="24"/>
              </w:rPr>
              <w:t>i</w:t>
            </w:r>
            <w:r>
              <w:rPr>
                <w:sz w:val="24"/>
                <w:szCs w:val="24"/>
              </w:rPr>
              <w:t xml:space="preserve">ewer, </w:t>
            </w:r>
            <w:r>
              <w:rPr>
                <w:spacing w:val="2"/>
                <w:sz w:val="24"/>
                <w:szCs w:val="24"/>
              </w:rPr>
              <w:t xml:space="preserve"> </w:t>
            </w:r>
            <w:r>
              <w:rPr>
                <w:sz w:val="24"/>
                <w:szCs w:val="24"/>
              </w:rPr>
              <w:t>H</w:t>
            </w:r>
            <w:r>
              <w:rPr>
                <w:spacing w:val="-1"/>
                <w:sz w:val="24"/>
                <w:szCs w:val="24"/>
              </w:rPr>
              <w:t>T</w:t>
            </w:r>
            <w:r>
              <w:rPr>
                <w:sz w:val="24"/>
                <w:szCs w:val="24"/>
              </w:rPr>
              <w:t>ML</w:t>
            </w:r>
            <w:r>
              <w:rPr>
                <w:spacing w:val="-1"/>
                <w:sz w:val="24"/>
                <w:szCs w:val="24"/>
              </w:rPr>
              <w:t xml:space="preserve"> t</w:t>
            </w:r>
            <w:r>
              <w:rPr>
                <w:sz w:val="24"/>
                <w:szCs w:val="24"/>
              </w:rPr>
              <w:t>ag</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Manca</w:t>
            </w:r>
            <w:r>
              <w:rPr>
                <w:spacing w:val="-1"/>
                <w:sz w:val="24"/>
                <w:szCs w:val="24"/>
              </w:rPr>
              <w:t>l</w:t>
            </w:r>
            <w:r>
              <w:rPr>
                <w:sz w:val="24"/>
                <w:szCs w:val="24"/>
              </w:rPr>
              <w:t>a.h</w:t>
            </w:r>
            <w:r>
              <w:rPr>
                <w:spacing w:val="-1"/>
                <w:sz w:val="24"/>
                <w:szCs w:val="24"/>
              </w:rPr>
              <w:t>tm</w:t>
            </w:r>
            <w:r>
              <w:rPr>
                <w:sz w:val="24"/>
                <w:szCs w:val="24"/>
              </w:rPr>
              <w:t>l</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In</w:t>
            </w:r>
            <w:r>
              <w:rPr>
                <w:spacing w:val="-1"/>
                <w:sz w:val="24"/>
                <w:szCs w:val="24"/>
              </w:rPr>
              <w:t>it</w:t>
            </w:r>
            <w:r>
              <w:rPr>
                <w:sz w:val="24"/>
                <w:szCs w:val="24"/>
              </w:rPr>
              <w: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 vo</w:t>
            </w:r>
            <w:r>
              <w:rPr>
                <w:spacing w:val="-1"/>
                <w:sz w:val="24"/>
                <w:szCs w:val="24"/>
              </w:rPr>
              <w:t>i</w:t>
            </w:r>
            <w:r>
              <w:rPr>
                <w:sz w:val="24"/>
                <w:szCs w:val="24"/>
              </w:rPr>
              <w:t>d</w:t>
            </w:r>
            <w:r>
              <w:rPr>
                <w:spacing w:val="2"/>
                <w:sz w:val="24"/>
                <w:szCs w:val="24"/>
              </w:rPr>
              <w:t xml:space="preserve"> </w:t>
            </w:r>
            <w:r>
              <w:rPr>
                <w:spacing w:val="-1"/>
                <w:sz w:val="24"/>
                <w:szCs w:val="24"/>
              </w:rPr>
              <w:t>i</w:t>
            </w:r>
            <w:r>
              <w:rPr>
                <w:sz w:val="24"/>
                <w:szCs w:val="24"/>
              </w:rPr>
              <w:t>n</w:t>
            </w:r>
            <w:r>
              <w:rPr>
                <w:spacing w:val="-1"/>
                <w:sz w:val="24"/>
                <w:szCs w:val="24"/>
              </w:rPr>
              <w:t>it</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Java.awt</w:t>
            </w:r>
            <w:r>
              <w:rPr>
                <w:spacing w:val="1"/>
                <w:sz w:val="24"/>
                <w:szCs w:val="24"/>
              </w:rPr>
              <w:t xml:space="preserve"> </w:t>
            </w:r>
            <w:r>
              <w:rPr>
                <w:sz w:val="24"/>
                <w:szCs w:val="24"/>
              </w:rPr>
              <w:t>package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w:t>
            </w:r>
            <w:r>
              <w:rPr>
                <w:spacing w:val="-3"/>
                <w:sz w:val="24"/>
                <w:szCs w:val="24"/>
              </w:rPr>
              <w:t>m</w:t>
            </w:r>
            <w:r>
              <w:rPr>
                <w:sz w:val="24"/>
                <w:szCs w:val="24"/>
              </w:rPr>
              <w:t>port</w:t>
            </w:r>
            <w:r>
              <w:rPr>
                <w:spacing w:val="1"/>
                <w:sz w:val="24"/>
                <w:szCs w:val="24"/>
              </w:rPr>
              <w:t xml:space="preserve"> j</w:t>
            </w:r>
            <w:r>
              <w:rPr>
                <w:sz w:val="24"/>
                <w:szCs w:val="24"/>
              </w:rPr>
              <w:t>ava.aw</w:t>
            </w:r>
            <w:r>
              <w:rPr>
                <w:spacing w:val="-1"/>
                <w:sz w:val="24"/>
                <w:szCs w:val="24"/>
              </w:rPr>
              <w:t>t</w:t>
            </w:r>
            <w:r>
              <w:rPr>
                <w:sz w:val="24"/>
                <w:szCs w:val="24"/>
              </w:rPr>
              <w:t>.*;</w:t>
            </w:r>
          </w:p>
        </w:tc>
      </w:tr>
      <w:tr w:rsidR="004926E6">
        <w:trPr>
          <w:trHeight w:hRule="exact" w:val="378"/>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Java.aw</w:t>
            </w:r>
            <w:r>
              <w:rPr>
                <w:spacing w:val="-1"/>
                <w:sz w:val="24"/>
                <w:szCs w:val="24"/>
              </w:rPr>
              <w:t>t</w:t>
            </w:r>
            <w:r>
              <w:rPr>
                <w:sz w:val="24"/>
                <w:szCs w:val="24"/>
              </w:rPr>
              <w:t>.event</w:t>
            </w:r>
            <w:r>
              <w:rPr>
                <w:spacing w:val="3"/>
                <w:sz w:val="24"/>
                <w:szCs w:val="24"/>
              </w:rPr>
              <w:t xml:space="preserve"> </w:t>
            </w:r>
            <w:r>
              <w:rPr>
                <w:sz w:val="24"/>
                <w:szCs w:val="24"/>
              </w:rPr>
              <w:t>package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w:t>
            </w:r>
            <w:r>
              <w:rPr>
                <w:spacing w:val="-3"/>
                <w:sz w:val="24"/>
                <w:szCs w:val="24"/>
              </w:rPr>
              <w:t>m</w:t>
            </w:r>
            <w:r>
              <w:rPr>
                <w:sz w:val="24"/>
                <w:szCs w:val="24"/>
              </w:rPr>
              <w:t>port</w:t>
            </w:r>
            <w:r>
              <w:rPr>
                <w:spacing w:val="1"/>
                <w:sz w:val="24"/>
                <w:szCs w:val="24"/>
              </w:rPr>
              <w:t xml:space="preserve"> j</w:t>
            </w:r>
            <w:r>
              <w:rPr>
                <w:sz w:val="24"/>
                <w:szCs w:val="24"/>
              </w:rPr>
              <w:t>ava.aw</w:t>
            </w:r>
            <w:r>
              <w:rPr>
                <w:spacing w:val="-1"/>
                <w:sz w:val="24"/>
                <w:szCs w:val="24"/>
              </w:rPr>
              <w:t>t</w:t>
            </w:r>
            <w:r>
              <w:rPr>
                <w:sz w:val="24"/>
                <w:szCs w:val="24"/>
              </w:rPr>
              <w:t>.even</w:t>
            </w:r>
            <w:r>
              <w:rPr>
                <w:spacing w:val="-1"/>
                <w:sz w:val="24"/>
                <w:szCs w:val="24"/>
              </w:rPr>
              <w:t>t</w:t>
            </w:r>
            <w:r>
              <w:rPr>
                <w:sz w:val="24"/>
                <w:szCs w:val="24"/>
              </w:rPr>
              <w:t>.*;</w:t>
            </w:r>
          </w:p>
        </w:tc>
      </w:tr>
      <w:tr w:rsidR="004926E6">
        <w:trPr>
          <w:trHeight w:hRule="exact" w:val="562"/>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4</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If</w:t>
            </w:r>
            <w:r>
              <w:rPr>
                <w:spacing w:val="-1"/>
                <w:sz w:val="24"/>
                <w:szCs w:val="24"/>
              </w:rPr>
              <w:t>/</w:t>
            </w:r>
            <w:r>
              <w:rPr>
                <w:sz w:val="24"/>
                <w:szCs w:val="24"/>
              </w:rPr>
              <w:t>e</w:t>
            </w:r>
            <w:r>
              <w:rPr>
                <w:spacing w:val="-1"/>
                <w:sz w:val="24"/>
                <w:szCs w:val="24"/>
              </w:rPr>
              <w:t>l</w:t>
            </w:r>
            <w:r>
              <w:rPr>
                <w:sz w:val="24"/>
                <w:szCs w:val="24"/>
              </w:rPr>
              <w:t>se</w:t>
            </w:r>
            <w:r>
              <w:rPr>
                <w:spacing w:val="1"/>
                <w:sz w:val="24"/>
                <w:szCs w:val="24"/>
              </w:rPr>
              <w:t xml:space="preserve"> </w:t>
            </w:r>
            <w:r>
              <w:rPr>
                <w:sz w:val="24"/>
                <w:szCs w:val="24"/>
              </w:rPr>
              <w:t>se</w:t>
            </w:r>
            <w:r>
              <w:rPr>
                <w:spacing w:val="-1"/>
                <w:sz w:val="24"/>
                <w:szCs w:val="24"/>
              </w:rPr>
              <w:t>l</w:t>
            </w:r>
            <w:r>
              <w:rPr>
                <w:sz w:val="24"/>
                <w:szCs w:val="24"/>
              </w:rPr>
              <w:t>ec</w:t>
            </w:r>
            <w:r>
              <w:rPr>
                <w:spacing w:val="-1"/>
                <w:sz w:val="24"/>
                <w:szCs w:val="24"/>
              </w:rPr>
              <w:t>ti</w:t>
            </w:r>
            <w:r>
              <w:rPr>
                <w:sz w:val="24"/>
                <w:szCs w:val="24"/>
              </w:rPr>
              <w:t>on</w:t>
            </w:r>
            <w:r>
              <w:rPr>
                <w:spacing w:val="4"/>
                <w:sz w:val="24"/>
                <w:szCs w:val="24"/>
              </w:rPr>
              <w:t xml:space="preserve"> </w:t>
            </w:r>
            <w:r>
              <w:rPr>
                <w:sz w:val="24"/>
                <w:szCs w:val="24"/>
              </w:rPr>
              <w:t>s</w:t>
            </w:r>
            <w:r>
              <w:rPr>
                <w:spacing w:val="-1"/>
                <w:sz w:val="24"/>
                <w:szCs w:val="24"/>
              </w:rPr>
              <w:t>t</w:t>
            </w:r>
            <w:r>
              <w:rPr>
                <w:sz w:val="24"/>
                <w:szCs w:val="24"/>
              </w:rPr>
              <w:t>ruc</w:t>
            </w:r>
            <w:r>
              <w:rPr>
                <w:spacing w:val="-1"/>
                <w:sz w:val="24"/>
                <w:szCs w:val="24"/>
              </w:rPr>
              <w:t>t</w:t>
            </w:r>
            <w:r>
              <w:rPr>
                <w:sz w:val="24"/>
                <w:szCs w:val="24"/>
              </w:rPr>
              <w:t>ure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811"/>
              <w:rPr>
                <w:sz w:val="24"/>
                <w:szCs w:val="24"/>
              </w:rPr>
            </w:pPr>
            <w:r>
              <w:rPr>
                <w:sz w:val="24"/>
                <w:szCs w:val="24"/>
              </w:rPr>
              <w:t>If (e.ge</w:t>
            </w:r>
            <w:r>
              <w:rPr>
                <w:spacing w:val="-1"/>
                <w:sz w:val="24"/>
                <w:szCs w:val="24"/>
              </w:rPr>
              <w:t>t</w:t>
            </w:r>
            <w:r>
              <w:rPr>
                <w:sz w:val="24"/>
                <w:szCs w:val="24"/>
              </w:rPr>
              <w:t>Source()</w:t>
            </w:r>
            <w:r>
              <w:rPr>
                <w:spacing w:val="2"/>
                <w:sz w:val="24"/>
                <w:szCs w:val="24"/>
              </w:rPr>
              <w:t xml:space="preserve"> </w:t>
            </w:r>
            <w:r>
              <w:rPr>
                <w:spacing w:val="-1"/>
                <w:sz w:val="24"/>
                <w:szCs w:val="24"/>
              </w:rPr>
              <w:t>=</w:t>
            </w:r>
            <w:r>
              <w:rPr>
                <w:sz w:val="24"/>
                <w:szCs w:val="24"/>
              </w:rPr>
              <w:t>= s</w:t>
            </w:r>
            <w:r>
              <w:rPr>
                <w:spacing w:val="-1"/>
                <w:sz w:val="24"/>
                <w:szCs w:val="24"/>
              </w:rPr>
              <w:t>t</w:t>
            </w:r>
            <w:r>
              <w:rPr>
                <w:sz w:val="24"/>
                <w:szCs w:val="24"/>
              </w:rPr>
              <w:t>ar</w:t>
            </w:r>
            <w:r>
              <w:rPr>
                <w:spacing w:val="-1"/>
                <w:sz w:val="24"/>
                <w:szCs w:val="24"/>
              </w:rPr>
              <w:t>t</w:t>
            </w:r>
            <w:r>
              <w:rPr>
                <w:sz w:val="24"/>
                <w:szCs w:val="24"/>
              </w:rPr>
              <w:t>)</w:t>
            </w:r>
            <w:r>
              <w:rPr>
                <w:spacing w:val="2"/>
                <w:sz w:val="24"/>
                <w:szCs w:val="24"/>
              </w:rPr>
              <w:t xml:space="preserve"> </w:t>
            </w:r>
            <w:r>
              <w:rPr>
                <w:spacing w:val="-1"/>
                <w:sz w:val="24"/>
                <w:szCs w:val="24"/>
              </w:rPr>
              <w:t>{</w:t>
            </w:r>
            <w:r>
              <w:rPr>
                <w:sz w:val="24"/>
                <w:szCs w:val="24"/>
              </w:rPr>
              <w:t xml:space="preserve">} </w:t>
            </w:r>
            <w:r>
              <w:rPr>
                <w:spacing w:val="-1"/>
                <w:sz w:val="24"/>
                <w:szCs w:val="24"/>
              </w:rPr>
              <w:t>El</w:t>
            </w:r>
            <w:r>
              <w:rPr>
                <w:sz w:val="24"/>
                <w:szCs w:val="24"/>
              </w:rPr>
              <w:t>se {}</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w:t>
            </w:r>
            <w:r>
              <w:rPr>
                <w:spacing w:val="-1"/>
                <w:sz w:val="24"/>
                <w:szCs w:val="24"/>
              </w:rPr>
              <w:t>s</w:t>
            </w:r>
            <w:r>
              <w:rPr>
                <w:sz w:val="24"/>
                <w:szCs w:val="24"/>
              </w:rPr>
              <w:t>s</w:t>
            </w:r>
            <w:r>
              <w:rPr>
                <w:spacing w:val="-1"/>
                <w:sz w:val="24"/>
                <w:szCs w:val="24"/>
              </w:rPr>
              <w:t>i</w:t>
            </w:r>
            <w:r>
              <w:rPr>
                <w:sz w:val="24"/>
                <w:szCs w:val="24"/>
              </w:rPr>
              <w:t>gn</w:t>
            </w:r>
            <w:r>
              <w:rPr>
                <w:spacing w:val="-1"/>
                <w:sz w:val="24"/>
                <w:szCs w:val="24"/>
              </w:rPr>
              <w:t>m</w:t>
            </w:r>
            <w:r>
              <w:rPr>
                <w:sz w:val="24"/>
                <w:szCs w:val="24"/>
              </w:rPr>
              <w:t>ent</w:t>
            </w:r>
            <w:r>
              <w:rPr>
                <w:spacing w:val="3"/>
                <w:sz w:val="24"/>
                <w:szCs w:val="24"/>
              </w:rPr>
              <w:t xml:space="preserve"> </w:t>
            </w:r>
            <w:r>
              <w:rPr>
                <w:sz w:val="24"/>
                <w:szCs w:val="24"/>
              </w:rPr>
              <w:t>opera</w:t>
            </w:r>
            <w:r>
              <w:rPr>
                <w:spacing w:val="-1"/>
                <w:sz w:val="24"/>
                <w:szCs w:val="24"/>
              </w:rPr>
              <w:t>t</w:t>
            </w:r>
            <w:r>
              <w:rPr>
                <w:sz w:val="24"/>
                <w:szCs w:val="24"/>
              </w:rPr>
              <w:t>or (+=)</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score[</w:t>
            </w:r>
            <w:r>
              <w:rPr>
                <w:spacing w:val="-1"/>
                <w:sz w:val="24"/>
                <w:szCs w:val="24"/>
              </w:rPr>
              <w:t>t</w:t>
            </w:r>
            <w:r>
              <w:rPr>
                <w:sz w:val="24"/>
                <w:szCs w:val="24"/>
              </w:rPr>
              <w:t>h</w:t>
            </w:r>
            <w:r>
              <w:rPr>
                <w:spacing w:val="-1"/>
                <w:sz w:val="24"/>
                <w:szCs w:val="24"/>
              </w:rPr>
              <w:t>i</w:t>
            </w:r>
            <w:r>
              <w:rPr>
                <w:sz w:val="24"/>
                <w:szCs w:val="24"/>
              </w:rPr>
              <w:t>s</w:t>
            </w:r>
            <w:r>
              <w:rPr>
                <w:spacing w:val="-1"/>
                <w:sz w:val="24"/>
                <w:szCs w:val="24"/>
              </w:rPr>
              <w:t>T</w:t>
            </w:r>
            <w:r>
              <w:rPr>
                <w:sz w:val="24"/>
                <w:szCs w:val="24"/>
              </w:rPr>
              <w:t>urn]</w:t>
            </w:r>
            <w:r>
              <w:rPr>
                <w:spacing w:val="2"/>
                <w:sz w:val="24"/>
                <w:szCs w:val="24"/>
              </w:rPr>
              <w:t xml:space="preserve"> </w:t>
            </w:r>
            <w:r>
              <w:rPr>
                <w:spacing w:val="-1"/>
                <w:sz w:val="24"/>
                <w:szCs w:val="24"/>
              </w:rPr>
              <w:t>+</w:t>
            </w:r>
            <w:r>
              <w:rPr>
                <w:sz w:val="24"/>
                <w:szCs w:val="24"/>
              </w:rPr>
              <w:t>= 25;</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Incr</w:t>
            </w:r>
            <w:r>
              <w:rPr>
                <w:spacing w:val="1"/>
                <w:sz w:val="24"/>
                <w:szCs w:val="24"/>
              </w:rPr>
              <w:t>e</w:t>
            </w:r>
            <w:r>
              <w:rPr>
                <w:spacing w:val="-3"/>
                <w:sz w:val="24"/>
                <w:szCs w:val="24"/>
              </w:rPr>
              <w:t>m</w:t>
            </w:r>
            <w:r>
              <w:rPr>
                <w:sz w:val="24"/>
                <w:szCs w:val="24"/>
              </w:rPr>
              <w:t>ent</w:t>
            </w:r>
            <w:r>
              <w:rPr>
                <w:spacing w:val="3"/>
                <w:sz w:val="24"/>
                <w:szCs w:val="24"/>
              </w:rPr>
              <w:t xml:space="preserve"> </w:t>
            </w:r>
            <w:r>
              <w:rPr>
                <w:sz w:val="24"/>
                <w:szCs w:val="24"/>
              </w:rPr>
              <w:t>opera</w:t>
            </w:r>
            <w:r>
              <w:rPr>
                <w:spacing w:val="-1"/>
                <w:sz w:val="24"/>
                <w:szCs w:val="24"/>
              </w:rPr>
              <w:t>t</w:t>
            </w:r>
            <w:r>
              <w:rPr>
                <w:sz w:val="24"/>
                <w:szCs w:val="24"/>
              </w:rPr>
              <w:t>or</w:t>
            </w:r>
            <w:r>
              <w:rPr>
                <w:spacing w:val="2"/>
                <w:sz w:val="24"/>
                <w:szCs w:val="24"/>
              </w:rPr>
              <w:t xml:space="preserve"> </w:t>
            </w:r>
            <w:r>
              <w:rPr>
                <w:spacing w:val="-2"/>
                <w:sz w:val="24"/>
                <w:szCs w:val="24"/>
              </w:rPr>
              <w:t>(</w:t>
            </w:r>
            <w:r>
              <w:rPr>
                <w:sz w:val="24"/>
                <w:szCs w:val="24"/>
              </w:rPr>
              <w: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ch</w:t>
            </w:r>
            <w:r>
              <w:rPr>
                <w:spacing w:val="-1"/>
                <w:sz w:val="24"/>
                <w:szCs w:val="24"/>
              </w:rPr>
              <w:t>i</w:t>
            </w:r>
            <w:r>
              <w:rPr>
                <w:sz w:val="24"/>
                <w:szCs w:val="24"/>
              </w:rPr>
              <w:t>ckenNu</w:t>
            </w:r>
            <w:r>
              <w:rPr>
                <w:spacing w:val="-3"/>
                <w:sz w:val="24"/>
                <w:szCs w:val="24"/>
              </w:rPr>
              <w:t>m</w:t>
            </w:r>
            <w:r>
              <w:rPr>
                <w:spacing w:val="2"/>
                <w:sz w:val="24"/>
                <w:szCs w:val="24"/>
              </w:rPr>
              <w:t>[</w:t>
            </w:r>
            <w:r>
              <w:rPr>
                <w:spacing w:val="-1"/>
                <w:sz w:val="24"/>
                <w:szCs w:val="24"/>
              </w:rPr>
              <w:t>t</w:t>
            </w:r>
            <w:r>
              <w:rPr>
                <w:sz w:val="24"/>
                <w:szCs w:val="24"/>
              </w:rPr>
              <w:t>h</w:t>
            </w:r>
            <w:r>
              <w:rPr>
                <w:spacing w:val="-1"/>
                <w:sz w:val="24"/>
                <w:szCs w:val="24"/>
              </w:rPr>
              <w:t>i</w:t>
            </w:r>
            <w:r>
              <w:rPr>
                <w:sz w:val="24"/>
                <w:szCs w:val="24"/>
              </w:rPr>
              <w:t>s</w:t>
            </w:r>
            <w:r>
              <w:rPr>
                <w:spacing w:val="-1"/>
                <w:sz w:val="24"/>
                <w:szCs w:val="24"/>
              </w:rPr>
              <w:t>T</w:t>
            </w:r>
            <w:r>
              <w:rPr>
                <w:sz w:val="24"/>
                <w:szCs w:val="24"/>
              </w:rPr>
              <w:t>urn]++;</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Wh</w:t>
            </w:r>
            <w:r>
              <w:rPr>
                <w:spacing w:val="-1"/>
                <w:sz w:val="24"/>
                <w:szCs w:val="24"/>
              </w:rPr>
              <w:t>il</w:t>
            </w:r>
            <w:r>
              <w:rPr>
                <w:sz w:val="24"/>
                <w:szCs w:val="24"/>
              </w:rPr>
              <w:t>e</w:t>
            </w:r>
            <w:r>
              <w:rPr>
                <w:spacing w:val="1"/>
                <w:sz w:val="24"/>
                <w:szCs w:val="24"/>
              </w:rPr>
              <w:t xml:space="preserve"> </w:t>
            </w:r>
            <w:r>
              <w:rPr>
                <w:sz w:val="24"/>
                <w:szCs w:val="24"/>
              </w:rPr>
              <w:t>repe</w:t>
            </w:r>
            <w:r>
              <w:rPr>
                <w:spacing w:val="-1"/>
                <w:sz w:val="24"/>
                <w:szCs w:val="24"/>
              </w:rPr>
              <w:t>ti</w:t>
            </w:r>
            <w:r>
              <w:rPr>
                <w:spacing w:val="1"/>
                <w:sz w:val="24"/>
                <w:szCs w:val="24"/>
              </w:rPr>
              <w:t>t</w:t>
            </w:r>
            <w:r>
              <w:rPr>
                <w:spacing w:val="-1"/>
                <w:sz w:val="24"/>
                <w:szCs w:val="24"/>
              </w:rPr>
              <w:t>i</w:t>
            </w:r>
            <w:r>
              <w:rPr>
                <w:sz w:val="24"/>
                <w:szCs w:val="24"/>
              </w:rPr>
              <w:t>on</w:t>
            </w:r>
            <w:r>
              <w:rPr>
                <w:spacing w:val="2"/>
                <w:sz w:val="24"/>
                <w:szCs w:val="24"/>
              </w:rPr>
              <w:t xml:space="preserve"> </w:t>
            </w:r>
            <w:r>
              <w:rPr>
                <w:sz w:val="24"/>
                <w:szCs w:val="24"/>
              </w:rPr>
              <w:t>s</w:t>
            </w:r>
            <w:r>
              <w:rPr>
                <w:spacing w:val="-1"/>
                <w:sz w:val="24"/>
                <w:szCs w:val="24"/>
              </w:rPr>
              <w:t>t</w:t>
            </w:r>
            <w:r>
              <w:rPr>
                <w:sz w:val="24"/>
                <w:szCs w:val="24"/>
              </w:rPr>
              <w:t>ruc</w:t>
            </w:r>
            <w:r>
              <w:rPr>
                <w:spacing w:val="-1"/>
                <w:sz w:val="24"/>
                <w:szCs w:val="24"/>
              </w:rPr>
              <w:t>t</w:t>
            </w:r>
            <w:r>
              <w:rPr>
                <w:sz w:val="24"/>
                <w:szCs w:val="24"/>
              </w:rPr>
              <w:t>ure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w</w:t>
            </w:r>
            <w:r>
              <w:rPr>
                <w:sz w:val="24"/>
                <w:szCs w:val="24"/>
              </w:rPr>
              <w:t>h</w:t>
            </w:r>
            <w:r>
              <w:rPr>
                <w:spacing w:val="-1"/>
                <w:sz w:val="24"/>
                <w:szCs w:val="24"/>
              </w:rPr>
              <w:t>il</w:t>
            </w:r>
            <w:r>
              <w:rPr>
                <w:sz w:val="24"/>
                <w:szCs w:val="24"/>
              </w:rPr>
              <w:t>e</w:t>
            </w:r>
            <w:r>
              <w:rPr>
                <w:spacing w:val="1"/>
                <w:sz w:val="24"/>
                <w:szCs w:val="24"/>
              </w:rPr>
              <w:t xml:space="preserve"> </w:t>
            </w:r>
            <w:r>
              <w:rPr>
                <w:sz w:val="24"/>
                <w:szCs w:val="24"/>
              </w:rPr>
              <w:t>((</w:t>
            </w:r>
            <w:r>
              <w:rPr>
                <w:spacing w:val="-1"/>
                <w:sz w:val="24"/>
                <w:szCs w:val="24"/>
              </w:rPr>
              <w:t>t</w:t>
            </w:r>
            <w:r>
              <w:rPr>
                <w:sz w:val="24"/>
                <w:szCs w:val="24"/>
              </w:rPr>
              <w:t>ext</w:t>
            </w:r>
            <w:r>
              <w:rPr>
                <w:spacing w:val="1"/>
                <w:sz w:val="24"/>
                <w:szCs w:val="24"/>
              </w:rPr>
              <w:t xml:space="preserve"> </w:t>
            </w:r>
            <w:r>
              <w:rPr>
                <w:sz w:val="24"/>
                <w:szCs w:val="24"/>
              </w:rPr>
              <w:t>= r.read</w:t>
            </w:r>
            <w:r>
              <w:rPr>
                <w:spacing w:val="-1"/>
                <w:sz w:val="24"/>
                <w:szCs w:val="24"/>
              </w:rPr>
              <w:t>Li</w:t>
            </w:r>
            <w:r>
              <w:rPr>
                <w:sz w:val="24"/>
                <w:szCs w:val="24"/>
              </w:rPr>
              <w:t>ne())</w:t>
            </w:r>
            <w:r>
              <w:rPr>
                <w:spacing w:val="2"/>
                <w:sz w:val="24"/>
                <w:szCs w:val="24"/>
              </w:rPr>
              <w:t xml:space="preserve"> </w:t>
            </w:r>
            <w:r>
              <w:rPr>
                <w:sz w:val="24"/>
                <w:szCs w:val="24"/>
              </w:rPr>
              <w:t>!= nu</w:t>
            </w:r>
            <w:r>
              <w:rPr>
                <w:spacing w:val="-1"/>
                <w:sz w:val="24"/>
                <w:szCs w:val="24"/>
              </w:rPr>
              <w:t>ll</w:t>
            </w:r>
            <w:r>
              <w:rPr>
                <w:sz w:val="24"/>
                <w:szCs w:val="24"/>
              </w:rPr>
              <w:t>)</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5</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For repe</w:t>
            </w:r>
            <w:r>
              <w:rPr>
                <w:spacing w:val="-1"/>
                <w:sz w:val="24"/>
                <w:szCs w:val="24"/>
              </w:rPr>
              <w:t>titi</w:t>
            </w:r>
            <w:r>
              <w:rPr>
                <w:sz w:val="24"/>
                <w:szCs w:val="24"/>
              </w:rPr>
              <w:t>on</w:t>
            </w:r>
            <w:r>
              <w:rPr>
                <w:spacing w:val="4"/>
                <w:sz w:val="24"/>
                <w:szCs w:val="24"/>
              </w:rPr>
              <w:t xml:space="preserve"> </w:t>
            </w:r>
            <w:r>
              <w:rPr>
                <w:sz w:val="24"/>
                <w:szCs w:val="24"/>
              </w:rPr>
              <w:t>s</w:t>
            </w:r>
            <w:r>
              <w:rPr>
                <w:spacing w:val="-1"/>
                <w:sz w:val="24"/>
                <w:szCs w:val="24"/>
              </w:rPr>
              <w:t>t</w:t>
            </w:r>
            <w:r>
              <w:rPr>
                <w:sz w:val="24"/>
                <w:szCs w:val="24"/>
              </w:rPr>
              <w:t>ruc</w:t>
            </w:r>
            <w:r>
              <w:rPr>
                <w:spacing w:val="-1"/>
                <w:sz w:val="24"/>
                <w:szCs w:val="24"/>
              </w:rPr>
              <w:t>t</w:t>
            </w:r>
            <w:r>
              <w:rPr>
                <w:sz w:val="24"/>
                <w:szCs w:val="24"/>
              </w:rPr>
              <w:t>ure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For (</w:t>
            </w:r>
            <w:r>
              <w:rPr>
                <w:spacing w:val="-1"/>
                <w:sz w:val="24"/>
                <w:szCs w:val="24"/>
              </w:rPr>
              <w:t>i</w:t>
            </w:r>
            <w:r>
              <w:rPr>
                <w:sz w:val="24"/>
                <w:szCs w:val="24"/>
              </w:rPr>
              <w:t>nt</w:t>
            </w:r>
            <w:r>
              <w:rPr>
                <w:spacing w:val="-1"/>
                <w:sz w:val="24"/>
                <w:szCs w:val="24"/>
              </w:rPr>
              <w:t xml:space="preserve"> i</w:t>
            </w:r>
            <w:r>
              <w:rPr>
                <w:sz w:val="24"/>
                <w:szCs w:val="24"/>
              </w:rPr>
              <w:t>=0;</w:t>
            </w:r>
            <w:r>
              <w:rPr>
                <w:spacing w:val="1"/>
                <w:sz w:val="24"/>
                <w:szCs w:val="24"/>
              </w:rPr>
              <w:t xml:space="preserve"> </w:t>
            </w:r>
            <w:r>
              <w:rPr>
                <w:spacing w:val="-1"/>
                <w:sz w:val="24"/>
                <w:szCs w:val="24"/>
              </w:rPr>
              <w:t>i</w:t>
            </w:r>
            <w:r>
              <w:rPr>
                <w:sz w:val="24"/>
                <w:szCs w:val="24"/>
              </w:rPr>
              <w:t>&lt;2;</w:t>
            </w:r>
            <w:r>
              <w:rPr>
                <w:spacing w:val="-1"/>
                <w:sz w:val="24"/>
                <w:szCs w:val="24"/>
              </w:rPr>
              <w:t xml:space="preserve"> i</w:t>
            </w:r>
            <w:r>
              <w:rPr>
                <w:sz w:val="24"/>
                <w:szCs w:val="24"/>
              </w:rPr>
              <w:t xml:space="preserve">++) </w:t>
            </w:r>
            <w:r>
              <w:rPr>
                <w:spacing w:val="-1"/>
                <w:sz w:val="24"/>
                <w:szCs w:val="24"/>
              </w:rPr>
              <w:t>{</w:t>
            </w:r>
            <w:r>
              <w:rPr>
                <w:sz w:val="24"/>
                <w:szCs w:val="24"/>
              </w:rPr>
              <w:t>}</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w:t>
            </w:r>
            <w:r>
              <w:rPr>
                <w:spacing w:val="-1"/>
                <w:sz w:val="24"/>
                <w:szCs w:val="24"/>
              </w:rPr>
              <w:t>T</w:t>
            </w:r>
            <w:r>
              <w:rPr>
                <w:sz w:val="24"/>
                <w:szCs w:val="24"/>
              </w:rPr>
              <w:t>ex</w:t>
            </w:r>
            <w:r>
              <w:rPr>
                <w:spacing w:val="-1"/>
                <w:sz w:val="24"/>
                <w:szCs w:val="24"/>
              </w:rPr>
              <w:t>t</w:t>
            </w:r>
            <w:r>
              <w:rPr>
                <w:sz w:val="24"/>
                <w:szCs w:val="24"/>
              </w:rPr>
              <w:t>Area</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ou</w:t>
            </w:r>
            <w:r>
              <w:rPr>
                <w:spacing w:val="-1"/>
                <w:sz w:val="24"/>
                <w:szCs w:val="24"/>
              </w:rPr>
              <w:t>t</w:t>
            </w:r>
            <w:r>
              <w:rPr>
                <w:sz w:val="24"/>
                <w:szCs w:val="24"/>
              </w:rPr>
              <w:t>put</w:t>
            </w:r>
            <w:r>
              <w:rPr>
                <w:spacing w:val="-1"/>
                <w:sz w:val="24"/>
                <w:szCs w:val="24"/>
              </w:rPr>
              <w:t xml:space="preserve"> </w:t>
            </w:r>
            <w:r>
              <w:rPr>
                <w:sz w:val="24"/>
                <w:szCs w:val="24"/>
              </w:rPr>
              <w:t>= new J</w:t>
            </w:r>
            <w:r>
              <w:rPr>
                <w:spacing w:val="-1"/>
                <w:sz w:val="24"/>
                <w:szCs w:val="24"/>
              </w:rPr>
              <w:t>T</w:t>
            </w:r>
            <w:r>
              <w:rPr>
                <w:sz w:val="24"/>
                <w:szCs w:val="24"/>
              </w:rPr>
              <w:t>ex</w:t>
            </w:r>
            <w:r>
              <w:rPr>
                <w:spacing w:val="-1"/>
                <w:sz w:val="24"/>
                <w:szCs w:val="24"/>
              </w:rPr>
              <w:t>t</w:t>
            </w:r>
            <w:r>
              <w:rPr>
                <w:sz w:val="24"/>
                <w:szCs w:val="24"/>
              </w:rPr>
              <w:t>Area(15,</w:t>
            </w:r>
            <w:r>
              <w:rPr>
                <w:spacing w:val="2"/>
                <w:sz w:val="24"/>
                <w:szCs w:val="24"/>
              </w:rPr>
              <w:t xml:space="preserve"> </w:t>
            </w:r>
            <w:r>
              <w:rPr>
                <w:sz w:val="24"/>
                <w:szCs w:val="24"/>
              </w:rPr>
              <w:t>35);</w:t>
            </w:r>
          </w:p>
        </w:tc>
      </w:tr>
    </w:tbl>
    <w:p w:rsidR="004926E6" w:rsidRDefault="004926E6">
      <w:pPr>
        <w:sectPr w:rsidR="004926E6">
          <w:pgSz w:w="12240" w:h="15840"/>
          <w:pgMar w:top="1340" w:right="520" w:bottom="280" w:left="920" w:header="720" w:footer="720" w:gutter="0"/>
          <w:cols w:space="720"/>
        </w:sectPr>
      </w:pPr>
    </w:p>
    <w:p w:rsidR="004926E6" w:rsidRDefault="004926E6">
      <w:pPr>
        <w:spacing w:before="3" w:line="80" w:lineRule="exact"/>
        <w:rPr>
          <w:sz w:val="9"/>
          <w:szCs w:val="9"/>
        </w:rPr>
      </w:pPr>
    </w:p>
    <w:tbl>
      <w:tblPr>
        <w:tblW w:w="0" w:type="auto"/>
        <w:tblInd w:w="108" w:type="dxa"/>
        <w:tblLayout w:type="fixed"/>
        <w:tblCellMar>
          <w:left w:w="0" w:type="dxa"/>
          <w:right w:w="0" w:type="dxa"/>
        </w:tblCellMar>
        <w:tblLook w:val="01E0" w:firstRow="1" w:lastRow="1" w:firstColumn="1" w:lastColumn="1" w:noHBand="0" w:noVBand="0"/>
      </w:tblPr>
      <w:tblGrid>
        <w:gridCol w:w="998"/>
        <w:gridCol w:w="4474"/>
        <w:gridCol w:w="4726"/>
      </w:tblGrid>
      <w:tr w:rsidR="004926E6">
        <w:trPr>
          <w:trHeight w:hRule="exact" w:val="1113"/>
        </w:trPr>
        <w:tc>
          <w:tcPr>
            <w:tcW w:w="998" w:type="dxa"/>
            <w:vMerge w:val="restart"/>
            <w:tcBorders>
              <w:top w:val="single" w:sz="6" w:space="0" w:color="000000"/>
              <w:left w:val="single" w:sz="6" w:space="0" w:color="000000"/>
              <w:right w:val="single" w:sz="6" w:space="0" w:color="000000"/>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Br</w:t>
            </w:r>
            <w:r>
              <w:rPr>
                <w:spacing w:val="-1"/>
                <w:sz w:val="24"/>
                <w:szCs w:val="24"/>
              </w:rPr>
              <w:t>e</w:t>
            </w:r>
            <w:r>
              <w:rPr>
                <w:sz w:val="24"/>
                <w:szCs w:val="24"/>
              </w:rPr>
              <w:t>ak</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i</w:t>
            </w:r>
            <w:r>
              <w:rPr>
                <w:sz w:val="24"/>
                <w:szCs w:val="24"/>
              </w:rPr>
              <w:t>f (e.ge</w:t>
            </w:r>
            <w:r>
              <w:rPr>
                <w:spacing w:val="-1"/>
                <w:sz w:val="24"/>
                <w:szCs w:val="24"/>
              </w:rPr>
              <w:t>t</w:t>
            </w:r>
            <w:r>
              <w:rPr>
                <w:sz w:val="24"/>
                <w:szCs w:val="24"/>
              </w:rPr>
              <w:t>Source()</w:t>
            </w:r>
            <w:r>
              <w:rPr>
                <w:spacing w:val="2"/>
                <w:sz w:val="24"/>
                <w:szCs w:val="24"/>
              </w:rPr>
              <w:t xml:space="preserve"> </w:t>
            </w:r>
            <w:r>
              <w:rPr>
                <w:sz w:val="24"/>
                <w:szCs w:val="24"/>
              </w:rPr>
              <w:t>== 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z w:val="24"/>
                <w:szCs w:val="24"/>
              </w:rPr>
              <w:t>B</w:t>
            </w:r>
            <w:r>
              <w:rPr>
                <w:spacing w:val="-1"/>
                <w:sz w:val="24"/>
                <w:szCs w:val="24"/>
              </w:rPr>
              <w:t>t</w:t>
            </w:r>
            <w:r>
              <w:rPr>
                <w:spacing w:val="2"/>
                <w:sz w:val="24"/>
                <w:szCs w:val="24"/>
              </w:rPr>
              <w:t>[</w:t>
            </w:r>
            <w:r>
              <w:rPr>
                <w:spacing w:val="-1"/>
                <w:sz w:val="24"/>
                <w:szCs w:val="24"/>
              </w:rPr>
              <w:t>i</w:t>
            </w:r>
            <w:r>
              <w:rPr>
                <w:sz w:val="24"/>
                <w:szCs w:val="24"/>
              </w:rPr>
              <w:t>][</w:t>
            </w:r>
            <w:r>
              <w:rPr>
                <w:spacing w:val="1"/>
                <w:sz w:val="24"/>
                <w:szCs w:val="24"/>
              </w:rPr>
              <w:t>j</w:t>
            </w:r>
            <w:r>
              <w:rPr>
                <w:sz w:val="24"/>
                <w:szCs w:val="24"/>
              </w:rPr>
              <w:t>]) {</w:t>
            </w:r>
          </w:p>
          <w:p w:rsidR="004926E6" w:rsidRDefault="00F820EF">
            <w:pPr>
              <w:ind w:left="462" w:right="3086"/>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er</w:t>
            </w:r>
            <w:r>
              <w:rPr>
                <w:spacing w:val="6"/>
                <w:sz w:val="24"/>
                <w:szCs w:val="24"/>
              </w:rPr>
              <w:t xml:space="preserve"> </w:t>
            </w:r>
            <w:r>
              <w:rPr>
                <w:sz w:val="24"/>
                <w:szCs w:val="24"/>
              </w:rPr>
              <w:t>=</w:t>
            </w:r>
            <w:r>
              <w:rPr>
                <w:spacing w:val="-1"/>
                <w:sz w:val="24"/>
                <w:szCs w:val="24"/>
              </w:rPr>
              <w:t xml:space="preserve"> i</w:t>
            </w:r>
            <w:r>
              <w:rPr>
                <w:sz w:val="24"/>
                <w:szCs w:val="24"/>
              </w:rPr>
              <w:t>; nu</w:t>
            </w:r>
            <w:r>
              <w:rPr>
                <w:spacing w:val="-3"/>
                <w:sz w:val="24"/>
                <w:szCs w:val="24"/>
              </w:rPr>
              <w:t>m</w:t>
            </w:r>
            <w:r>
              <w:rPr>
                <w:sz w:val="24"/>
                <w:szCs w:val="24"/>
              </w:rPr>
              <w:t>ber</w:t>
            </w:r>
            <w:r>
              <w:rPr>
                <w:spacing w:val="2"/>
                <w:sz w:val="24"/>
                <w:szCs w:val="24"/>
              </w:rPr>
              <w:t xml:space="preserve"> </w:t>
            </w:r>
            <w:r>
              <w:rPr>
                <w:sz w:val="24"/>
                <w:szCs w:val="24"/>
              </w:rPr>
              <w:t xml:space="preserve">= </w:t>
            </w:r>
            <w:r>
              <w:rPr>
                <w:spacing w:val="1"/>
                <w:sz w:val="24"/>
                <w:szCs w:val="24"/>
              </w:rPr>
              <w:t>j</w:t>
            </w:r>
            <w:r>
              <w:rPr>
                <w:sz w:val="24"/>
                <w:szCs w:val="24"/>
              </w:rPr>
              <w:t>; break;</w:t>
            </w:r>
          </w:p>
        </w:tc>
      </w:tr>
      <w:tr w:rsidR="004926E6">
        <w:trPr>
          <w:trHeight w:hRule="exact" w:val="286"/>
        </w:trPr>
        <w:tc>
          <w:tcPr>
            <w:tcW w:w="998" w:type="dxa"/>
            <w:vMerge/>
            <w:tcBorders>
              <w:left w:val="single" w:sz="6" w:space="0" w:color="000000"/>
              <w:bottom w:val="single" w:sz="6" w:space="0" w:color="000000"/>
              <w:right w:val="single" w:sz="6" w:space="0" w:color="000000"/>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L</w:t>
            </w:r>
            <w:r>
              <w:rPr>
                <w:sz w:val="24"/>
                <w:szCs w:val="24"/>
              </w:rPr>
              <w:t>og</w:t>
            </w:r>
            <w:r>
              <w:rPr>
                <w:spacing w:val="-1"/>
                <w:sz w:val="24"/>
                <w:szCs w:val="24"/>
              </w:rPr>
              <w:t>i</w:t>
            </w:r>
            <w:r>
              <w:rPr>
                <w:sz w:val="24"/>
                <w:szCs w:val="24"/>
              </w:rPr>
              <w:t>cal</w:t>
            </w:r>
            <w:r>
              <w:rPr>
                <w:spacing w:val="3"/>
                <w:sz w:val="24"/>
                <w:szCs w:val="24"/>
              </w:rPr>
              <w:t xml:space="preserve"> </w:t>
            </w:r>
            <w:r>
              <w:rPr>
                <w:sz w:val="24"/>
                <w:szCs w:val="24"/>
              </w:rPr>
              <w:t>opera</w:t>
            </w:r>
            <w:r>
              <w:rPr>
                <w:spacing w:val="-1"/>
                <w:sz w:val="24"/>
                <w:szCs w:val="24"/>
              </w:rPr>
              <w:t>t</w:t>
            </w:r>
            <w:r>
              <w:rPr>
                <w:sz w:val="24"/>
                <w:szCs w:val="24"/>
              </w:rPr>
              <w:t>ors (</w:t>
            </w:r>
            <w:r>
              <w:rPr>
                <w:spacing w:val="-1"/>
                <w:sz w:val="24"/>
                <w:szCs w:val="24"/>
              </w:rPr>
              <w:t>t</w:t>
            </w:r>
            <w:r>
              <w:rPr>
                <w:sz w:val="24"/>
                <w:szCs w:val="24"/>
              </w:rPr>
              <w:t>rue,</w:t>
            </w:r>
            <w:r>
              <w:rPr>
                <w:spacing w:val="2"/>
                <w:sz w:val="24"/>
                <w:szCs w:val="24"/>
              </w:rPr>
              <w:t xml:space="preserve"> </w:t>
            </w:r>
            <w:r>
              <w:rPr>
                <w:sz w:val="24"/>
                <w:szCs w:val="24"/>
              </w:rPr>
              <w:t>fa</w:t>
            </w:r>
            <w:r>
              <w:rPr>
                <w:spacing w:val="-1"/>
                <w:sz w:val="24"/>
                <w:szCs w:val="24"/>
              </w:rPr>
              <w:t>l</w:t>
            </w:r>
            <w:r>
              <w:rPr>
                <w:sz w:val="24"/>
                <w:szCs w:val="24"/>
              </w:rPr>
              <w:t>se)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w:t>
            </w:r>
            <w:r>
              <w:rPr>
                <w:spacing w:val="-1"/>
                <w:sz w:val="24"/>
                <w:szCs w:val="24"/>
              </w:rPr>
              <w:t>l</w:t>
            </w:r>
            <w:r>
              <w:rPr>
                <w:sz w:val="24"/>
                <w:szCs w:val="24"/>
              </w:rPr>
              <w:t xml:space="preserve">ag = </w:t>
            </w:r>
            <w:r>
              <w:rPr>
                <w:spacing w:val="-1"/>
                <w:sz w:val="24"/>
                <w:szCs w:val="24"/>
              </w:rPr>
              <w:t>t</w:t>
            </w:r>
            <w:r>
              <w:rPr>
                <w:sz w:val="24"/>
                <w:szCs w:val="24"/>
              </w:rPr>
              <w:t>rue;</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6</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Con</w:t>
            </w:r>
            <w:r>
              <w:rPr>
                <w:spacing w:val="-1"/>
                <w:sz w:val="24"/>
                <w:szCs w:val="24"/>
              </w:rPr>
              <w:t>t</w:t>
            </w:r>
            <w:r>
              <w:rPr>
                <w:sz w:val="24"/>
                <w:szCs w:val="24"/>
              </w:rPr>
              <w:t>a</w:t>
            </w:r>
            <w:r>
              <w:rPr>
                <w:spacing w:val="-1"/>
                <w:sz w:val="24"/>
                <w:szCs w:val="24"/>
              </w:rPr>
              <w:t>i</w:t>
            </w:r>
            <w:r>
              <w:rPr>
                <w:sz w:val="24"/>
                <w:szCs w:val="24"/>
              </w:rPr>
              <w:t>ner</w:t>
            </w:r>
            <w:r>
              <w:rPr>
                <w:spacing w:val="2"/>
                <w:sz w:val="24"/>
                <w:szCs w:val="24"/>
              </w:rPr>
              <w:t xml:space="preserve"> </w:t>
            </w:r>
            <w:r>
              <w:rPr>
                <w:sz w:val="24"/>
                <w:szCs w:val="24"/>
              </w:rPr>
              <w:t>c</w:t>
            </w:r>
            <w:r>
              <w:rPr>
                <w:spacing w:val="1"/>
                <w:sz w:val="24"/>
                <w:szCs w:val="24"/>
              </w:rPr>
              <w:t xml:space="preserve"> </w:t>
            </w:r>
            <w:r>
              <w:rPr>
                <w:sz w:val="24"/>
                <w:szCs w:val="24"/>
              </w:rPr>
              <w:t>=</w:t>
            </w:r>
            <w:r>
              <w:rPr>
                <w:spacing w:val="-1"/>
                <w:sz w:val="24"/>
                <w:szCs w:val="24"/>
              </w:rPr>
              <w:t xml:space="preserve"> </w:t>
            </w:r>
            <w:r>
              <w:rPr>
                <w:sz w:val="24"/>
                <w:szCs w:val="24"/>
              </w:rPr>
              <w:t>ge</w:t>
            </w:r>
            <w:r>
              <w:rPr>
                <w:spacing w:val="-1"/>
                <w:sz w:val="24"/>
                <w:szCs w:val="24"/>
              </w:rPr>
              <w:t>t</w:t>
            </w:r>
            <w:r>
              <w:rPr>
                <w:sz w:val="24"/>
                <w:szCs w:val="24"/>
              </w:rPr>
              <w:t>Con</w:t>
            </w:r>
            <w:r>
              <w:rPr>
                <w:spacing w:val="-1"/>
                <w:sz w:val="24"/>
                <w:szCs w:val="24"/>
              </w:rPr>
              <w:t>t</w:t>
            </w:r>
            <w:r>
              <w:rPr>
                <w:sz w:val="24"/>
                <w:szCs w:val="24"/>
              </w:rPr>
              <w:t>en</w:t>
            </w:r>
            <w:r>
              <w:rPr>
                <w:spacing w:val="-1"/>
                <w:sz w:val="24"/>
                <w:szCs w:val="24"/>
              </w:rPr>
              <w:t>t</w:t>
            </w:r>
            <w:r>
              <w:rPr>
                <w:sz w:val="24"/>
                <w:szCs w:val="24"/>
              </w:rPr>
              <w:t>Pa</w:t>
            </w:r>
            <w:r>
              <w:rPr>
                <w:spacing w:val="2"/>
                <w:sz w:val="24"/>
                <w:szCs w:val="24"/>
              </w:rPr>
              <w:t>n</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Con</w:t>
            </w:r>
            <w:r>
              <w:rPr>
                <w:spacing w:val="-1"/>
                <w:sz w:val="24"/>
                <w:szCs w:val="24"/>
              </w:rPr>
              <w:t>t</w:t>
            </w:r>
            <w:r>
              <w:rPr>
                <w:sz w:val="24"/>
                <w:szCs w:val="24"/>
              </w:rPr>
              <w:t>a</w:t>
            </w:r>
            <w:r>
              <w:rPr>
                <w:spacing w:val="-1"/>
                <w:sz w:val="24"/>
                <w:szCs w:val="24"/>
              </w:rPr>
              <w:t>i</w:t>
            </w:r>
            <w:r>
              <w:rPr>
                <w:sz w:val="24"/>
                <w:szCs w:val="24"/>
              </w:rPr>
              <w:t>ner</w:t>
            </w:r>
            <w:r>
              <w:rPr>
                <w:spacing w:val="2"/>
                <w:sz w:val="24"/>
                <w:szCs w:val="24"/>
              </w:rPr>
              <w:t xml:space="preserve"> </w:t>
            </w:r>
            <w:r>
              <w:rPr>
                <w:sz w:val="24"/>
                <w:szCs w:val="24"/>
              </w:rPr>
              <w:t>c = ge</w:t>
            </w:r>
            <w:r>
              <w:rPr>
                <w:spacing w:val="-1"/>
                <w:sz w:val="24"/>
                <w:szCs w:val="24"/>
              </w:rPr>
              <w:t>t</w:t>
            </w:r>
            <w:r>
              <w:rPr>
                <w:sz w:val="24"/>
                <w:szCs w:val="24"/>
              </w:rPr>
              <w:t>Con</w:t>
            </w:r>
            <w:r>
              <w:rPr>
                <w:spacing w:val="-1"/>
                <w:sz w:val="24"/>
                <w:szCs w:val="24"/>
              </w:rPr>
              <w:t>t</w:t>
            </w:r>
            <w:r>
              <w:rPr>
                <w:sz w:val="24"/>
                <w:szCs w:val="24"/>
              </w:rPr>
              <w:t>en</w:t>
            </w:r>
            <w:r>
              <w:rPr>
                <w:spacing w:val="-1"/>
                <w:sz w:val="24"/>
                <w:szCs w:val="24"/>
              </w:rPr>
              <w:t>t</w:t>
            </w:r>
            <w:r>
              <w:rPr>
                <w:sz w:val="24"/>
                <w:szCs w:val="24"/>
              </w:rPr>
              <w:t>Pane();</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Add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c.add(</w:t>
            </w:r>
            <w:r>
              <w:rPr>
                <w:spacing w:val="-3"/>
                <w:sz w:val="24"/>
                <w:szCs w:val="24"/>
              </w:rPr>
              <w:t>m</w:t>
            </w:r>
            <w:r>
              <w:rPr>
                <w:spacing w:val="1"/>
                <w:sz w:val="24"/>
                <w:szCs w:val="24"/>
              </w:rPr>
              <w:t>a</w:t>
            </w:r>
            <w:r>
              <w:rPr>
                <w:spacing w:val="-1"/>
                <w:sz w:val="24"/>
                <w:szCs w:val="24"/>
              </w:rPr>
              <w:t>i</w:t>
            </w:r>
            <w:r>
              <w:rPr>
                <w:sz w:val="24"/>
                <w:szCs w:val="24"/>
              </w:rPr>
              <w:t>nPane</w:t>
            </w:r>
            <w:r>
              <w:rPr>
                <w:spacing w:val="-1"/>
                <w:sz w:val="24"/>
                <w:szCs w:val="24"/>
              </w:rPr>
              <w:t>l</w:t>
            </w:r>
            <w:r>
              <w:rPr>
                <w:sz w:val="24"/>
                <w:szCs w:val="24"/>
              </w:rPr>
              <w:t>,</w:t>
            </w:r>
            <w:r>
              <w:rPr>
                <w:spacing w:val="4"/>
                <w:sz w:val="24"/>
                <w:szCs w:val="24"/>
              </w:rPr>
              <w:t xml:space="preserve"> </w:t>
            </w:r>
            <w:r>
              <w:rPr>
                <w:sz w:val="24"/>
                <w:szCs w:val="24"/>
              </w:rPr>
              <w:t>Bord</w:t>
            </w:r>
            <w:r>
              <w:rPr>
                <w:spacing w:val="-1"/>
                <w:sz w:val="24"/>
                <w:szCs w:val="24"/>
              </w:rPr>
              <w:t>e</w:t>
            </w:r>
            <w:r>
              <w:rPr>
                <w:sz w:val="24"/>
                <w:szCs w:val="24"/>
              </w:rPr>
              <w:t>r</w:t>
            </w:r>
            <w:r>
              <w:rPr>
                <w:spacing w:val="-1"/>
                <w:sz w:val="24"/>
                <w:szCs w:val="24"/>
              </w:rPr>
              <w:t>L</w:t>
            </w:r>
            <w:r>
              <w:rPr>
                <w:spacing w:val="1"/>
                <w:sz w:val="24"/>
                <w:szCs w:val="24"/>
              </w:rPr>
              <w:t>a</w:t>
            </w:r>
            <w:r>
              <w:rPr>
                <w:spacing w:val="-6"/>
                <w:sz w:val="24"/>
                <w:szCs w:val="24"/>
              </w:rPr>
              <w:t>y</w:t>
            </w:r>
            <w:r>
              <w:rPr>
                <w:spacing w:val="2"/>
                <w:sz w:val="24"/>
                <w:szCs w:val="24"/>
              </w:rPr>
              <w:t>o</w:t>
            </w:r>
            <w:r>
              <w:rPr>
                <w:sz w:val="24"/>
                <w:szCs w:val="24"/>
              </w:rPr>
              <w:t>u</w:t>
            </w:r>
            <w:r>
              <w:rPr>
                <w:spacing w:val="-1"/>
                <w:sz w:val="24"/>
                <w:szCs w:val="24"/>
              </w:rPr>
              <w:t>t</w:t>
            </w:r>
            <w:r>
              <w:rPr>
                <w:sz w:val="24"/>
                <w:szCs w:val="24"/>
              </w:rPr>
              <w:t>.</w:t>
            </w:r>
            <w:r>
              <w:rPr>
                <w:spacing w:val="2"/>
                <w:sz w:val="24"/>
                <w:szCs w:val="24"/>
              </w:rPr>
              <w:t>C</w:t>
            </w:r>
            <w:r>
              <w:rPr>
                <w:spacing w:val="-1"/>
                <w:sz w:val="24"/>
                <w:szCs w:val="24"/>
              </w:rPr>
              <w:t>E</w:t>
            </w:r>
            <w:r>
              <w:rPr>
                <w:sz w:val="24"/>
                <w:szCs w:val="24"/>
              </w:rPr>
              <w:t>N</w:t>
            </w:r>
            <w:r>
              <w:rPr>
                <w:spacing w:val="-1"/>
                <w:sz w:val="24"/>
                <w:szCs w:val="24"/>
              </w:rPr>
              <w:t>TE</w:t>
            </w:r>
            <w:r>
              <w:rPr>
                <w:sz w:val="24"/>
                <w:szCs w:val="24"/>
              </w:rPr>
              <w:t>R);</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tT</w:t>
            </w:r>
            <w:r>
              <w:rPr>
                <w:sz w:val="24"/>
                <w:szCs w:val="24"/>
              </w:rPr>
              <w:t>ext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w</w:t>
            </w:r>
            <w:r>
              <w:rPr>
                <w:sz w:val="24"/>
                <w:szCs w:val="24"/>
              </w:rPr>
              <w:t>hose</w:t>
            </w:r>
            <w:r>
              <w:rPr>
                <w:spacing w:val="-1"/>
                <w:sz w:val="24"/>
                <w:szCs w:val="24"/>
              </w:rPr>
              <w:t>T</w:t>
            </w:r>
            <w:r>
              <w:rPr>
                <w:sz w:val="24"/>
                <w:szCs w:val="24"/>
              </w:rPr>
              <w:t>urn.se</w:t>
            </w:r>
            <w:r>
              <w:rPr>
                <w:spacing w:val="-1"/>
                <w:sz w:val="24"/>
                <w:szCs w:val="24"/>
              </w:rPr>
              <w:t>tT</w:t>
            </w:r>
            <w:r>
              <w:rPr>
                <w:sz w:val="24"/>
                <w:szCs w:val="24"/>
              </w:rPr>
              <w:t>ex</w:t>
            </w:r>
            <w:r>
              <w:rPr>
                <w:spacing w:val="-1"/>
                <w:sz w:val="24"/>
                <w:szCs w:val="24"/>
              </w:rPr>
              <w:t>t</w:t>
            </w:r>
            <w:r>
              <w:rPr>
                <w:sz w:val="24"/>
                <w:szCs w:val="24"/>
              </w:rPr>
              <w:t>("P</w:t>
            </w:r>
            <w:r>
              <w:rPr>
                <w:spacing w:val="1"/>
                <w:sz w:val="24"/>
                <w:szCs w:val="24"/>
              </w:rPr>
              <w:t>la</w:t>
            </w:r>
            <w:r>
              <w:rPr>
                <w:spacing w:val="-6"/>
                <w:sz w:val="24"/>
                <w:szCs w:val="24"/>
              </w:rPr>
              <w:t>y</w:t>
            </w:r>
            <w:r>
              <w:rPr>
                <w:spacing w:val="1"/>
                <w:sz w:val="24"/>
                <w:szCs w:val="24"/>
              </w:rPr>
              <w:t>e</w:t>
            </w:r>
            <w:r>
              <w:rPr>
                <w:sz w:val="24"/>
                <w:szCs w:val="24"/>
              </w:rPr>
              <w:t>r</w:t>
            </w:r>
            <w:r>
              <w:rPr>
                <w:spacing w:val="4"/>
                <w:sz w:val="24"/>
                <w:szCs w:val="24"/>
              </w:rPr>
              <w:t xml:space="preserve"> </w:t>
            </w:r>
            <w:r>
              <w:rPr>
                <w:sz w:val="24"/>
                <w:szCs w:val="24"/>
              </w:rPr>
              <w:t xml:space="preserve">1's </w:t>
            </w:r>
            <w:r>
              <w:rPr>
                <w:spacing w:val="-1"/>
                <w:sz w:val="24"/>
                <w:szCs w:val="24"/>
              </w:rPr>
              <w:t>T</w:t>
            </w:r>
            <w:r>
              <w:rPr>
                <w:sz w:val="24"/>
                <w:szCs w:val="24"/>
              </w:rPr>
              <w:t>urn!");</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tE</w:t>
            </w:r>
            <w:r>
              <w:rPr>
                <w:sz w:val="24"/>
                <w:szCs w:val="24"/>
              </w:rPr>
              <w:t>d</w:t>
            </w:r>
            <w:r>
              <w:rPr>
                <w:spacing w:val="-1"/>
                <w:sz w:val="24"/>
                <w:szCs w:val="24"/>
              </w:rPr>
              <w:t>it</w:t>
            </w:r>
            <w:r>
              <w:rPr>
                <w:sz w:val="24"/>
                <w:szCs w:val="24"/>
              </w:rPr>
              <w:t>a</w:t>
            </w:r>
            <w:r>
              <w:rPr>
                <w:spacing w:val="2"/>
                <w:sz w:val="24"/>
                <w:szCs w:val="24"/>
              </w:rPr>
              <w:t>b</w:t>
            </w:r>
            <w:r>
              <w:rPr>
                <w:spacing w:val="-1"/>
                <w:sz w:val="24"/>
                <w:szCs w:val="24"/>
              </w:rPr>
              <w:t>l</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score</w:t>
            </w:r>
            <w:r>
              <w:rPr>
                <w:spacing w:val="-1"/>
                <w:sz w:val="24"/>
                <w:szCs w:val="24"/>
              </w:rPr>
              <w:t>T</w:t>
            </w:r>
            <w:r>
              <w:rPr>
                <w:sz w:val="24"/>
                <w:szCs w:val="24"/>
              </w:rPr>
              <w:t>ex</w:t>
            </w:r>
            <w:r>
              <w:rPr>
                <w:spacing w:val="-1"/>
                <w:sz w:val="24"/>
                <w:szCs w:val="24"/>
              </w:rPr>
              <w:t>t</w:t>
            </w:r>
            <w:r>
              <w:rPr>
                <w:sz w:val="24"/>
                <w:szCs w:val="24"/>
              </w:rPr>
              <w:t>[</w:t>
            </w:r>
            <w:r>
              <w:rPr>
                <w:spacing w:val="-1"/>
                <w:sz w:val="24"/>
                <w:szCs w:val="24"/>
              </w:rPr>
              <w:t>i</w:t>
            </w:r>
            <w:r>
              <w:rPr>
                <w:sz w:val="24"/>
                <w:szCs w:val="24"/>
              </w:rPr>
              <w:t>].se</w:t>
            </w:r>
            <w:r>
              <w:rPr>
                <w:spacing w:val="-1"/>
                <w:sz w:val="24"/>
                <w:szCs w:val="24"/>
              </w:rPr>
              <w:t>tE</w:t>
            </w:r>
            <w:r>
              <w:rPr>
                <w:spacing w:val="2"/>
                <w:sz w:val="24"/>
                <w:szCs w:val="24"/>
              </w:rPr>
              <w:t>d</w:t>
            </w:r>
            <w:r>
              <w:rPr>
                <w:spacing w:val="-1"/>
                <w:sz w:val="24"/>
                <w:szCs w:val="24"/>
              </w:rPr>
              <w:t>it</w:t>
            </w:r>
            <w:r>
              <w:rPr>
                <w:sz w:val="24"/>
                <w:szCs w:val="24"/>
              </w:rPr>
              <w:t>a</w:t>
            </w:r>
            <w:r>
              <w:rPr>
                <w:spacing w:val="2"/>
                <w:sz w:val="24"/>
                <w:szCs w:val="24"/>
              </w:rPr>
              <w:t>b</w:t>
            </w:r>
            <w:r>
              <w:rPr>
                <w:spacing w:val="-1"/>
                <w:sz w:val="24"/>
                <w:szCs w:val="24"/>
              </w:rPr>
              <w:t>l</w:t>
            </w:r>
            <w:r>
              <w:rPr>
                <w:sz w:val="24"/>
                <w:szCs w:val="24"/>
              </w:rPr>
              <w:t>e(fa</w:t>
            </w:r>
            <w:r>
              <w:rPr>
                <w:spacing w:val="-1"/>
                <w:sz w:val="24"/>
                <w:szCs w:val="24"/>
              </w:rPr>
              <w:t>l</w:t>
            </w:r>
            <w:r>
              <w:rPr>
                <w:sz w:val="24"/>
                <w:szCs w:val="24"/>
              </w:rPr>
              <w:t>se</w:t>
            </w:r>
            <w:r>
              <w:rPr>
                <w:spacing w:val="2"/>
                <w:sz w:val="24"/>
                <w:szCs w:val="24"/>
              </w:rPr>
              <w:t>)</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R</w:t>
            </w:r>
            <w:r>
              <w:rPr>
                <w:spacing w:val="-1"/>
                <w:sz w:val="24"/>
                <w:szCs w:val="24"/>
              </w:rPr>
              <w:t>et</w:t>
            </w:r>
            <w:r>
              <w:rPr>
                <w:sz w:val="24"/>
                <w:szCs w:val="24"/>
              </w:rPr>
              <w:t>urn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R</w:t>
            </w:r>
            <w:r>
              <w:rPr>
                <w:spacing w:val="-1"/>
                <w:sz w:val="24"/>
                <w:szCs w:val="24"/>
              </w:rPr>
              <w:t>et</w:t>
            </w:r>
            <w:r>
              <w:rPr>
                <w:sz w:val="24"/>
                <w:szCs w:val="24"/>
              </w:rPr>
              <w:t xml:space="preserve">urn </w:t>
            </w:r>
            <w:r>
              <w:rPr>
                <w:spacing w:val="-1"/>
                <w:sz w:val="24"/>
                <w:szCs w:val="24"/>
              </w:rPr>
              <w:t>t</w:t>
            </w:r>
            <w:r>
              <w:rPr>
                <w:sz w:val="24"/>
                <w:szCs w:val="24"/>
              </w:rPr>
              <w:t>rue;</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w:t>
            </w:r>
            <w:r>
              <w:rPr>
                <w:spacing w:val="-1"/>
                <w:sz w:val="24"/>
                <w:szCs w:val="24"/>
              </w:rPr>
              <w:t>Li</w:t>
            </w:r>
            <w:r>
              <w:rPr>
                <w:sz w:val="24"/>
                <w:szCs w:val="24"/>
              </w:rPr>
              <w:t>s</w:t>
            </w:r>
            <w:r>
              <w:rPr>
                <w:spacing w:val="-1"/>
                <w:sz w:val="24"/>
                <w:szCs w:val="24"/>
              </w:rPr>
              <w:t>t</w:t>
            </w:r>
            <w:r>
              <w:rPr>
                <w:sz w:val="24"/>
                <w:szCs w:val="24"/>
              </w:rPr>
              <w:t>e</w:t>
            </w:r>
            <w:r>
              <w:rPr>
                <w:spacing w:val="2"/>
                <w:sz w:val="24"/>
                <w:szCs w:val="24"/>
              </w:rPr>
              <w:t>n</w:t>
            </w:r>
            <w:r>
              <w:rPr>
                <w:sz w:val="24"/>
                <w:szCs w:val="24"/>
              </w:rPr>
              <w:t>er</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 c</w:t>
            </w:r>
            <w:r>
              <w:rPr>
                <w:spacing w:val="-1"/>
                <w:sz w:val="24"/>
                <w:szCs w:val="24"/>
              </w:rPr>
              <w:t>l</w:t>
            </w:r>
            <w:r>
              <w:rPr>
                <w:sz w:val="24"/>
                <w:szCs w:val="24"/>
              </w:rPr>
              <w:t>ass</w:t>
            </w:r>
            <w:r>
              <w:rPr>
                <w:spacing w:val="2"/>
                <w:sz w:val="24"/>
                <w:szCs w:val="24"/>
              </w:rPr>
              <w:t xml:space="preserve"> </w:t>
            </w:r>
            <w:r>
              <w:rPr>
                <w:sz w:val="24"/>
                <w:szCs w:val="24"/>
              </w:rPr>
              <w:t>Bu</w:t>
            </w:r>
            <w:r>
              <w:rPr>
                <w:spacing w:val="-1"/>
                <w:sz w:val="24"/>
                <w:szCs w:val="24"/>
              </w:rPr>
              <w:t>tt</w:t>
            </w:r>
            <w:r>
              <w:rPr>
                <w:sz w:val="24"/>
                <w:szCs w:val="24"/>
              </w:rPr>
              <w:t>onHand</w:t>
            </w:r>
            <w:r>
              <w:rPr>
                <w:spacing w:val="-1"/>
                <w:sz w:val="24"/>
                <w:szCs w:val="24"/>
              </w:rPr>
              <w:t>l</w:t>
            </w:r>
            <w:r>
              <w:rPr>
                <w:sz w:val="24"/>
                <w:szCs w:val="24"/>
              </w:rPr>
              <w:t>er</w:t>
            </w:r>
            <w:r>
              <w:rPr>
                <w:spacing w:val="2"/>
                <w:sz w:val="24"/>
                <w:szCs w:val="24"/>
              </w:rPr>
              <w:t xml:space="preserve"> </w:t>
            </w:r>
            <w:r>
              <w:rPr>
                <w:spacing w:val="-1"/>
                <w:sz w:val="24"/>
                <w:szCs w:val="24"/>
              </w:rPr>
              <w:t>i</w:t>
            </w:r>
            <w:r>
              <w:rPr>
                <w:spacing w:val="-3"/>
                <w:sz w:val="24"/>
                <w:szCs w:val="24"/>
              </w:rPr>
              <w:t>m</w:t>
            </w:r>
            <w:r>
              <w:rPr>
                <w:sz w:val="24"/>
                <w:szCs w:val="24"/>
              </w:rPr>
              <w:t>p</w:t>
            </w:r>
            <w:r>
              <w:rPr>
                <w:spacing w:val="1"/>
                <w:sz w:val="24"/>
                <w:szCs w:val="24"/>
              </w:rPr>
              <w:t>l</w:t>
            </w:r>
            <w:r>
              <w:rPr>
                <w:sz w:val="24"/>
                <w:szCs w:val="24"/>
              </w:rPr>
              <w:t>e</w:t>
            </w:r>
            <w:r>
              <w:rPr>
                <w:spacing w:val="-1"/>
                <w:sz w:val="24"/>
                <w:szCs w:val="24"/>
              </w:rPr>
              <w:t>m</w:t>
            </w:r>
            <w:r>
              <w:rPr>
                <w:sz w:val="24"/>
                <w:szCs w:val="24"/>
              </w:rPr>
              <w:t>en</w:t>
            </w:r>
            <w:r>
              <w:rPr>
                <w:spacing w:val="-1"/>
                <w:sz w:val="24"/>
                <w:szCs w:val="24"/>
              </w:rPr>
              <w:t>t</w:t>
            </w:r>
            <w:r>
              <w:rPr>
                <w:sz w:val="24"/>
                <w:szCs w:val="24"/>
              </w:rPr>
              <w:t>s</w:t>
            </w:r>
          </w:p>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w:t>
            </w:r>
            <w:r>
              <w:rPr>
                <w:spacing w:val="-1"/>
                <w:sz w:val="24"/>
                <w:szCs w:val="24"/>
              </w:rPr>
              <w:t>Li</w:t>
            </w:r>
            <w:r>
              <w:rPr>
                <w:sz w:val="24"/>
                <w:szCs w:val="24"/>
              </w:rPr>
              <w:t>s</w:t>
            </w:r>
            <w:r>
              <w:rPr>
                <w:spacing w:val="-1"/>
                <w:sz w:val="24"/>
                <w:szCs w:val="24"/>
              </w:rPr>
              <w:t>t</w:t>
            </w:r>
            <w:r>
              <w:rPr>
                <w:sz w:val="24"/>
                <w:szCs w:val="24"/>
              </w:rPr>
              <w:t>ener</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ac</w:t>
            </w:r>
            <w:r>
              <w:rPr>
                <w:spacing w:val="-1"/>
                <w:sz w:val="24"/>
                <w:szCs w:val="24"/>
              </w:rPr>
              <w:t>ti</w:t>
            </w:r>
            <w:r>
              <w:rPr>
                <w:sz w:val="24"/>
                <w:szCs w:val="24"/>
              </w:rPr>
              <w:t>onPerfo</w:t>
            </w:r>
            <w:r>
              <w:rPr>
                <w:spacing w:val="2"/>
                <w:sz w:val="24"/>
                <w:szCs w:val="24"/>
              </w:rPr>
              <w:t>r</w:t>
            </w:r>
            <w:r>
              <w:rPr>
                <w:spacing w:val="-3"/>
                <w:sz w:val="24"/>
                <w:szCs w:val="24"/>
              </w:rPr>
              <w:t>m</w:t>
            </w:r>
            <w:r>
              <w:rPr>
                <w:spacing w:val="1"/>
                <w:sz w:val="24"/>
                <w:szCs w:val="24"/>
              </w:rPr>
              <w:t>e</w:t>
            </w:r>
            <w:r>
              <w:rPr>
                <w:sz w:val="24"/>
                <w:szCs w:val="24"/>
              </w:rPr>
              <w:t>d(Ac</w:t>
            </w:r>
            <w:r>
              <w:rPr>
                <w:spacing w:val="-1"/>
                <w:sz w:val="24"/>
                <w:szCs w:val="24"/>
              </w:rPr>
              <w:t>ti</w:t>
            </w:r>
            <w:r>
              <w:rPr>
                <w:sz w:val="24"/>
                <w:szCs w:val="24"/>
              </w:rPr>
              <w:t>on</w:t>
            </w:r>
            <w:r>
              <w:rPr>
                <w:spacing w:val="-1"/>
                <w:sz w:val="24"/>
                <w:szCs w:val="24"/>
              </w:rPr>
              <w:t>E</w:t>
            </w:r>
            <w:r>
              <w:rPr>
                <w:spacing w:val="2"/>
                <w:sz w:val="24"/>
                <w:szCs w:val="24"/>
              </w:rPr>
              <w:t>v</w:t>
            </w:r>
            <w:r>
              <w:rPr>
                <w:sz w:val="24"/>
                <w:szCs w:val="24"/>
              </w:rPr>
              <w:t>ent</w:t>
            </w:r>
            <w:r>
              <w:rPr>
                <w:spacing w:val="3"/>
                <w:sz w:val="24"/>
                <w:szCs w:val="24"/>
              </w:rPr>
              <w:t xml:space="preserve"> </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 vo</w:t>
            </w:r>
            <w:r>
              <w:rPr>
                <w:spacing w:val="-1"/>
                <w:sz w:val="24"/>
                <w:szCs w:val="24"/>
              </w:rPr>
              <w:t>i</w:t>
            </w:r>
            <w:r>
              <w:rPr>
                <w:sz w:val="24"/>
                <w:szCs w:val="24"/>
              </w:rPr>
              <w:t>d</w:t>
            </w:r>
            <w:r>
              <w:rPr>
                <w:spacing w:val="2"/>
                <w:sz w:val="24"/>
                <w:szCs w:val="24"/>
              </w:rPr>
              <w:t xml:space="preserve"> </w:t>
            </w:r>
            <w:r>
              <w:rPr>
                <w:sz w:val="24"/>
                <w:szCs w:val="24"/>
              </w:rPr>
              <w:t>ac</w:t>
            </w:r>
            <w:r>
              <w:rPr>
                <w:spacing w:val="-1"/>
                <w:sz w:val="24"/>
                <w:szCs w:val="24"/>
              </w:rPr>
              <w:t>ti</w:t>
            </w:r>
            <w:r>
              <w:rPr>
                <w:sz w:val="24"/>
                <w:szCs w:val="24"/>
              </w:rPr>
              <w:t>onPerfor</w:t>
            </w:r>
            <w:r>
              <w:rPr>
                <w:spacing w:val="-1"/>
                <w:sz w:val="24"/>
                <w:szCs w:val="24"/>
              </w:rPr>
              <w:t>m</w:t>
            </w:r>
            <w:r>
              <w:rPr>
                <w:sz w:val="24"/>
                <w:szCs w:val="24"/>
              </w:rPr>
              <w:t>ed(Ac</w:t>
            </w:r>
            <w:r>
              <w:rPr>
                <w:spacing w:val="1"/>
                <w:sz w:val="24"/>
                <w:szCs w:val="24"/>
              </w:rPr>
              <w:t>t</w:t>
            </w:r>
            <w:r>
              <w:rPr>
                <w:spacing w:val="-1"/>
                <w:sz w:val="24"/>
                <w:szCs w:val="24"/>
              </w:rPr>
              <w:t>i</w:t>
            </w:r>
            <w:r>
              <w:rPr>
                <w:sz w:val="24"/>
                <w:szCs w:val="24"/>
              </w:rPr>
              <w:t>on</w:t>
            </w:r>
            <w:r>
              <w:rPr>
                <w:spacing w:val="-1"/>
                <w:sz w:val="24"/>
                <w:szCs w:val="24"/>
              </w:rPr>
              <w:t>E</w:t>
            </w:r>
            <w:r>
              <w:rPr>
                <w:sz w:val="24"/>
                <w:szCs w:val="24"/>
              </w:rPr>
              <w:t>ve</w:t>
            </w:r>
            <w:r>
              <w:rPr>
                <w:spacing w:val="2"/>
                <w:sz w:val="24"/>
                <w:szCs w:val="24"/>
              </w:rPr>
              <w:t>n</w:t>
            </w:r>
            <w:r>
              <w:rPr>
                <w:sz w:val="24"/>
                <w:szCs w:val="24"/>
              </w:rPr>
              <w:t>t</w:t>
            </w:r>
            <w:r>
              <w:rPr>
                <w:spacing w:val="1"/>
                <w:sz w:val="24"/>
                <w:szCs w:val="24"/>
              </w:rPr>
              <w:t xml:space="preserve"> </w:t>
            </w:r>
            <w:r>
              <w:rPr>
                <w:sz w:val="24"/>
                <w:szCs w:val="24"/>
              </w:rPr>
              <w:t>e)</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JBu</w:t>
            </w:r>
            <w:r>
              <w:rPr>
                <w:spacing w:val="-1"/>
                <w:sz w:val="24"/>
                <w:szCs w:val="24"/>
              </w:rPr>
              <w:t>tt</w:t>
            </w:r>
            <w:r>
              <w:rPr>
                <w:sz w:val="24"/>
                <w:szCs w:val="24"/>
              </w:rPr>
              <w:t>on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z w:val="24"/>
                <w:szCs w:val="24"/>
              </w:rPr>
              <w:t>B</w:t>
            </w:r>
            <w:r>
              <w:rPr>
                <w:spacing w:val="-1"/>
                <w:sz w:val="24"/>
                <w:szCs w:val="24"/>
              </w:rPr>
              <w:t>t</w:t>
            </w:r>
            <w:r>
              <w:rPr>
                <w:sz w:val="24"/>
                <w:szCs w:val="24"/>
              </w:rPr>
              <w:t>[][]</w:t>
            </w:r>
            <w:r>
              <w:rPr>
                <w:spacing w:val="4"/>
                <w:sz w:val="24"/>
                <w:szCs w:val="24"/>
              </w:rPr>
              <w:t xml:space="preserve"> </w:t>
            </w:r>
            <w:r>
              <w:rPr>
                <w:sz w:val="24"/>
                <w:szCs w:val="24"/>
              </w:rPr>
              <w:t>=</w:t>
            </w:r>
            <w:r>
              <w:rPr>
                <w:spacing w:val="-1"/>
                <w:sz w:val="24"/>
                <w:szCs w:val="24"/>
              </w:rPr>
              <w:t xml:space="preserve"> </w:t>
            </w:r>
            <w:r>
              <w:rPr>
                <w:sz w:val="24"/>
                <w:szCs w:val="24"/>
              </w:rPr>
              <w:t>new Jbu</w:t>
            </w:r>
            <w:r>
              <w:rPr>
                <w:spacing w:val="-1"/>
                <w:sz w:val="24"/>
                <w:szCs w:val="24"/>
              </w:rPr>
              <w:t>tt</w:t>
            </w:r>
            <w:r>
              <w:rPr>
                <w:sz w:val="24"/>
                <w:szCs w:val="24"/>
              </w:rPr>
              <w:t>on[I][</w:t>
            </w:r>
            <w:r>
              <w:rPr>
                <w:spacing w:val="1"/>
                <w:sz w:val="24"/>
                <w:szCs w:val="24"/>
              </w:rPr>
              <w:t>j</w:t>
            </w:r>
            <w:r>
              <w:rPr>
                <w:sz w:val="24"/>
                <w:szCs w:val="24"/>
              </w:rPr>
              <w:t>];</w:t>
            </w:r>
          </w:p>
          <w:p w:rsidR="004926E6" w:rsidRDefault="00F820EF">
            <w:pPr>
              <w:spacing w:line="260" w:lineRule="exact"/>
              <w:ind w:left="102"/>
              <w:rPr>
                <w:sz w:val="24"/>
                <w:szCs w:val="24"/>
              </w:rPr>
            </w:pPr>
            <w:r>
              <w:rPr>
                <w:sz w:val="24"/>
                <w:szCs w:val="24"/>
              </w:rPr>
              <w:t>g</w:t>
            </w:r>
            <w:r>
              <w:rPr>
                <w:spacing w:val="-1"/>
                <w:sz w:val="24"/>
                <w:szCs w:val="24"/>
              </w:rPr>
              <w:t>i</w:t>
            </w:r>
            <w:r>
              <w:rPr>
                <w:sz w:val="24"/>
                <w:szCs w:val="24"/>
              </w:rPr>
              <w:t xml:space="preserve">veUp = new </w:t>
            </w:r>
            <w:r>
              <w:rPr>
                <w:spacing w:val="-1"/>
                <w:sz w:val="24"/>
                <w:szCs w:val="24"/>
              </w:rPr>
              <w:t>J</w:t>
            </w:r>
            <w:r>
              <w:rPr>
                <w:sz w:val="24"/>
                <w:szCs w:val="24"/>
              </w:rPr>
              <w:t>Bu</w:t>
            </w:r>
            <w:r>
              <w:rPr>
                <w:spacing w:val="-1"/>
                <w:sz w:val="24"/>
                <w:szCs w:val="24"/>
              </w:rPr>
              <w:t>tt</w:t>
            </w:r>
            <w:r>
              <w:rPr>
                <w:sz w:val="24"/>
                <w:szCs w:val="24"/>
              </w:rPr>
              <w:t>on(</w:t>
            </w:r>
            <w:r>
              <w:rPr>
                <w:spacing w:val="1"/>
                <w:sz w:val="24"/>
                <w:szCs w:val="24"/>
              </w:rPr>
              <w:t>“</w:t>
            </w:r>
            <w:r>
              <w:rPr>
                <w:sz w:val="24"/>
                <w:szCs w:val="24"/>
              </w:rPr>
              <w:t>G</w:t>
            </w:r>
            <w:r>
              <w:rPr>
                <w:spacing w:val="-1"/>
                <w:sz w:val="24"/>
                <w:szCs w:val="24"/>
              </w:rPr>
              <w:t>i</w:t>
            </w:r>
            <w:r>
              <w:rPr>
                <w:sz w:val="24"/>
                <w:szCs w:val="24"/>
              </w:rPr>
              <w:t>ve up”);</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w:t>
            </w:r>
            <w:r>
              <w:rPr>
                <w:spacing w:val="-1"/>
                <w:sz w:val="24"/>
                <w:szCs w:val="24"/>
              </w:rPr>
              <w:t>L</w:t>
            </w:r>
            <w:r>
              <w:rPr>
                <w:sz w:val="24"/>
                <w:szCs w:val="24"/>
              </w:rPr>
              <w:t>abel</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704"/>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pacing w:val="-1"/>
                <w:sz w:val="24"/>
                <w:szCs w:val="24"/>
              </w:rPr>
              <w:t>L</w:t>
            </w:r>
            <w:r>
              <w:rPr>
                <w:sz w:val="24"/>
                <w:szCs w:val="24"/>
              </w:rPr>
              <w:t>b[][]</w:t>
            </w:r>
            <w:r>
              <w:rPr>
                <w:spacing w:val="4"/>
                <w:sz w:val="24"/>
                <w:szCs w:val="24"/>
              </w:rPr>
              <w:t xml:space="preserve"> </w:t>
            </w:r>
            <w:r>
              <w:rPr>
                <w:sz w:val="24"/>
                <w:szCs w:val="24"/>
              </w:rPr>
              <w:t>=</w:t>
            </w:r>
            <w:r>
              <w:rPr>
                <w:spacing w:val="59"/>
                <w:sz w:val="24"/>
                <w:szCs w:val="24"/>
              </w:rPr>
              <w:t xml:space="preserve"> </w:t>
            </w:r>
            <w:r>
              <w:rPr>
                <w:sz w:val="24"/>
                <w:szCs w:val="24"/>
              </w:rPr>
              <w:t>new J</w:t>
            </w:r>
            <w:r>
              <w:rPr>
                <w:spacing w:val="-1"/>
                <w:sz w:val="24"/>
                <w:szCs w:val="24"/>
              </w:rPr>
              <w:t>l</w:t>
            </w:r>
            <w:r>
              <w:rPr>
                <w:sz w:val="24"/>
                <w:szCs w:val="24"/>
              </w:rPr>
              <w:t>abe</w:t>
            </w:r>
            <w:r>
              <w:rPr>
                <w:spacing w:val="-1"/>
                <w:sz w:val="24"/>
                <w:szCs w:val="24"/>
              </w:rPr>
              <w:t>l</w:t>
            </w:r>
            <w:r>
              <w:rPr>
                <w:sz w:val="24"/>
                <w:szCs w:val="24"/>
              </w:rPr>
              <w:t>[I][</w:t>
            </w:r>
            <w:r>
              <w:rPr>
                <w:spacing w:val="1"/>
                <w:sz w:val="24"/>
                <w:szCs w:val="24"/>
              </w:rPr>
              <w:t>j</w:t>
            </w:r>
            <w:r>
              <w:rPr>
                <w:sz w:val="24"/>
                <w:szCs w:val="24"/>
              </w:rPr>
              <w:t>]; 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pacing w:val="-1"/>
                <w:sz w:val="24"/>
                <w:szCs w:val="24"/>
              </w:rPr>
              <w:t>L</w:t>
            </w:r>
            <w:r>
              <w:rPr>
                <w:sz w:val="24"/>
                <w:szCs w:val="24"/>
              </w:rPr>
              <w:t>a</w:t>
            </w:r>
            <w:r>
              <w:rPr>
                <w:spacing w:val="2"/>
                <w:sz w:val="24"/>
                <w:szCs w:val="24"/>
              </w:rPr>
              <w:t>b</w:t>
            </w:r>
            <w:r>
              <w:rPr>
                <w:sz w:val="24"/>
                <w:szCs w:val="24"/>
              </w:rPr>
              <w:t>e</w:t>
            </w:r>
            <w:r>
              <w:rPr>
                <w:spacing w:val="-1"/>
                <w:sz w:val="24"/>
                <w:szCs w:val="24"/>
              </w:rPr>
              <w:t>l</w:t>
            </w:r>
            <w:r>
              <w:rPr>
                <w:sz w:val="24"/>
                <w:szCs w:val="24"/>
              </w:rPr>
              <w:t>1</w:t>
            </w:r>
            <w:r>
              <w:rPr>
                <w:spacing w:val="4"/>
                <w:sz w:val="24"/>
                <w:szCs w:val="24"/>
              </w:rPr>
              <w:t xml:space="preserve"> </w:t>
            </w:r>
            <w:r>
              <w:rPr>
                <w:sz w:val="24"/>
                <w:szCs w:val="24"/>
              </w:rPr>
              <w:t>=</w:t>
            </w:r>
            <w:r>
              <w:rPr>
                <w:spacing w:val="-1"/>
                <w:sz w:val="24"/>
                <w:szCs w:val="24"/>
              </w:rPr>
              <w:t xml:space="preserve"> </w:t>
            </w:r>
            <w:r>
              <w:rPr>
                <w:sz w:val="24"/>
                <w:szCs w:val="24"/>
              </w:rPr>
              <w:t>new J</w:t>
            </w:r>
            <w:r>
              <w:rPr>
                <w:spacing w:val="-1"/>
                <w:sz w:val="24"/>
                <w:szCs w:val="24"/>
              </w:rPr>
              <w:t>L</w:t>
            </w:r>
            <w:r>
              <w:rPr>
                <w:sz w:val="24"/>
                <w:szCs w:val="24"/>
              </w:rPr>
              <w:t>abe</w:t>
            </w:r>
            <w:r>
              <w:rPr>
                <w:spacing w:val="-1"/>
                <w:sz w:val="24"/>
                <w:szCs w:val="24"/>
              </w:rPr>
              <w:t>l</w:t>
            </w:r>
            <w:r>
              <w:rPr>
                <w:sz w:val="24"/>
                <w:szCs w:val="24"/>
              </w:rPr>
              <w:t>(</w:t>
            </w:r>
            <w:r>
              <w:rPr>
                <w:spacing w:val="1"/>
                <w:sz w:val="24"/>
                <w:szCs w:val="24"/>
              </w:rPr>
              <w:t>“</w:t>
            </w:r>
            <w:r>
              <w:rPr>
                <w:sz w:val="24"/>
                <w:szCs w:val="24"/>
              </w:rPr>
              <w:t>P</w:t>
            </w:r>
            <w:r>
              <w:rPr>
                <w:spacing w:val="-1"/>
                <w:sz w:val="24"/>
                <w:szCs w:val="24"/>
              </w:rPr>
              <w:t>l</w:t>
            </w:r>
            <w:r>
              <w:rPr>
                <w:spacing w:val="1"/>
                <w:sz w:val="24"/>
                <w:szCs w:val="24"/>
              </w:rPr>
              <w:t>a</w:t>
            </w:r>
            <w:r>
              <w:rPr>
                <w:spacing w:val="-6"/>
                <w:sz w:val="24"/>
                <w:szCs w:val="24"/>
              </w:rPr>
              <w:t>y</w:t>
            </w:r>
            <w:r>
              <w:rPr>
                <w:spacing w:val="1"/>
                <w:sz w:val="24"/>
                <w:szCs w:val="24"/>
              </w:rPr>
              <w:t>e</w:t>
            </w:r>
            <w:r>
              <w:rPr>
                <w:sz w:val="24"/>
                <w:szCs w:val="24"/>
              </w:rPr>
              <w:t>r</w:t>
            </w:r>
            <w:r>
              <w:rPr>
                <w:spacing w:val="4"/>
                <w:sz w:val="24"/>
                <w:szCs w:val="24"/>
              </w:rPr>
              <w:t xml:space="preserve"> </w:t>
            </w:r>
            <w:r>
              <w:rPr>
                <w:sz w:val="24"/>
                <w:szCs w:val="24"/>
              </w:rPr>
              <w:t>1”);</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w:t>
            </w:r>
            <w:r>
              <w:rPr>
                <w:spacing w:val="-1"/>
                <w:sz w:val="24"/>
                <w:szCs w:val="24"/>
              </w:rPr>
              <w:t>T</w:t>
            </w:r>
            <w:r>
              <w:rPr>
                <w:sz w:val="24"/>
                <w:szCs w:val="24"/>
              </w:rPr>
              <w:t>ex</w:t>
            </w:r>
            <w:r>
              <w:rPr>
                <w:spacing w:val="-1"/>
                <w:sz w:val="24"/>
                <w:szCs w:val="24"/>
              </w:rPr>
              <w:t>t</w:t>
            </w:r>
            <w:r>
              <w:rPr>
                <w:sz w:val="24"/>
                <w:szCs w:val="24"/>
              </w:rPr>
              <w:t>F</w:t>
            </w:r>
            <w:r>
              <w:rPr>
                <w:spacing w:val="-1"/>
                <w:sz w:val="24"/>
                <w:szCs w:val="24"/>
              </w:rPr>
              <w:t>i</w:t>
            </w:r>
            <w:r>
              <w:rPr>
                <w:sz w:val="24"/>
                <w:szCs w:val="24"/>
              </w:rPr>
              <w:t>e</w:t>
            </w:r>
            <w:r>
              <w:rPr>
                <w:spacing w:val="-1"/>
                <w:sz w:val="24"/>
                <w:szCs w:val="24"/>
              </w:rPr>
              <w:t>l</w:t>
            </w:r>
            <w:r>
              <w:rPr>
                <w:sz w:val="24"/>
                <w:szCs w:val="24"/>
              </w:rPr>
              <w:t>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score</w:t>
            </w:r>
            <w:r>
              <w:rPr>
                <w:spacing w:val="-1"/>
                <w:sz w:val="24"/>
                <w:szCs w:val="24"/>
              </w:rPr>
              <w:t>T</w:t>
            </w:r>
            <w:r>
              <w:rPr>
                <w:sz w:val="24"/>
                <w:szCs w:val="24"/>
              </w:rPr>
              <w:t>ex</w:t>
            </w:r>
            <w:r>
              <w:rPr>
                <w:spacing w:val="-1"/>
                <w:sz w:val="24"/>
                <w:szCs w:val="24"/>
              </w:rPr>
              <w:t>t</w:t>
            </w:r>
            <w:r>
              <w:rPr>
                <w:sz w:val="24"/>
                <w:szCs w:val="24"/>
              </w:rPr>
              <w:t>[]</w:t>
            </w:r>
            <w:r>
              <w:rPr>
                <w:spacing w:val="2"/>
                <w:sz w:val="24"/>
                <w:szCs w:val="24"/>
              </w:rPr>
              <w:t xml:space="preserve"> </w:t>
            </w:r>
            <w:r>
              <w:rPr>
                <w:sz w:val="24"/>
                <w:szCs w:val="24"/>
              </w:rPr>
              <w:t>= n</w:t>
            </w:r>
            <w:r>
              <w:rPr>
                <w:spacing w:val="-3"/>
                <w:sz w:val="24"/>
                <w:szCs w:val="24"/>
              </w:rPr>
              <w:t>e</w:t>
            </w:r>
            <w:r>
              <w:rPr>
                <w:sz w:val="24"/>
                <w:szCs w:val="24"/>
              </w:rPr>
              <w:t>w J</w:t>
            </w:r>
            <w:r>
              <w:rPr>
                <w:spacing w:val="-1"/>
                <w:sz w:val="24"/>
                <w:szCs w:val="24"/>
              </w:rPr>
              <w:t>T</w:t>
            </w:r>
            <w:r>
              <w:rPr>
                <w:sz w:val="24"/>
                <w:szCs w:val="24"/>
              </w:rPr>
              <w:t>ex</w:t>
            </w:r>
            <w:r>
              <w:rPr>
                <w:spacing w:val="-1"/>
                <w:sz w:val="24"/>
                <w:szCs w:val="24"/>
              </w:rPr>
              <w:t>t</w:t>
            </w:r>
            <w:r>
              <w:rPr>
                <w:sz w:val="24"/>
                <w:szCs w:val="24"/>
              </w:rPr>
              <w:t>F</w:t>
            </w:r>
            <w:r>
              <w:rPr>
                <w:spacing w:val="-1"/>
                <w:sz w:val="24"/>
                <w:szCs w:val="24"/>
              </w:rPr>
              <w:t>i</w:t>
            </w:r>
            <w:r>
              <w:rPr>
                <w:sz w:val="24"/>
                <w:szCs w:val="24"/>
              </w:rPr>
              <w:t>e</w:t>
            </w:r>
            <w:r>
              <w:rPr>
                <w:spacing w:val="-1"/>
                <w:sz w:val="24"/>
                <w:szCs w:val="24"/>
              </w:rPr>
              <w:t>l</w:t>
            </w:r>
            <w:r>
              <w:rPr>
                <w:sz w:val="24"/>
                <w:szCs w:val="24"/>
              </w:rPr>
              <w:t>d[2</w:t>
            </w:r>
            <w:r>
              <w:rPr>
                <w:spacing w:val="2"/>
                <w:sz w:val="24"/>
                <w:szCs w:val="24"/>
              </w:rPr>
              <w:t>]</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tL</w:t>
            </w:r>
            <w:r>
              <w:rPr>
                <w:spacing w:val="1"/>
                <w:sz w:val="24"/>
                <w:szCs w:val="24"/>
              </w:rPr>
              <w:t>a</w:t>
            </w:r>
            <w:r>
              <w:rPr>
                <w:spacing w:val="-4"/>
                <w:sz w:val="24"/>
                <w:szCs w:val="24"/>
              </w:rPr>
              <w:t>y</w:t>
            </w:r>
            <w:r>
              <w:rPr>
                <w:sz w:val="24"/>
                <w:szCs w:val="24"/>
              </w:rPr>
              <w:t>o</w:t>
            </w:r>
            <w:r>
              <w:rPr>
                <w:spacing w:val="2"/>
                <w:sz w:val="24"/>
                <w:szCs w:val="24"/>
              </w:rPr>
              <w:t>u</w:t>
            </w:r>
            <w:r>
              <w:rPr>
                <w:sz w:val="24"/>
                <w:szCs w:val="24"/>
              </w:rPr>
              <w:t>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ga</w:t>
            </w:r>
            <w:r>
              <w:rPr>
                <w:spacing w:val="-3"/>
                <w:sz w:val="24"/>
                <w:szCs w:val="24"/>
              </w:rPr>
              <w:t>m</w:t>
            </w:r>
            <w:r>
              <w:rPr>
                <w:sz w:val="24"/>
                <w:szCs w:val="24"/>
              </w:rPr>
              <w:t>ePan</w:t>
            </w:r>
            <w:r>
              <w:rPr>
                <w:spacing w:val="1"/>
                <w:sz w:val="24"/>
                <w:szCs w:val="24"/>
              </w:rPr>
              <w:t>e</w:t>
            </w:r>
            <w:r>
              <w:rPr>
                <w:spacing w:val="-1"/>
                <w:sz w:val="24"/>
                <w:szCs w:val="24"/>
              </w:rPr>
              <w:t>l</w:t>
            </w:r>
            <w:r>
              <w:rPr>
                <w:sz w:val="24"/>
                <w:szCs w:val="24"/>
              </w:rPr>
              <w:t>.se</w:t>
            </w:r>
            <w:r>
              <w:rPr>
                <w:spacing w:val="-1"/>
                <w:sz w:val="24"/>
                <w:szCs w:val="24"/>
              </w:rPr>
              <w:t>t</w:t>
            </w:r>
            <w:r>
              <w:rPr>
                <w:spacing w:val="1"/>
                <w:sz w:val="24"/>
                <w:szCs w:val="24"/>
              </w:rPr>
              <w:t>La</w:t>
            </w:r>
            <w:r>
              <w:rPr>
                <w:spacing w:val="-6"/>
                <w:sz w:val="24"/>
                <w:szCs w:val="24"/>
              </w:rPr>
              <w:t>y</w:t>
            </w:r>
            <w:r>
              <w:rPr>
                <w:spacing w:val="2"/>
                <w:sz w:val="24"/>
                <w:szCs w:val="24"/>
              </w:rPr>
              <w:t>o</w:t>
            </w:r>
            <w:r>
              <w:rPr>
                <w:sz w:val="24"/>
                <w:szCs w:val="24"/>
              </w:rPr>
              <w:t>u</w:t>
            </w:r>
            <w:r>
              <w:rPr>
                <w:spacing w:val="1"/>
                <w:sz w:val="24"/>
                <w:szCs w:val="24"/>
              </w:rPr>
              <w:t>t</w:t>
            </w:r>
            <w:r>
              <w:rPr>
                <w:sz w:val="24"/>
                <w:szCs w:val="24"/>
              </w:rPr>
              <w:t>(gb</w:t>
            </w:r>
            <w:r>
              <w:rPr>
                <w:spacing w:val="-1"/>
                <w:sz w:val="24"/>
                <w:szCs w:val="24"/>
              </w:rPr>
              <w:t>L</w:t>
            </w:r>
            <w:r>
              <w:rPr>
                <w:spacing w:val="1"/>
                <w:sz w:val="24"/>
                <w:szCs w:val="24"/>
              </w:rPr>
              <w:t>a</w:t>
            </w:r>
            <w:r>
              <w:rPr>
                <w:spacing w:val="-4"/>
                <w:sz w:val="24"/>
                <w:szCs w:val="24"/>
              </w:rPr>
              <w:t>y</w:t>
            </w:r>
            <w:r>
              <w:rPr>
                <w:sz w:val="24"/>
                <w:szCs w:val="24"/>
              </w:rPr>
              <w:t>o</w:t>
            </w:r>
            <w:r>
              <w:rPr>
                <w:spacing w:val="2"/>
                <w:sz w:val="24"/>
                <w:szCs w:val="24"/>
              </w:rPr>
              <w:t>u</w:t>
            </w:r>
            <w:r>
              <w:rPr>
                <w:spacing w:val="-1"/>
                <w:sz w:val="24"/>
                <w:szCs w:val="24"/>
              </w:rPr>
              <w:t>t</w:t>
            </w:r>
            <w:r>
              <w:rPr>
                <w:spacing w:val="2"/>
                <w:sz w:val="24"/>
                <w:szCs w:val="24"/>
              </w:rPr>
              <w:t>)</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addAc</w:t>
            </w:r>
            <w:r>
              <w:rPr>
                <w:spacing w:val="-1"/>
                <w:sz w:val="24"/>
                <w:szCs w:val="24"/>
              </w:rPr>
              <w:t>ti</w:t>
            </w:r>
            <w:r>
              <w:rPr>
                <w:sz w:val="24"/>
                <w:szCs w:val="24"/>
              </w:rPr>
              <w:t>on</w:t>
            </w:r>
            <w:r>
              <w:rPr>
                <w:spacing w:val="-1"/>
                <w:sz w:val="24"/>
                <w:szCs w:val="24"/>
              </w:rPr>
              <w:t>Li</w:t>
            </w:r>
            <w:r>
              <w:rPr>
                <w:sz w:val="24"/>
                <w:szCs w:val="24"/>
              </w:rPr>
              <w:t>s</w:t>
            </w:r>
            <w:r>
              <w:rPr>
                <w:spacing w:val="1"/>
                <w:sz w:val="24"/>
                <w:szCs w:val="24"/>
              </w:rPr>
              <w:t>t</w:t>
            </w:r>
            <w:r>
              <w:rPr>
                <w:sz w:val="24"/>
                <w:szCs w:val="24"/>
              </w:rPr>
              <w:t>ener(</w:t>
            </w:r>
            <w:r>
              <w:rPr>
                <w:spacing w:val="-1"/>
                <w:sz w:val="24"/>
                <w:szCs w:val="24"/>
              </w:rPr>
              <w:t>t</w:t>
            </w:r>
            <w:r>
              <w:rPr>
                <w:sz w:val="24"/>
                <w:szCs w:val="24"/>
              </w:rPr>
              <w:t>h</w:t>
            </w:r>
            <w:r>
              <w:rPr>
                <w:spacing w:val="-1"/>
                <w:sz w:val="24"/>
                <w:szCs w:val="24"/>
              </w:rPr>
              <w:t>i</w:t>
            </w:r>
            <w:r>
              <w:rPr>
                <w:sz w:val="24"/>
                <w:szCs w:val="24"/>
              </w:rPr>
              <w:t>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z w:val="24"/>
                <w:szCs w:val="24"/>
              </w:rPr>
              <w:t>B</w:t>
            </w:r>
            <w:r>
              <w:rPr>
                <w:spacing w:val="-1"/>
                <w:sz w:val="24"/>
                <w:szCs w:val="24"/>
              </w:rPr>
              <w:t>t</w:t>
            </w:r>
            <w:r>
              <w:rPr>
                <w:spacing w:val="2"/>
                <w:sz w:val="24"/>
                <w:szCs w:val="24"/>
              </w:rPr>
              <w:t>[</w:t>
            </w:r>
            <w:r>
              <w:rPr>
                <w:spacing w:val="-1"/>
                <w:sz w:val="24"/>
                <w:szCs w:val="24"/>
              </w:rPr>
              <w:t>i</w:t>
            </w:r>
            <w:r>
              <w:rPr>
                <w:sz w:val="24"/>
                <w:szCs w:val="24"/>
              </w:rPr>
              <w:t>][</w:t>
            </w:r>
            <w:r>
              <w:rPr>
                <w:spacing w:val="1"/>
                <w:sz w:val="24"/>
                <w:szCs w:val="24"/>
              </w:rPr>
              <w:t>j</w:t>
            </w:r>
            <w:r>
              <w:rPr>
                <w:sz w:val="24"/>
                <w:szCs w:val="24"/>
              </w:rPr>
              <w:t>].addAc</w:t>
            </w:r>
            <w:r>
              <w:rPr>
                <w:spacing w:val="-1"/>
                <w:sz w:val="24"/>
                <w:szCs w:val="24"/>
              </w:rPr>
              <w:t>ti</w:t>
            </w:r>
            <w:r>
              <w:rPr>
                <w:sz w:val="24"/>
                <w:szCs w:val="24"/>
              </w:rPr>
              <w:t>on</w:t>
            </w:r>
            <w:r>
              <w:rPr>
                <w:spacing w:val="1"/>
                <w:sz w:val="24"/>
                <w:szCs w:val="24"/>
              </w:rPr>
              <w:t>L</w:t>
            </w:r>
            <w:r>
              <w:rPr>
                <w:spacing w:val="-1"/>
                <w:sz w:val="24"/>
                <w:szCs w:val="24"/>
              </w:rPr>
              <w:t>i</w:t>
            </w:r>
            <w:r>
              <w:rPr>
                <w:sz w:val="24"/>
                <w:szCs w:val="24"/>
              </w:rPr>
              <w:t>s</w:t>
            </w:r>
            <w:r>
              <w:rPr>
                <w:spacing w:val="-1"/>
                <w:sz w:val="24"/>
                <w:szCs w:val="24"/>
              </w:rPr>
              <w:t>t</w:t>
            </w:r>
            <w:r>
              <w:rPr>
                <w:sz w:val="24"/>
                <w:szCs w:val="24"/>
              </w:rPr>
              <w:t>ener(han</w:t>
            </w:r>
            <w:r>
              <w:rPr>
                <w:spacing w:val="2"/>
                <w:sz w:val="24"/>
                <w:szCs w:val="24"/>
              </w:rPr>
              <w:t>d</w:t>
            </w:r>
            <w:r>
              <w:rPr>
                <w:spacing w:val="-1"/>
                <w:sz w:val="24"/>
                <w:szCs w:val="24"/>
              </w:rPr>
              <w:t>l</w:t>
            </w:r>
            <w:r>
              <w:rPr>
                <w:sz w:val="24"/>
                <w:szCs w:val="24"/>
              </w:rPr>
              <w:t>er);</w:t>
            </w:r>
          </w:p>
        </w:tc>
      </w:tr>
      <w:tr w:rsidR="004926E6">
        <w:trPr>
          <w:trHeight w:hRule="exact" w:val="562"/>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Me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892"/>
              <w:rPr>
                <w:sz w:val="24"/>
                <w:szCs w:val="24"/>
              </w:rPr>
            </w:pPr>
            <w:r>
              <w:rPr>
                <w:sz w:val="24"/>
                <w:szCs w:val="24"/>
              </w:rPr>
              <w:t>Pub</w:t>
            </w:r>
            <w:r>
              <w:rPr>
                <w:spacing w:val="-1"/>
                <w:sz w:val="24"/>
                <w:szCs w:val="24"/>
              </w:rPr>
              <w:t>li</w:t>
            </w:r>
            <w:r>
              <w:rPr>
                <w:sz w:val="24"/>
                <w:szCs w:val="24"/>
              </w:rPr>
              <w:t>c Boo</w:t>
            </w:r>
            <w:r>
              <w:rPr>
                <w:spacing w:val="-1"/>
                <w:sz w:val="24"/>
                <w:szCs w:val="24"/>
              </w:rPr>
              <w:t>l</w:t>
            </w:r>
            <w:r>
              <w:rPr>
                <w:sz w:val="24"/>
                <w:szCs w:val="24"/>
              </w:rPr>
              <w:t>ean</w:t>
            </w:r>
            <w:r>
              <w:rPr>
                <w:spacing w:val="2"/>
                <w:sz w:val="24"/>
                <w:szCs w:val="24"/>
              </w:rPr>
              <w:t xml:space="preserve"> </w:t>
            </w:r>
            <w:r>
              <w:rPr>
                <w:spacing w:val="-1"/>
                <w:sz w:val="24"/>
                <w:szCs w:val="24"/>
              </w:rPr>
              <w:t>i</w:t>
            </w:r>
            <w:r>
              <w:rPr>
                <w:sz w:val="24"/>
                <w:szCs w:val="24"/>
              </w:rPr>
              <w:t>sF</w:t>
            </w:r>
            <w:r>
              <w:rPr>
                <w:spacing w:val="-1"/>
                <w:sz w:val="24"/>
                <w:szCs w:val="24"/>
              </w:rPr>
              <w:t>i</w:t>
            </w:r>
            <w:r>
              <w:rPr>
                <w:sz w:val="24"/>
                <w:szCs w:val="24"/>
              </w:rPr>
              <w:t>n</w:t>
            </w:r>
            <w:r>
              <w:rPr>
                <w:spacing w:val="-1"/>
                <w:sz w:val="24"/>
                <w:szCs w:val="24"/>
              </w:rPr>
              <w:t>i</w:t>
            </w:r>
            <w:r>
              <w:rPr>
                <w:sz w:val="24"/>
                <w:szCs w:val="24"/>
              </w:rPr>
              <w:t>shed() Pub</w:t>
            </w:r>
            <w:r>
              <w:rPr>
                <w:spacing w:val="-1"/>
                <w:sz w:val="24"/>
                <w:szCs w:val="24"/>
              </w:rPr>
              <w:t>li</w:t>
            </w:r>
            <w:r>
              <w:rPr>
                <w:sz w:val="24"/>
                <w:szCs w:val="24"/>
              </w:rPr>
              <w:t>c vo</w:t>
            </w:r>
            <w:r>
              <w:rPr>
                <w:spacing w:val="-1"/>
                <w:sz w:val="24"/>
                <w:szCs w:val="24"/>
              </w:rPr>
              <w:t>i</w:t>
            </w:r>
            <w:r>
              <w:rPr>
                <w:sz w:val="24"/>
                <w:szCs w:val="24"/>
              </w:rPr>
              <w:t>d</w:t>
            </w:r>
            <w:r>
              <w:rPr>
                <w:spacing w:val="2"/>
                <w:sz w:val="24"/>
                <w:szCs w:val="24"/>
              </w:rPr>
              <w:t xml:space="preserve"> </w:t>
            </w:r>
            <w:r>
              <w:rPr>
                <w:sz w:val="24"/>
                <w:szCs w:val="24"/>
              </w:rPr>
              <w:t>se</w:t>
            </w:r>
            <w:r>
              <w:rPr>
                <w:spacing w:val="-1"/>
                <w:sz w:val="24"/>
                <w:szCs w:val="24"/>
              </w:rPr>
              <w:t>t</w:t>
            </w:r>
            <w:r>
              <w:rPr>
                <w:sz w:val="24"/>
                <w:szCs w:val="24"/>
              </w:rPr>
              <w:t>I</w:t>
            </w:r>
            <w:r>
              <w:rPr>
                <w:spacing w:val="-3"/>
                <w:sz w:val="24"/>
                <w:szCs w:val="24"/>
              </w:rPr>
              <w:t>m</w:t>
            </w:r>
            <w:r>
              <w:rPr>
                <w:sz w:val="24"/>
                <w:szCs w:val="24"/>
              </w:rPr>
              <w:t>ageF</w:t>
            </w:r>
            <w:r>
              <w:rPr>
                <w:spacing w:val="1"/>
                <w:sz w:val="24"/>
                <w:szCs w:val="24"/>
              </w:rPr>
              <w:t>i</w:t>
            </w:r>
            <w:r>
              <w:rPr>
                <w:spacing w:val="-1"/>
                <w:sz w:val="24"/>
                <w:szCs w:val="24"/>
              </w:rPr>
              <w:t>l</w:t>
            </w:r>
            <w:r>
              <w:rPr>
                <w:sz w:val="24"/>
                <w:szCs w:val="24"/>
              </w:rPr>
              <w:t>es()</w:t>
            </w:r>
          </w:p>
        </w:tc>
      </w:tr>
      <w:tr w:rsidR="004926E6">
        <w:trPr>
          <w:trHeight w:hRule="exact" w:val="562"/>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7</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Array</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324"/>
              <w:rPr>
                <w:sz w:val="24"/>
                <w:szCs w:val="24"/>
              </w:rPr>
            </w:pPr>
            <w:r>
              <w:rPr>
                <w:sz w:val="24"/>
                <w:szCs w:val="24"/>
              </w:rPr>
              <w:t>P</w:t>
            </w:r>
            <w:r>
              <w:rPr>
                <w:spacing w:val="-1"/>
                <w:sz w:val="24"/>
                <w:szCs w:val="24"/>
              </w:rPr>
              <w:t>l</w:t>
            </w:r>
            <w:r>
              <w:rPr>
                <w:sz w:val="24"/>
                <w:szCs w:val="24"/>
              </w:rPr>
              <w:t>a</w:t>
            </w:r>
            <w:r>
              <w:rPr>
                <w:spacing w:val="-4"/>
                <w:sz w:val="24"/>
                <w:szCs w:val="24"/>
              </w:rPr>
              <w:t>y</w:t>
            </w:r>
            <w:r>
              <w:rPr>
                <w:sz w:val="24"/>
                <w:szCs w:val="24"/>
              </w:rPr>
              <w:t>e</w:t>
            </w:r>
            <w:r>
              <w:rPr>
                <w:spacing w:val="2"/>
                <w:sz w:val="24"/>
                <w:szCs w:val="24"/>
              </w:rPr>
              <w:t>r</w:t>
            </w:r>
            <w:r>
              <w:rPr>
                <w:sz w:val="24"/>
                <w:szCs w:val="24"/>
              </w:rPr>
              <w:t>B</w:t>
            </w:r>
            <w:r>
              <w:rPr>
                <w:spacing w:val="-1"/>
                <w:sz w:val="24"/>
                <w:szCs w:val="24"/>
              </w:rPr>
              <w:t>t</w:t>
            </w:r>
            <w:r>
              <w:rPr>
                <w:sz w:val="24"/>
                <w:szCs w:val="24"/>
              </w:rPr>
              <w:t>[][]</w:t>
            </w:r>
            <w:r>
              <w:rPr>
                <w:spacing w:val="4"/>
                <w:sz w:val="24"/>
                <w:szCs w:val="24"/>
              </w:rPr>
              <w:t xml:space="preserve"> </w:t>
            </w:r>
            <w:r>
              <w:rPr>
                <w:sz w:val="24"/>
                <w:szCs w:val="24"/>
              </w:rPr>
              <w:t>=</w:t>
            </w:r>
            <w:r>
              <w:rPr>
                <w:spacing w:val="-1"/>
                <w:sz w:val="24"/>
                <w:szCs w:val="24"/>
              </w:rPr>
              <w:t xml:space="preserve"> </w:t>
            </w:r>
            <w:r>
              <w:rPr>
                <w:sz w:val="24"/>
                <w:szCs w:val="24"/>
              </w:rPr>
              <w:t>new JBu</w:t>
            </w:r>
            <w:r>
              <w:rPr>
                <w:spacing w:val="-1"/>
                <w:sz w:val="24"/>
                <w:szCs w:val="24"/>
              </w:rPr>
              <w:t>tt</w:t>
            </w:r>
            <w:r>
              <w:rPr>
                <w:sz w:val="24"/>
                <w:szCs w:val="24"/>
              </w:rPr>
              <w:t xml:space="preserve">on[2][6]; Score[] = new </w:t>
            </w:r>
            <w:r>
              <w:rPr>
                <w:spacing w:val="-1"/>
                <w:sz w:val="24"/>
                <w:szCs w:val="24"/>
              </w:rPr>
              <w:t>i</w:t>
            </w:r>
            <w:r>
              <w:rPr>
                <w:sz w:val="24"/>
                <w:szCs w:val="24"/>
              </w:rPr>
              <w:t>n</w:t>
            </w:r>
            <w:r>
              <w:rPr>
                <w:spacing w:val="-1"/>
                <w:sz w:val="24"/>
                <w:szCs w:val="24"/>
              </w:rPr>
              <w:t>t</w:t>
            </w:r>
            <w:r>
              <w:rPr>
                <w:sz w:val="24"/>
                <w:szCs w:val="24"/>
              </w:rPr>
              <w:t>[2];</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Fon</w:t>
            </w:r>
            <w:r>
              <w:rPr>
                <w:spacing w:val="-1"/>
                <w:sz w:val="24"/>
                <w:szCs w:val="24"/>
              </w:rPr>
              <w:t>t</w:t>
            </w:r>
            <w:r>
              <w:rPr>
                <w:sz w:val="24"/>
                <w:szCs w:val="24"/>
              </w:rPr>
              <w:t>.BO</w:t>
            </w:r>
            <w:r>
              <w:rPr>
                <w:spacing w:val="-1"/>
                <w:sz w:val="24"/>
                <w:szCs w:val="24"/>
              </w:rPr>
              <w:t>L</w:t>
            </w:r>
            <w:r>
              <w:rPr>
                <w:sz w:val="24"/>
                <w:szCs w:val="24"/>
              </w:rPr>
              <w:t>D, Fon</w:t>
            </w:r>
            <w:r>
              <w:rPr>
                <w:spacing w:val="-1"/>
                <w:sz w:val="24"/>
                <w:szCs w:val="24"/>
              </w:rPr>
              <w:t>t</w:t>
            </w:r>
            <w:r>
              <w:rPr>
                <w:sz w:val="24"/>
                <w:szCs w:val="24"/>
              </w:rPr>
              <w:t>.I</w:t>
            </w:r>
            <w:r>
              <w:rPr>
                <w:spacing w:val="-1"/>
                <w:sz w:val="24"/>
                <w:szCs w:val="24"/>
              </w:rPr>
              <w:t>T</w:t>
            </w:r>
            <w:r>
              <w:rPr>
                <w:sz w:val="24"/>
                <w:szCs w:val="24"/>
              </w:rPr>
              <w:t>A</w:t>
            </w:r>
            <w:r>
              <w:rPr>
                <w:spacing w:val="-1"/>
                <w:sz w:val="24"/>
                <w:szCs w:val="24"/>
              </w:rPr>
              <w:t>L</w:t>
            </w:r>
            <w:r>
              <w:rPr>
                <w:sz w:val="24"/>
                <w:szCs w:val="24"/>
              </w:rPr>
              <w:t>IC, Fon</w:t>
            </w:r>
            <w:r>
              <w:rPr>
                <w:spacing w:val="-1"/>
                <w:sz w:val="24"/>
                <w:szCs w:val="24"/>
              </w:rPr>
              <w:t>t</w:t>
            </w:r>
            <w:r>
              <w:rPr>
                <w:sz w:val="24"/>
                <w:szCs w:val="24"/>
              </w:rPr>
              <w:t>.P</w:t>
            </w:r>
            <w:r>
              <w:rPr>
                <w:spacing w:val="-1"/>
                <w:sz w:val="24"/>
                <w:szCs w:val="24"/>
              </w:rPr>
              <w:t>L</w:t>
            </w:r>
            <w:r>
              <w:rPr>
                <w:sz w:val="24"/>
                <w:szCs w:val="24"/>
              </w:rPr>
              <w:t>AIN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Font</w:t>
            </w:r>
            <w:r>
              <w:rPr>
                <w:spacing w:val="-1"/>
                <w:sz w:val="24"/>
                <w:szCs w:val="24"/>
              </w:rPr>
              <w:t xml:space="preserve"> </w:t>
            </w:r>
            <w:r>
              <w:rPr>
                <w:sz w:val="24"/>
                <w:szCs w:val="24"/>
              </w:rPr>
              <w:t>f = n</w:t>
            </w:r>
            <w:r>
              <w:rPr>
                <w:spacing w:val="-3"/>
                <w:sz w:val="24"/>
                <w:szCs w:val="24"/>
              </w:rPr>
              <w:t>e</w:t>
            </w:r>
            <w:r>
              <w:rPr>
                <w:sz w:val="24"/>
                <w:szCs w:val="24"/>
              </w:rPr>
              <w:t>w Fon</w:t>
            </w:r>
            <w:r>
              <w:rPr>
                <w:spacing w:val="-1"/>
                <w:sz w:val="24"/>
                <w:szCs w:val="24"/>
              </w:rPr>
              <w:t>t</w:t>
            </w:r>
            <w:r>
              <w:rPr>
                <w:sz w:val="24"/>
                <w:szCs w:val="24"/>
              </w:rPr>
              <w:t>("Ar</w:t>
            </w:r>
            <w:r>
              <w:rPr>
                <w:spacing w:val="-1"/>
                <w:sz w:val="24"/>
                <w:szCs w:val="24"/>
              </w:rPr>
              <w:t>i</w:t>
            </w:r>
            <w:r>
              <w:rPr>
                <w:sz w:val="24"/>
                <w:szCs w:val="24"/>
              </w:rPr>
              <w:t>a</w:t>
            </w:r>
            <w:r>
              <w:rPr>
                <w:spacing w:val="-1"/>
                <w:sz w:val="24"/>
                <w:szCs w:val="24"/>
              </w:rPr>
              <w:t>l</w:t>
            </w:r>
            <w:r>
              <w:rPr>
                <w:sz w:val="24"/>
                <w:szCs w:val="24"/>
              </w:rPr>
              <w:t>",</w:t>
            </w:r>
            <w:r>
              <w:rPr>
                <w:spacing w:val="2"/>
                <w:sz w:val="24"/>
                <w:szCs w:val="24"/>
              </w:rPr>
              <w:t xml:space="preserve"> </w:t>
            </w:r>
            <w:r>
              <w:rPr>
                <w:sz w:val="24"/>
                <w:szCs w:val="24"/>
              </w:rPr>
              <w:t>Fon</w:t>
            </w:r>
            <w:r>
              <w:rPr>
                <w:spacing w:val="-1"/>
                <w:sz w:val="24"/>
                <w:szCs w:val="24"/>
              </w:rPr>
              <w:t>t</w:t>
            </w:r>
            <w:r>
              <w:rPr>
                <w:sz w:val="24"/>
                <w:szCs w:val="24"/>
              </w:rPr>
              <w:t>.P</w:t>
            </w:r>
            <w:r>
              <w:rPr>
                <w:spacing w:val="-1"/>
                <w:sz w:val="24"/>
                <w:szCs w:val="24"/>
              </w:rPr>
              <w:t>L</w:t>
            </w:r>
            <w:r>
              <w:rPr>
                <w:sz w:val="24"/>
                <w:szCs w:val="24"/>
              </w:rPr>
              <w:t>AIN, 14);</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Font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ou</w:t>
            </w:r>
            <w:r>
              <w:rPr>
                <w:spacing w:val="-1"/>
                <w:sz w:val="24"/>
                <w:szCs w:val="24"/>
              </w:rPr>
              <w:t>t</w:t>
            </w:r>
            <w:r>
              <w:rPr>
                <w:sz w:val="24"/>
                <w:szCs w:val="24"/>
              </w:rPr>
              <w:t>pu</w:t>
            </w:r>
            <w:r>
              <w:rPr>
                <w:spacing w:val="-1"/>
                <w:sz w:val="24"/>
                <w:szCs w:val="24"/>
              </w:rPr>
              <w:t>t</w:t>
            </w:r>
            <w:r>
              <w:rPr>
                <w:sz w:val="24"/>
                <w:szCs w:val="24"/>
              </w:rPr>
              <w:t>.se</w:t>
            </w:r>
            <w:r>
              <w:rPr>
                <w:spacing w:val="-1"/>
                <w:sz w:val="24"/>
                <w:szCs w:val="24"/>
              </w:rPr>
              <w:t>t</w:t>
            </w:r>
            <w:r>
              <w:rPr>
                <w:sz w:val="24"/>
                <w:szCs w:val="24"/>
              </w:rPr>
              <w:t>Fon</w:t>
            </w:r>
            <w:r>
              <w:rPr>
                <w:spacing w:val="-1"/>
                <w:sz w:val="24"/>
                <w:szCs w:val="24"/>
              </w:rPr>
              <w:t>t</w:t>
            </w:r>
            <w:r>
              <w:rPr>
                <w:sz w:val="24"/>
                <w:szCs w:val="24"/>
              </w:rPr>
              <w:t>(f);</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8</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Ins</w:t>
            </w:r>
            <w:r>
              <w:rPr>
                <w:spacing w:val="-1"/>
                <w:sz w:val="24"/>
                <w:szCs w:val="24"/>
              </w:rPr>
              <w:t>t</w:t>
            </w:r>
            <w:r>
              <w:rPr>
                <w:sz w:val="24"/>
                <w:szCs w:val="24"/>
              </w:rPr>
              <w:t>ance</w:t>
            </w:r>
            <w:r>
              <w:rPr>
                <w:spacing w:val="1"/>
                <w:sz w:val="24"/>
                <w:szCs w:val="24"/>
              </w:rPr>
              <w:t xml:space="preserve"> </w:t>
            </w:r>
            <w:r>
              <w:rPr>
                <w:sz w:val="24"/>
                <w:szCs w:val="24"/>
              </w:rPr>
              <w:t>of a 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3"/>
                <w:sz w:val="24"/>
                <w:szCs w:val="24"/>
              </w:rPr>
              <w:t>m</w:t>
            </w:r>
            <w:r>
              <w:rPr>
                <w:sz w:val="24"/>
                <w:szCs w:val="24"/>
              </w:rPr>
              <w:t>a</w:t>
            </w:r>
            <w:r>
              <w:rPr>
                <w:spacing w:val="-1"/>
                <w:sz w:val="24"/>
                <w:szCs w:val="24"/>
              </w:rPr>
              <w:t>i</w:t>
            </w:r>
            <w:r>
              <w:rPr>
                <w:sz w:val="24"/>
                <w:szCs w:val="24"/>
              </w:rPr>
              <w:t>nPan</w:t>
            </w:r>
            <w:r>
              <w:rPr>
                <w:spacing w:val="1"/>
                <w:sz w:val="24"/>
                <w:szCs w:val="24"/>
              </w:rPr>
              <w:t>e</w:t>
            </w:r>
            <w:r>
              <w:rPr>
                <w:sz w:val="24"/>
                <w:szCs w:val="24"/>
              </w:rPr>
              <w:t>l</w:t>
            </w:r>
            <w:r>
              <w:rPr>
                <w:spacing w:val="1"/>
                <w:sz w:val="24"/>
                <w:szCs w:val="24"/>
              </w:rPr>
              <w:t xml:space="preserve"> </w:t>
            </w:r>
            <w:r>
              <w:rPr>
                <w:sz w:val="24"/>
                <w:szCs w:val="24"/>
              </w:rPr>
              <w:t>= new Ga</w:t>
            </w:r>
            <w:r>
              <w:rPr>
                <w:spacing w:val="-3"/>
                <w:sz w:val="24"/>
                <w:szCs w:val="24"/>
              </w:rPr>
              <w:t>m</w:t>
            </w:r>
            <w:r>
              <w:rPr>
                <w:sz w:val="24"/>
                <w:szCs w:val="24"/>
              </w:rPr>
              <w:t>eBo</w:t>
            </w:r>
            <w:r>
              <w:rPr>
                <w:spacing w:val="-1"/>
                <w:sz w:val="24"/>
                <w:szCs w:val="24"/>
              </w:rPr>
              <w:t>a</w:t>
            </w:r>
            <w:r>
              <w:rPr>
                <w:sz w:val="24"/>
                <w:szCs w:val="24"/>
              </w:rPr>
              <w:t>rd();</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Do</w:t>
            </w:r>
            <w:r>
              <w:rPr>
                <w:spacing w:val="-1"/>
                <w:sz w:val="24"/>
                <w:szCs w:val="24"/>
              </w:rPr>
              <w:t>t</w:t>
            </w:r>
            <w:r>
              <w:rPr>
                <w:sz w:val="24"/>
                <w:szCs w:val="24"/>
              </w:rPr>
              <w:t>(.) opera</w:t>
            </w:r>
            <w:r>
              <w:rPr>
                <w:spacing w:val="-1"/>
                <w:sz w:val="24"/>
                <w:szCs w:val="24"/>
              </w:rPr>
              <w:t>t</w:t>
            </w:r>
            <w:r>
              <w:rPr>
                <w:sz w:val="24"/>
                <w:szCs w:val="24"/>
              </w:rPr>
              <w:t>or</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Ma</w:t>
            </w:r>
            <w:r>
              <w:rPr>
                <w:spacing w:val="-1"/>
                <w:sz w:val="24"/>
                <w:szCs w:val="24"/>
              </w:rPr>
              <w:t>i</w:t>
            </w:r>
            <w:r>
              <w:rPr>
                <w:sz w:val="24"/>
                <w:szCs w:val="24"/>
              </w:rPr>
              <w:t>nPane</w:t>
            </w:r>
            <w:r>
              <w:rPr>
                <w:spacing w:val="-1"/>
                <w:sz w:val="24"/>
                <w:szCs w:val="24"/>
              </w:rPr>
              <w:t>l</w:t>
            </w:r>
            <w:r>
              <w:rPr>
                <w:sz w:val="24"/>
                <w:szCs w:val="24"/>
              </w:rPr>
              <w:t>.</w:t>
            </w:r>
            <w:r>
              <w:rPr>
                <w:spacing w:val="-1"/>
                <w:sz w:val="24"/>
                <w:szCs w:val="24"/>
              </w:rPr>
              <w:t>i</w:t>
            </w:r>
            <w:r>
              <w:rPr>
                <w:sz w:val="24"/>
                <w:szCs w:val="24"/>
              </w:rPr>
              <w:t>n</w:t>
            </w:r>
            <w:r>
              <w:rPr>
                <w:spacing w:val="-1"/>
                <w:sz w:val="24"/>
                <w:szCs w:val="24"/>
              </w:rPr>
              <w:t>it</w:t>
            </w:r>
            <w:r>
              <w:rPr>
                <w:spacing w:val="1"/>
                <w:sz w:val="24"/>
                <w:szCs w:val="24"/>
              </w:rPr>
              <w:t>i</w:t>
            </w:r>
            <w:r>
              <w:rPr>
                <w:sz w:val="24"/>
                <w:szCs w:val="24"/>
              </w:rPr>
              <w:t>a</w:t>
            </w:r>
            <w:r>
              <w:rPr>
                <w:spacing w:val="-1"/>
                <w:sz w:val="24"/>
                <w:szCs w:val="24"/>
              </w:rPr>
              <w:t>l</w:t>
            </w:r>
            <w:r>
              <w:rPr>
                <w:spacing w:val="1"/>
                <w:sz w:val="24"/>
                <w:szCs w:val="24"/>
              </w:rPr>
              <w:t>i</w:t>
            </w:r>
            <w:r>
              <w:rPr>
                <w:sz w:val="24"/>
                <w:szCs w:val="24"/>
              </w:rPr>
              <w:t>ze();</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pr</w:t>
            </w:r>
            <w:r>
              <w:rPr>
                <w:spacing w:val="-1"/>
                <w:sz w:val="24"/>
                <w:szCs w:val="24"/>
              </w:rPr>
              <w:t>i</w:t>
            </w:r>
            <w:r>
              <w:rPr>
                <w:sz w:val="24"/>
                <w:szCs w:val="24"/>
              </w:rPr>
              <w:t>va</w:t>
            </w:r>
            <w:r>
              <w:rPr>
                <w:spacing w:val="-1"/>
                <w:sz w:val="24"/>
                <w:szCs w:val="24"/>
              </w:rPr>
              <w:t>t</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Pr</w:t>
            </w:r>
            <w:r>
              <w:rPr>
                <w:spacing w:val="-1"/>
                <w:sz w:val="24"/>
                <w:szCs w:val="24"/>
              </w:rPr>
              <w:t>i</w:t>
            </w:r>
            <w:r>
              <w:rPr>
                <w:sz w:val="24"/>
                <w:szCs w:val="24"/>
              </w:rPr>
              <w:t>va</w:t>
            </w:r>
            <w:r>
              <w:rPr>
                <w:spacing w:val="-1"/>
                <w:sz w:val="24"/>
                <w:szCs w:val="24"/>
              </w:rPr>
              <w:t>t</w:t>
            </w:r>
            <w:r>
              <w:rPr>
                <w:sz w:val="24"/>
                <w:szCs w:val="24"/>
              </w:rPr>
              <w:t>e</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ner</w:t>
            </w:r>
            <w:r>
              <w:rPr>
                <w:spacing w:val="2"/>
                <w:sz w:val="24"/>
                <w:szCs w:val="24"/>
              </w:rPr>
              <w:t xml:space="preserve"> </w:t>
            </w:r>
            <w:r>
              <w:rPr>
                <w:sz w:val="24"/>
                <w:szCs w:val="24"/>
              </w:rPr>
              <w:t>c;</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9</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 xml:space="preserve">Show </w:t>
            </w:r>
            <w:r>
              <w:rPr>
                <w:spacing w:val="-3"/>
                <w:sz w:val="24"/>
                <w:szCs w:val="24"/>
              </w:rPr>
              <w:t>m</w:t>
            </w:r>
            <w:r>
              <w:rPr>
                <w:sz w:val="24"/>
                <w:szCs w:val="24"/>
              </w:rPr>
              <w:t>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app</w:t>
            </w:r>
            <w:r>
              <w:rPr>
                <w:spacing w:val="-1"/>
                <w:sz w:val="24"/>
                <w:szCs w:val="24"/>
              </w:rPr>
              <w:t>li</w:t>
            </w:r>
            <w:r>
              <w:rPr>
                <w:sz w:val="24"/>
                <w:szCs w:val="24"/>
              </w:rPr>
              <w:t>ca</w:t>
            </w:r>
            <w:r>
              <w:rPr>
                <w:spacing w:val="-1"/>
                <w:sz w:val="24"/>
                <w:szCs w:val="24"/>
              </w:rPr>
              <w:t>ti</w:t>
            </w:r>
            <w:r>
              <w:rPr>
                <w:sz w:val="24"/>
                <w:szCs w:val="24"/>
              </w:rPr>
              <w:t>o</w:t>
            </w:r>
            <w:r>
              <w:rPr>
                <w:spacing w:val="2"/>
                <w:sz w:val="24"/>
                <w:szCs w:val="24"/>
              </w:rPr>
              <w:t>n</w:t>
            </w:r>
            <w:r>
              <w:rPr>
                <w:sz w:val="24"/>
                <w:szCs w:val="24"/>
              </w:rPr>
              <w:t>W</w:t>
            </w:r>
            <w:r>
              <w:rPr>
                <w:spacing w:val="-1"/>
                <w:sz w:val="24"/>
                <w:szCs w:val="24"/>
              </w:rPr>
              <w:t>i</w:t>
            </w:r>
            <w:r>
              <w:rPr>
                <w:sz w:val="24"/>
                <w:szCs w:val="24"/>
              </w:rPr>
              <w:t>ndow.show();</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W</w:t>
            </w:r>
            <w:r>
              <w:rPr>
                <w:spacing w:val="-1"/>
                <w:sz w:val="24"/>
                <w:szCs w:val="24"/>
              </w:rPr>
              <w:t>i</w:t>
            </w:r>
            <w:r>
              <w:rPr>
                <w:sz w:val="24"/>
                <w:szCs w:val="24"/>
              </w:rPr>
              <w:t>ndowAdap</w:t>
            </w:r>
            <w:r>
              <w:rPr>
                <w:spacing w:val="-1"/>
                <w:sz w:val="24"/>
                <w:szCs w:val="24"/>
              </w:rPr>
              <w:t>t</w:t>
            </w:r>
            <w:r>
              <w:rPr>
                <w:sz w:val="24"/>
                <w:szCs w:val="24"/>
              </w:rPr>
              <w:t>er</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new W</w:t>
            </w:r>
            <w:r>
              <w:rPr>
                <w:spacing w:val="-1"/>
                <w:sz w:val="24"/>
                <w:szCs w:val="24"/>
              </w:rPr>
              <w:t>i</w:t>
            </w:r>
            <w:r>
              <w:rPr>
                <w:sz w:val="24"/>
                <w:szCs w:val="24"/>
              </w:rPr>
              <w:t>ndowAdap</w:t>
            </w:r>
            <w:r>
              <w:rPr>
                <w:spacing w:val="-1"/>
                <w:sz w:val="24"/>
                <w:szCs w:val="24"/>
              </w:rPr>
              <w:t>t</w:t>
            </w:r>
            <w:r>
              <w:rPr>
                <w:sz w:val="24"/>
                <w:szCs w:val="24"/>
              </w:rPr>
              <w:t>er()</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W</w:t>
            </w:r>
            <w:r>
              <w:rPr>
                <w:spacing w:val="-1"/>
                <w:sz w:val="24"/>
                <w:szCs w:val="24"/>
              </w:rPr>
              <w:t>i</w:t>
            </w:r>
            <w:r>
              <w:rPr>
                <w:sz w:val="24"/>
                <w:szCs w:val="24"/>
              </w:rPr>
              <w:t>ndowC</w:t>
            </w:r>
            <w:r>
              <w:rPr>
                <w:spacing w:val="-1"/>
                <w:sz w:val="24"/>
                <w:szCs w:val="24"/>
              </w:rPr>
              <w:t>l</w:t>
            </w:r>
            <w:r>
              <w:rPr>
                <w:sz w:val="24"/>
                <w:szCs w:val="24"/>
              </w:rPr>
              <w:t>os</w:t>
            </w:r>
            <w:r>
              <w:rPr>
                <w:spacing w:val="-1"/>
                <w:sz w:val="24"/>
                <w:szCs w:val="24"/>
              </w:rPr>
              <w:t>i</w:t>
            </w:r>
            <w:r>
              <w:rPr>
                <w:sz w:val="24"/>
                <w:szCs w:val="24"/>
              </w:rPr>
              <w:t>ng</w:t>
            </w:r>
            <w:r>
              <w:rPr>
                <w:spacing w:val="2"/>
                <w:sz w:val="24"/>
                <w:szCs w:val="24"/>
              </w:rPr>
              <w:t xml:space="preserve"> </w:t>
            </w:r>
            <w:r>
              <w:rPr>
                <w:spacing w:val="-3"/>
                <w:sz w:val="24"/>
                <w:szCs w:val="24"/>
              </w:rPr>
              <w:t>m</w:t>
            </w:r>
            <w:r>
              <w:rPr>
                <w:sz w:val="24"/>
                <w:szCs w:val="24"/>
              </w:rPr>
              <w:t>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w:t>
            </w:r>
            <w:r>
              <w:rPr>
                <w:spacing w:val="1"/>
                <w:sz w:val="24"/>
                <w:szCs w:val="24"/>
              </w:rPr>
              <w:t xml:space="preserve"> </w:t>
            </w:r>
            <w:r>
              <w:rPr>
                <w:sz w:val="24"/>
                <w:szCs w:val="24"/>
              </w:rPr>
              <w:t>vo</w:t>
            </w:r>
            <w:r>
              <w:rPr>
                <w:spacing w:val="-1"/>
                <w:sz w:val="24"/>
                <w:szCs w:val="24"/>
              </w:rPr>
              <w:t>i</w:t>
            </w:r>
            <w:r>
              <w:rPr>
                <w:sz w:val="24"/>
                <w:szCs w:val="24"/>
              </w:rPr>
              <w:t>d w</w:t>
            </w:r>
            <w:r>
              <w:rPr>
                <w:spacing w:val="-1"/>
                <w:sz w:val="24"/>
                <w:szCs w:val="24"/>
              </w:rPr>
              <w:t>i</w:t>
            </w:r>
            <w:r>
              <w:rPr>
                <w:sz w:val="24"/>
                <w:szCs w:val="24"/>
              </w:rPr>
              <w:t>ndowC</w:t>
            </w:r>
            <w:r>
              <w:rPr>
                <w:spacing w:val="-1"/>
                <w:sz w:val="24"/>
                <w:szCs w:val="24"/>
              </w:rPr>
              <w:t>l</w:t>
            </w:r>
            <w:r>
              <w:rPr>
                <w:sz w:val="24"/>
                <w:szCs w:val="24"/>
              </w:rPr>
              <w:t>os</w:t>
            </w:r>
            <w:r>
              <w:rPr>
                <w:spacing w:val="-1"/>
                <w:sz w:val="24"/>
                <w:szCs w:val="24"/>
              </w:rPr>
              <w:t>i</w:t>
            </w:r>
            <w:r>
              <w:rPr>
                <w:sz w:val="24"/>
                <w:szCs w:val="24"/>
              </w:rPr>
              <w:t>ng(W</w:t>
            </w:r>
            <w:r>
              <w:rPr>
                <w:spacing w:val="-1"/>
                <w:sz w:val="24"/>
                <w:szCs w:val="24"/>
              </w:rPr>
              <w:t>i</w:t>
            </w:r>
            <w:r>
              <w:rPr>
                <w:sz w:val="24"/>
                <w:szCs w:val="24"/>
              </w:rPr>
              <w:t>ndow</w:t>
            </w:r>
            <w:r>
              <w:rPr>
                <w:spacing w:val="-1"/>
                <w:sz w:val="24"/>
                <w:szCs w:val="24"/>
              </w:rPr>
              <w:t>E</w:t>
            </w:r>
            <w:r>
              <w:rPr>
                <w:sz w:val="24"/>
                <w:szCs w:val="24"/>
              </w:rPr>
              <w:t>vent</w:t>
            </w:r>
            <w:r>
              <w:rPr>
                <w:spacing w:val="1"/>
                <w:sz w:val="24"/>
                <w:szCs w:val="24"/>
              </w:rPr>
              <w:t xml:space="preserve"> </w:t>
            </w:r>
            <w:r>
              <w:rPr>
                <w:sz w:val="24"/>
                <w:szCs w:val="24"/>
              </w:rPr>
              <w:t>e)</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W</w:t>
            </w:r>
            <w:r>
              <w:rPr>
                <w:spacing w:val="-1"/>
                <w:sz w:val="24"/>
                <w:szCs w:val="24"/>
              </w:rPr>
              <w:t>i</w:t>
            </w:r>
            <w:r>
              <w:rPr>
                <w:sz w:val="24"/>
                <w:szCs w:val="24"/>
              </w:rPr>
              <w:t>ndow</w:t>
            </w:r>
            <w:r>
              <w:rPr>
                <w:spacing w:val="-1"/>
                <w:sz w:val="24"/>
                <w:szCs w:val="24"/>
              </w:rPr>
              <w:t>E</w:t>
            </w:r>
            <w:r>
              <w:rPr>
                <w:sz w:val="24"/>
                <w:szCs w:val="24"/>
              </w:rPr>
              <w:t>vent</w:t>
            </w:r>
            <w:r>
              <w:rPr>
                <w:spacing w:val="1"/>
                <w:sz w:val="24"/>
                <w:szCs w:val="24"/>
              </w:rPr>
              <w:t xml:space="preserve"> </w:t>
            </w:r>
            <w:r>
              <w:rPr>
                <w:sz w:val="24"/>
                <w:szCs w:val="24"/>
              </w:rPr>
              <w:t>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pub</w:t>
            </w:r>
            <w:r>
              <w:rPr>
                <w:spacing w:val="-1"/>
                <w:sz w:val="24"/>
                <w:szCs w:val="24"/>
              </w:rPr>
              <w:t>li</w:t>
            </w:r>
            <w:r>
              <w:rPr>
                <w:sz w:val="24"/>
                <w:szCs w:val="24"/>
              </w:rPr>
              <w:t>c</w:t>
            </w:r>
            <w:r>
              <w:rPr>
                <w:spacing w:val="1"/>
                <w:sz w:val="24"/>
                <w:szCs w:val="24"/>
              </w:rPr>
              <w:t xml:space="preserve"> </w:t>
            </w:r>
            <w:r>
              <w:rPr>
                <w:sz w:val="24"/>
                <w:szCs w:val="24"/>
              </w:rPr>
              <w:t>vo</w:t>
            </w:r>
            <w:r>
              <w:rPr>
                <w:spacing w:val="-1"/>
                <w:sz w:val="24"/>
                <w:szCs w:val="24"/>
              </w:rPr>
              <w:t>i</w:t>
            </w:r>
            <w:r>
              <w:rPr>
                <w:sz w:val="24"/>
                <w:szCs w:val="24"/>
              </w:rPr>
              <w:t>d w</w:t>
            </w:r>
            <w:r>
              <w:rPr>
                <w:spacing w:val="-1"/>
                <w:sz w:val="24"/>
                <w:szCs w:val="24"/>
              </w:rPr>
              <w:t>i</w:t>
            </w:r>
            <w:r>
              <w:rPr>
                <w:sz w:val="24"/>
                <w:szCs w:val="24"/>
              </w:rPr>
              <w:t>ndowC</w:t>
            </w:r>
            <w:r>
              <w:rPr>
                <w:spacing w:val="-1"/>
                <w:sz w:val="24"/>
                <w:szCs w:val="24"/>
              </w:rPr>
              <w:t>l</w:t>
            </w:r>
            <w:r>
              <w:rPr>
                <w:sz w:val="24"/>
                <w:szCs w:val="24"/>
              </w:rPr>
              <w:t>os</w:t>
            </w:r>
            <w:r>
              <w:rPr>
                <w:spacing w:val="-1"/>
                <w:sz w:val="24"/>
                <w:szCs w:val="24"/>
              </w:rPr>
              <w:t>i</w:t>
            </w:r>
            <w:r>
              <w:rPr>
                <w:sz w:val="24"/>
                <w:szCs w:val="24"/>
              </w:rPr>
              <w:t>ng(W</w:t>
            </w:r>
            <w:r>
              <w:rPr>
                <w:spacing w:val="-1"/>
                <w:sz w:val="24"/>
                <w:szCs w:val="24"/>
              </w:rPr>
              <w:t>i</w:t>
            </w:r>
            <w:r>
              <w:rPr>
                <w:sz w:val="24"/>
                <w:szCs w:val="24"/>
              </w:rPr>
              <w:t>ndow</w:t>
            </w:r>
            <w:r>
              <w:rPr>
                <w:spacing w:val="-1"/>
                <w:sz w:val="24"/>
                <w:szCs w:val="24"/>
              </w:rPr>
              <w:t>E</w:t>
            </w:r>
            <w:r>
              <w:rPr>
                <w:sz w:val="24"/>
                <w:szCs w:val="24"/>
              </w:rPr>
              <w:t>vent</w:t>
            </w:r>
            <w:r>
              <w:rPr>
                <w:spacing w:val="1"/>
                <w:sz w:val="24"/>
                <w:szCs w:val="24"/>
              </w:rPr>
              <w:t xml:space="preserve"> </w:t>
            </w:r>
            <w:r>
              <w:rPr>
                <w:sz w:val="24"/>
                <w:szCs w:val="24"/>
              </w:rPr>
              <w:t>e)</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W</w:t>
            </w:r>
            <w:r>
              <w:rPr>
                <w:spacing w:val="-1"/>
                <w:sz w:val="24"/>
                <w:szCs w:val="24"/>
              </w:rPr>
              <w:t>i</w:t>
            </w:r>
            <w:r>
              <w:rPr>
                <w:sz w:val="24"/>
                <w:szCs w:val="24"/>
              </w:rPr>
              <w:t>ndow</w:t>
            </w:r>
            <w:r>
              <w:rPr>
                <w:spacing w:val="-1"/>
                <w:sz w:val="24"/>
                <w:szCs w:val="24"/>
              </w:rPr>
              <w:t>Li</w:t>
            </w:r>
            <w:r>
              <w:rPr>
                <w:sz w:val="24"/>
                <w:szCs w:val="24"/>
              </w:rPr>
              <w:t>s</w:t>
            </w:r>
            <w:r>
              <w:rPr>
                <w:spacing w:val="-1"/>
                <w:sz w:val="24"/>
                <w:szCs w:val="24"/>
              </w:rPr>
              <w:t>t</w:t>
            </w:r>
            <w:r>
              <w:rPr>
                <w:sz w:val="24"/>
                <w:szCs w:val="24"/>
              </w:rPr>
              <w:t>ener</w:t>
            </w:r>
            <w:r>
              <w:rPr>
                <w:spacing w:val="4"/>
                <w:sz w:val="24"/>
                <w:szCs w:val="24"/>
              </w:rPr>
              <w:t xml:space="preserve"> </w:t>
            </w:r>
            <w:r>
              <w:rPr>
                <w:spacing w:val="-1"/>
                <w:sz w:val="24"/>
                <w:szCs w:val="24"/>
              </w:rPr>
              <w:t>i</w:t>
            </w:r>
            <w:r>
              <w:rPr>
                <w:sz w:val="24"/>
                <w:szCs w:val="24"/>
              </w:rPr>
              <w:t>n</w:t>
            </w:r>
            <w:r>
              <w:rPr>
                <w:spacing w:val="-1"/>
                <w:sz w:val="24"/>
                <w:szCs w:val="24"/>
              </w:rPr>
              <w:t>t</w:t>
            </w:r>
            <w:r>
              <w:rPr>
                <w:sz w:val="24"/>
                <w:szCs w:val="24"/>
              </w:rPr>
              <w:t>erface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app</w:t>
            </w:r>
            <w:r>
              <w:rPr>
                <w:spacing w:val="-1"/>
                <w:sz w:val="24"/>
                <w:szCs w:val="24"/>
              </w:rPr>
              <w:t>li</w:t>
            </w:r>
            <w:r>
              <w:rPr>
                <w:sz w:val="24"/>
                <w:szCs w:val="24"/>
              </w:rPr>
              <w:t>ca</w:t>
            </w:r>
            <w:r>
              <w:rPr>
                <w:spacing w:val="-1"/>
                <w:sz w:val="24"/>
                <w:szCs w:val="24"/>
              </w:rPr>
              <w:t>ti</w:t>
            </w:r>
            <w:r>
              <w:rPr>
                <w:sz w:val="24"/>
                <w:szCs w:val="24"/>
              </w:rPr>
              <w:t>o</w:t>
            </w:r>
            <w:r>
              <w:rPr>
                <w:spacing w:val="2"/>
                <w:sz w:val="24"/>
                <w:szCs w:val="24"/>
              </w:rPr>
              <w:t>n</w:t>
            </w:r>
            <w:r>
              <w:rPr>
                <w:sz w:val="24"/>
                <w:szCs w:val="24"/>
              </w:rPr>
              <w:t>W</w:t>
            </w:r>
            <w:r>
              <w:rPr>
                <w:spacing w:val="-1"/>
                <w:sz w:val="24"/>
                <w:szCs w:val="24"/>
              </w:rPr>
              <w:t>i</w:t>
            </w:r>
            <w:r>
              <w:rPr>
                <w:sz w:val="24"/>
                <w:szCs w:val="24"/>
              </w:rPr>
              <w:t>ndow.addW</w:t>
            </w:r>
            <w:r>
              <w:rPr>
                <w:spacing w:val="-1"/>
                <w:sz w:val="24"/>
                <w:szCs w:val="24"/>
              </w:rPr>
              <w:t>i</w:t>
            </w:r>
            <w:r>
              <w:rPr>
                <w:sz w:val="24"/>
                <w:szCs w:val="24"/>
              </w:rPr>
              <w:t>ndow</w:t>
            </w:r>
            <w:r>
              <w:rPr>
                <w:spacing w:val="1"/>
                <w:sz w:val="24"/>
                <w:szCs w:val="24"/>
              </w:rPr>
              <w:t>L</w:t>
            </w:r>
            <w:r>
              <w:rPr>
                <w:spacing w:val="-1"/>
                <w:sz w:val="24"/>
                <w:szCs w:val="24"/>
              </w:rPr>
              <w:t>i</w:t>
            </w:r>
            <w:r>
              <w:rPr>
                <w:sz w:val="24"/>
                <w:szCs w:val="24"/>
              </w:rPr>
              <w:t>s</w:t>
            </w:r>
            <w:r>
              <w:rPr>
                <w:spacing w:val="-1"/>
                <w:sz w:val="24"/>
                <w:szCs w:val="24"/>
              </w:rPr>
              <w:t>t</w:t>
            </w:r>
            <w:r>
              <w:rPr>
                <w:sz w:val="24"/>
                <w:szCs w:val="24"/>
              </w:rPr>
              <w:t>ener</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10</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 xml:space="preserve">Append </w:t>
            </w:r>
            <w:r>
              <w:rPr>
                <w:spacing w:val="-3"/>
                <w:sz w:val="24"/>
                <w:szCs w:val="24"/>
              </w:rPr>
              <w:t>m</w:t>
            </w:r>
            <w:r>
              <w:rPr>
                <w:spacing w:val="1"/>
                <w:sz w:val="24"/>
                <w:szCs w:val="24"/>
              </w:rPr>
              <w:t>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buf.append(</w:t>
            </w:r>
            <w:r>
              <w:rPr>
                <w:spacing w:val="-1"/>
                <w:sz w:val="24"/>
                <w:szCs w:val="24"/>
              </w:rPr>
              <w:t>t</w:t>
            </w:r>
            <w:r>
              <w:rPr>
                <w:sz w:val="24"/>
                <w:szCs w:val="24"/>
              </w:rPr>
              <w:t>ext</w:t>
            </w:r>
            <w:r>
              <w:rPr>
                <w:spacing w:val="1"/>
                <w:sz w:val="24"/>
                <w:szCs w:val="24"/>
              </w:rPr>
              <w:t xml:space="preserve"> </w:t>
            </w:r>
            <w:r>
              <w:rPr>
                <w:sz w:val="24"/>
                <w:szCs w:val="24"/>
              </w:rPr>
              <w:t>+ "</w:t>
            </w:r>
            <w:r>
              <w:rPr>
                <w:spacing w:val="-1"/>
                <w:sz w:val="24"/>
                <w:szCs w:val="24"/>
              </w:rPr>
              <w:t>\</w:t>
            </w:r>
            <w:r>
              <w:rPr>
                <w:sz w:val="24"/>
                <w:szCs w:val="24"/>
              </w:rPr>
              <w:t>n");</w:t>
            </w:r>
          </w:p>
        </w:tc>
      </w:tr>
      <w:tr w:rsidR="004926E6">
        <w:trPr>
          <w:trHeight w:hRule="exact" w:val="324"/>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r</w:t>
            </w:r>
            <w:r>
              <w:rPr>
                <w:spacing w:val="-1"/>
                <w:sz w:val="24"/>
                <w:szCs w:val="24"/>
              </w:rPr>
              <w:t>i</w:t>
            </w:r>
            <w:r>
              <w:rPr>
                <w:sz w:val="24"/>
                <w:szCs w:val="24"/>
              </w:rPr>
              <w:t>ngBuff</w:t>
            </w:r>
            <w:r>
              <w:rPr>
                <w:spacing w:val="-1"/>
                <w:sz w:val="24"/>
                <w:szCs w:val="24"/>
              </w:rPr>
              <w:t>e</w:t>
            </w:r>
            <w:r>
              <w:rPr>
                <w:sz w:val="24"/>
                <w:szCs w:val="24"/>
              </w:rPr>
              <w:t>r</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r</w:t>
            </w:r>
            <w:r>
              <w:rPr>
                <w:spacing w:val="-1"/>
                <w:sz w:val="24"/>
                <w:szCs w:val="24"/>
              </w:rPr>
              <w:t>i</w:t>
            </w:r>
            <w:r>
              <w:rPr>
                <w:sz w:val="24"/>
                <w:szCs w:val="24"/>
              </w:rPr>
              <w:t>ngBuff</w:t>
            </w:r>
            <w:r>
              <w:rPr>
                <w:spacing w:val="-1"/>
                <w:sz w:val="24"/>
                <w:szCs w:val="24"/>
              </w:rPr>
              <w:t>e</w:t>
            </w:r>
            <w:r>
              <w:rPr>
                <w:sz w:val="24"/>
                <w:szCs w:val="24"/>
              </w:rPr>
              <w:t>r buf = new S</w:t>
            </w:r>
            <w:r>
              <w:rPr>
                <w:spacing w:val="-1"/>
                <w:sz w:val="24"/>
                <w:szCs w:val="24"/>
              </w:rPr>
              <w:t>t</w:t>
            </w:r>
            <w:r>
              <w:rPr>
                <w:sz w:val="24"/>
                <w:szCs w:val="24"/>
              </w:rPr>
              <w:t>r</w:t>
            </w:r>
            <w:r>
              <w:rPr>
                <w:spacing w:val="-1"/>
                <w:sz w:val="24"/>
                <w:szCs w:val="24"/>
              </w:rPr>
              <w:t>i</w:t>
            </w:r>
            <w:r>
              <w:rPr>
                <w:sz w:val="24"/>
                <w:szCs w:val="24"/>
              </w:rPr>
              <w:t>ngBuff</w:t>
            </w:r>
            <w:r>
              <w:rPr>
                <w:spacing w:val="-1"/>
                <w:sz w:val="24"/>
                <w:szCs w:val="24"/>
              </w:rPr>
              <w:t>e</w:t>
            </w:r>
            <w:r>
              <w:rPr>
                <w:sz w:val="24"/>
                <w:szCs w:val="24"/>
              </w:rPr>
              <w:t>r();</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11</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B</w:t>
            </w:r>
            <w:r>
              <w:rPr>
                <w:spacing w:val="-1"/>
                <w:sz w:val="24"/>
                <w:szCs w:val="24"/>
              </w:rPr>
              <w:t>a</w:t>
            </w:r>
            <w:r>
              <w:rPr>
                <w:sz w:val="24"/>
                <w:szCs w:val="24"/>
              </w:rPr>
              <w:t>ckground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ar</w:t>
            </w:r>
            <w:r>
              <w:rPr>
                <w:spacing w:val="-1"/>
                <w:sz w:val="24"/>
                <w:szCs w:val="24"/>
              </w:rPr>
              <w:t>t</w:t>
            </w:r>
            <w:r>
              <w:rPr>
                <w:sz w:val="24"/>
                <w:szCs w:val="24"/>
              </w:rPr>
              <w:t>.se</w:t>
            </w:r>
            <w:r>
              <w:rPr>
                <w:spacing w:val="-1"/>
                <w:sz w:val="24"/>
                <w:szCs w:val="24"/>
              </w:rPr>
              <w:t>t</w:t>
            </w:r>
            <w:r>
              <w:rPr>
                <w:sz w:val="24"/>
                <w:szCs w:val="24"/>
              </w:rPr>
              <w:t>B</w:t>
            </w:r>
            <w:r>
              <w:rPr>
                <w:spacing w:val="-1"/>
                <w:sz w:val="24"/>
                <w:szCs w:val="24"/>
              </w:rPr>
              <w:t>a</w:t>
            </w:r>
            <w:r>
              <w:rPr>
                <w:sz w:val="24"/>
                <w:szCs w:val="24"/>
              </w:rPr>
              <w:t>ckground(co</w:t>
            </w:r>
            <w:r>
              <w:rPr>
                <w:spacing w:val="-1"/>
                <w:sz w:val="24"/>
                <w:szCs w:val="24"/>
              </w:rPr>
              <w:t>l</w:t>
            </w:r>
            <w:r>
              <w:rPr>
                <w:sz w:val="24"/>
                <w:szCs w:val="24"/>
              </w:rPr>
              <w:t>or1</w:t>
            </w:r>
            <w:r>
              <w:rPr>
                <w:spacing w:val="2"/>
                <w:sz w:val="24"/>
                <w:szCs w:val="24"/>
              </w:rPr>
              <w:t>)</w:t>
            </w:r>
            <w:r>
              <w:rPr>
                <w:sz w:val="24"/>
                <w:szCs w:val="24"/>
              </w:rPr>
              <w:t>;</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w:t>
            </w:r>
            <w:r>
              <w:rPr>
                <w:spacing w:val="-1"/>
                <w:sz w:val="24"/>
                <w:szCs w:val="24"/>
              </w:rPr>
              <w:t>l</w:t>
            </w:r>
            <w:r>
              <w:rPr>
                <w:sz w:val="24"/>
                <w:szCs w:val="24"/>
              </w:rPr>
              <w:t>or</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Co</w:t>
            </w:r>
            <w:r>
              <w:rPr>
                <w:spacing w:val="-1"/>
                <w:sz w:val="24"/>
                <w:szCs w:val="24"/>
              </w:rPr>
              <w:t>l</w:t>
            </w:r>
            <w:r>
              <w:rPr>
                <w:sz w:val="24"/>
                <w:szCs w:val="24"/>
              </w:rPr>
              <w:t>or co</w:t>
            </w:r>
            <w:r>
              <w:rPr>
                <w:spacing w:val="-1"/>
                <w:sz w:val="24"/>
                <w:szCs w:val="24"/>
              </w:rPr>
              <w:t>l</w:t>
            </w:r>
            <w:r>
              <w:rPr>
                <w:sz w:val="24"/>
                <w:szCs w:val="24"/>
              </w:rPr>
              <w:t>or[]</w:t>
            </w:r>
            <w:r>
              <w:rPr>
                <w:spacing w:val="2"/>
                <w:sz w:val="24"/>
                <w:szCs w:val="24"/>
              </w:rPr>
              <w:t xml:space="preserve"> </w:t>
            </w:r>
            <w:r>
              <w:rPr>
                <w:sz w:val="24"/>
                <w:szCs w:val="24"/>
              </w:rPr>
              <w:t>=</w:t>
            </w:r>
            <w:r>
              <w:rPr>
                <w:spacing w:val="-1"/>
                <w:sz w:val="24"/>
                <w:szCs w:val="24"/>
              </w:rPr>
              <w:t xml:space="preserve"> </w:t>
            </w:r>
            <w:r>
              <w:rPr>
                <w:sz w:val="24"/>
                <w:szCs w:val="24"/>
              </w:rPr>
              <w:t>new co</w:t>
            </w:r>
            <w:r>
              <w:rPr>
                <w:spacing w:val="-1"/>
                <w:sz w:val="24"/>
                <w:szCs w:val="24"/>
              </w:rPr>
              <w:t>l</w:t>
            </w:r>
            <w:r>
              <w:rPr>
                <w:sz w:val="24"/>
                <w:szCs w:val="24"/>
              </w:rPr>
              <w:t>or[15];</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12</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Bord</w:t>
            </w:r>
            <w:r>
              <w:rPr>
                <w:spacing w:val="-1"/>
                <w:sz w:val="24"/>
                <w:szCs w:val="24"/>
              </w:rPr>
              <w:t>e</w:t>
            </w:r>
            <w:r>
              <w:rPr>
                <w:sz w:val="24"/>
                <w:szCs w:val="24"/>
              </w:rPr>
              <w:t>r</w:t>
            </w:r>
            <w:r>
              <w:rPr>
                <w:spacing w:val="-1"/>
                <w:sz w:val="24"/>
                <w:szCs w:val="24"/>
              </w:rPr>
              <w:t>L</w:t>
            </w:r>
            <w:r>
              <w:rPr>
                <w:spacing w:val="1"/>
                <w:sz w:val="24"/>
                <w:szCs w:val="24"/>
              </w:rPr>
              <w:t>a</w:t>
            </w:r>
            <w:r>
              <w:rPr>
                <w:spacing w:val="-4"/>
                <w:sz w:val="24"/>
                <w:szCs w:val="24"/>
              </w:rPr>
              <w:t>y</w:t>
            </w:r>
            <w:r>
              <w:rPr>
                <w:sz w:val="24"/>
                <w:szCs w:val="24"/>
              </w:rPr>
              <w:t>o</w:t>
            </w:r>
            <w:r>
              <w:rPr>
                <w:spacing w:val="2"/>
                <w:sz w:val="24"/>
                <w:szCs w:val="24"/>
              </w:rPr>
              <w:t>u</w:t>
            </w:r>
            <w:r>
              <w:rPr>
                <w:sz w:val="24"/>
                <w:szCs w:val="24"/>
              </w:rPr>
              <w:t>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pr</w:t>
            </w:r>
            <w:r>
              <w:rPr>
                <w:spacing w:val="-1"/>
                <w:sz w:val="24"/>
                <w:szCs w:val="24"/>
              </w:rPr>
              <w:t>i</w:t>
            </w:r>
            <w:r>
              <w:rPr>
                <w:sz w:val="24"/>
                <w:szCs w:val="24"/>
              </w:rPr>
              <w:t>va</w:t>
            </w:r>
            <w:r>
              <w:rPr>
                <w:spacing w:val="-1"/>
                <w:sz w:val="24"/>
                <w:szCs w:val="24"/>
              </w:rPr>
              <w:t>t</w:t>
            </w:r>
            <w:r>
              <w:rPr>
                <w:sz w:val="24"/>
                <w:szCs w:val="24"/>
              </w:rPr>
              <w:t>e</w:t>
            </w:r>
            <w:r>
              <w:rPr>
                <w:spacing w:val="1"/>
                <w:sz w:val="24"/>
                <w:szCs w:val="24"/>
              </w:rPr>
              <w:t xml:space="preserve"> </w:t>
            </w:r>
            <w:r>
              <w:rPr>
                <w:sz w:val="24"/>
                <w:szCs w:val="24"/>
              </w:rPr>
              <w:t>Bord</w:t>
            </w:r>
            <w:r>
              <w:rPr>
                <w:spacing w:val="-1"/>
                <w:sz w:val="24"/>
                <w:szCs w:val="24"/>
              </w:rPr>
              <w:t>e</w:t>
            </w:r>
            <w:r>
              <w:rPr>
                <w:sz w:val="24"/>
                <w:szCs w:val="24"/>
              </w:rPr>
              <w:t>r</w:t>
            </w:r>
            <w:r>
              <w:rPr>
                <w:spacing w:val="-1"/>
                <w:sz w:val="24"/>
                <w:szCs w:val="24"/>
              </w:rPr>
              <w:t>L</w:t>
            </w:r>
            <w:r>
              <w:rPr>
                <w:spacing w:val="1"/>
                <w:sz w:val="24"/>
                <w:szCs w:val="24"/>
              </w:rPr>
              <w:t>a</w:t>
            </w:r>
            <w:r>
              <w:rPr>
                <w:spacing w:val="-6"/>
                <w:sz w:val="24"/>
                <w:szCs w:val="24"/>
              </w:rPr>
              <w:t>y</w:t>
            </w:r>
            <w:r>
              <w:rPr>
                <w:spacing w:val="2"/>
                <w:sz w:val="24"/>
                <w:szCs w:val="24"/>
              </w:rPr>
              <w:t>o</w:t>
            </w:r>
            <w:r>
              <w:rPr>
                <w:sz w:val="24"/>
                <w:szCs w:val="24"/>
              </w:rPr>
              <w:t>ut</w:t>
            </w:r>
            <w:r>
              <w:rPr>
                <w:spacing w:val="3"/>
                <w:sz w:val="24"/>
                <w:szCs w:val="24"/>
              </w:rPr>
              <w:t xml:space="preserve"> </w:t>
            </w:r>
            <w:r>
              <w:rPr>
                <w:sz w:val="24"/>
                <w:szCs w:val="24"/>
              </w:rPr>
              <w:t>border;</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Jpanel</w:t>
            </w:r>
            <w:r>
              <w:rPr>
                <w:spacing w:val="1"/>
                <w:sz w:val="24"/>
                <w:szCs w:val="24"/>
              </w:rPr>
              <w:t xml:space="preserve"> </w:t>
            </w:r>
            <w:r>
              <w:rPr>
                <w:sz w:val="24"/>
                <w:szCs w:val="24"/>
              </w:rPr>
              <w:t>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pr</w:t>
            </w:r>
            <w:r>
              <w:rPr>
                <w:spacing w:val="-1"/>
                <w:sz w:val="24"/>
                <w:szCs w:val="24"/>
              </w:rPr>
              <w:t>i</w:t>
            </w:r>
            <w:r>
              <w:rPr>
                <w:sz w:val="24"/>
                <w:szCs w:val="24"/>
              </w:rPr>
              <w:t>va</w:t>
            </w:r>
            <w:r>
              <w:rPr>
                <w:spacing w:val="-1"/>
                <w:sz w:val="24"/>
                <w:szCs w:val="24"/>
              </w:rPr>
              <w:t>t</w:t>
            </w:r>
            <w:r>
              <w:rPr>
                <w:sz w:val="24"/>
                <w:szCs w:val="24"/>
              </w:rPr>
              <w:t>e</w:t>
            </w:r>
            <w:r>
              <w:rPr>
                <w:spacing w:val="1"/>
                <w:sz w:val="24"/>
                <w:szCs w:val="24"/>
              </w:rPr>
              <w:t xml:space="preserve"> </w:t>
            </w:r>
            <w:r>
              <w:rPr>
                <w:spacing w:val="-1"/>
                <w:sz w:val="24"/>
                <w:szCs w:val="24"/>
              </w:rPr>
              <w:t>J</w:t>
            </w:r>
            <w:r>
              <w:rPr>
                <w:sz w:val="24"/>
                <w:szCs w:val="24"/>
              </w:rPr>
              <w:t>Panel</w:t>
            </w:r>
            <w:r>
              <w:rPr>
                <w:spacing w:val="1"/>
                <w:sz w:val="24"/>
                <w:szCs w:val="24"/>
              </w:rPr>
              <w:t xml:space="preserve"> </w:t>
            </w:r>
            <w:r>
              <w:rPr>
                <w:sz w:val="24"/>
                <w:szCs w:val="24"/>
              </w:rPr>
              <w:t>bu</w:t>
            </w:r>
            <w:r>
              <w:rPr>
                <w:spacing w:val="-1"/>
                <w:sz w:val="24"/>
                <w:szCs w:val="24"/>
              </w:rPr>
              <w:t>tt</w:t>
            </w:r>
            <w:r>
              <w:rPr>
                <w:sz w:val="24"/>
                <w:szCs w:val="24"/>
              </w:rPr>
              <w:t>onPanel</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Icon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pr</w:t>
            </w:r>
            <w:r>
              <w:rPr>
                <w:spacing w:val="-1"/>
                <w:sz w:val="24"/>
                <w:szCs w:val="24"/>
              </w:rPr>
              <w:t>i</w:t>
            </w:r>
            <w:r>
              <w:rPr>
                <w:sz w:val="24"/>
                <w:szCs w:val="24"/>
              </w:rPr>
              <w:t>va</w:t>
            </w:r>
            <w:r>
              <w:rPr>
                <w:spacing w:val="-1"/>
                <w:sz w:val="24"/>
                <w:szCs w:val="24"/>
              </w:rPr>
              <w:t>t</w:t>
            </w:r>
            <w:r>
              <w:rPr>
                <w:sz w:val="24"/>
                <w:szCs w:val="24"/>
              </w:rPr>
              <w:t>e</w:t>
            </w:r>
            <w:r>
              <w:rPr>
                <w:spacing w:val="1"/>
                <w:sz w:val="24"/>
                <w:szCs w:val="24"/>
              </w:rPr>
              <w:t xml:space="preserve"> </w:t>
            </w:r>
            <w:r>
              <w:rPr>
                <w:sz w:val="24"/>
                <w:szCs w:val="24"/>
              </w:rPr>
              <w:t>Icon egg[] = new Icon[16];</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ge</w:t>
            </w:r>
            <w:r>
              <w:rPr>
                <w:spacing w:val="-1"/>
                <w:sz w:val="24"/>
                <w:szCs w:val="24"/>
              </w:rPr>
              <w:t>t</w:t>
            </w:r>
            <w:r>
              <w:rPr>
                <w:sz w:val="24"/>
                <w:szCs w:val="24"/>
              </w:rPr>
              <w:t>Source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i</w:t>
            </w:r>
            <w:r>
              <w:rPr>
                <w:sz w:val="24"/>
                <w:szCs w:val="24"/>
              </w:rPr>
              <w:t>f (e.ge</w:t>
            </w:r>
            <w:r>
              <w:rPr>
                <w:spacing w:val="-1"/>
                <w:sz w:val="24"/>
                <w:szCs w:val="24"/>
              </w:rPr>
              <w:t>t</w:t>
            </w:r>
            <w:r>
              <w:rPr>
                <w:sz w:val="24"/>
                <w:szCs w:val="24"/>
              </w:rPr>
              <w:t>Source()</w:t>
            </w:r>
            <w:r>
              <w:rPr>
                <w:spacing w:val="2"/>
                <w:sz w:val="24"/>
                <w:szCs w:val="24"/>
              </w:rPr>
              <w:t xml:space="preserve"> </w:t>
            </w:r>
            <w:r>
              <w:rPr>
                <w:sz w:val="24"/>
                <w:szCs w:val="24"/>
              </w:rPr>
              <w:t>== s</w:t>
            </w:r>
            <w:r>
              <w:rPr>
                <w:spacing w:val="-1"/>
                <w:sz w:val="24"/>
                <w:szCs w:val="24"/>
              </w:rPr>
              <w:t>t</w:t>
            </w:r>
            <w:r>
              <w:rPr>
                <w:sz w:val="24"/>
                <w:szCs w:val="24"/>
              </w:rPr>
              <w:t>ar</w:t>
            </w:r>
            <w:r>
              <w:rPr>
                <w:spacing w:val="-1"/>
                <w:sz w:val="24"/>
                <w:szCs w:val="24"/>
              </w:rPr>
              <w:t>t</w:t>
            </w:r>
            <w:r>
              <w:rPr>
                <w:sz w:val="24"/>
                <w:szCs w:val="24"/>
              </w:rPr>
              <w:t>)</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w:t>
            </w:r>
            <w:r>
              <w:rPr>
                <w:spacing w:val="-3"/>
                <w:sz w:val="24"/>
                <w:szCs w:val="24"/>
              </w:rPr>
              <w:t>m</w:t>
            </w:r>
            <w:r>
              <w:rPr>
                <w:sz w:val="24"/>
                <w:szCs w:val="24"/>
              </w:rPr>
              <w:t>a</w:t>
            </w:r>
            <w:r>
              <w:rPr>
                <w:spacing w:val="2"/>
                <w:sz w:val="24"/>
                <w:szCs w:val="24"/>
              </w:rPr>
              <w:t>g</w:t>
            </w:r>
            <w:r>
              <w:rPr>
                <w:sz w:val="24"/>
                <w:szCs w:val="24"/>
              </w:rPr>
              <w:t>eIcon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370"/>
              <w:rPr>
                <w:sz w:val="24"/>
                <w:szCs w:val="24"/>
              </w:rPr>
            </w:pPr>
            <w:r>
              <w:rPr>
                <w:sz w:val="24"/>
                <w:szCs w:val="24"/>
              </w:rPr>
              <w:t>egg[</w:t>
            </w:r>
            <w:r>
              <w:rPr>
                <w:spacing w:val="-1"/>
                <w:sz w:val="24"/>
                <w:szCs w:val="24"/>
              </w:rPr>
              <w:t>i</w:t>
            </w:r>
            <w:r>
              <w:rPr>
                <w:sz w:val="24"/>
                <w:szCs w:val="24"/>
              </w:rPr>
              <w:t>] = new I</w:t>
            </w:r>
            <w:r>
              <w:rPr>
                <w:spacing w:val="-3"/>
                <w:sz w:val="24"/>
                <w:szCs w:val="24"/>
              </w:rPr>
              <w:t>m</w:t>
            </w:r>
            <w:r>
              <w:rPr>
                <w:sz w:val="24"/>
                <w:szCs w:val="24"/>
              </w:rPr>
              <w:t>age</w:t>
            </w:r>
            <w:r>
              <w:rPr>
                <w:spacing w:val="2"/>
                <w:sz w:val="24"/>
                <w:szCs w:val="24"/>
              </w:rPr>
              <w:t>I</w:t>
            </w:r>
            <w:r>
              <w:rPr>
                <w:sz w:val="24"/>
                <w:szCs w:val="24"/>
              </w:rPr>
              <w:t>con("</w:t>
            </w:r>
            <w:r>
              <w:rPr>
                <w:spacing w:val="-1"/>
                <w:sz w:val="24"/>
                <w:szCs w:val="24"/>
              </w:rPr>
              <w:t>im</w:t>
            </w:r>
            <w:r>
              <w:rPr>
                <w:sz w:val="24"/>
                <w:szCs w:val="24"/>
              </w:rPr>
              <w:t>a</w:t>
            </w:r>
            <w:r>
              <w:rPr>
                <w:spacing w:val="2"/>
                <w:sz w:val="24"/>
                <w:szCs w:val="24"/>
              </w:rPr>
              <w:t>g</w:t>
            </w:r>
            <w:r>
              <w:rPr>
                <w:sz w:val="24"/>
                <w:szCs w:val="24"/>
              </w:rPr>
              <w:t>es</w:t>
            </w:r>
            <w:r>
              <w:rPr>
                <w:spacing w:val="-1"/>
                <w:sz w:val="24"/>
                <w:szCs w:val="24"/>
              </w:rPr>
              <w:t>/</w:t>
            </w:r>
            <w:r>
              <w:rPr>
                <w:sz w:val="24"/>
                <w:szCs w:val="24"/>
              </w:rPr>
              <w:t>egg"</w:t>
            </w:r>
            <w:r>
              <w:rPr>
                <w:spacing w:val="2"/>
                <w:sz w:val="24"/>
                <w:szCs w:val="24"/>
              </w:rPr>
              <w:t xml:space="preserve"> </w:t>
            </w:r>
            <w:r>
              <w:rPr>
                <w:sz w:val="24"/>
                <w:szCs w:val="24"/>
              </w:rPr>
              <w:t>+ i</w:t>
            </w:r>
            <w:r>
              <w:rPr>
                <w:spacing w:val="-1"/>
                <w:sz w:val="24"/>
                <w:szCs w:val="24"/>
              </w:rPr>
              <w:t xml:space="preserve"> </w:t>
            </w:r>
            <w:r>
              <w:rPr>
                <w:sz w:val="24"/>
                <w:szCs w:val="24"/>
              </w:rPr>
              <w:t>+ ".g</w:t>
            </w:r>
            <w:r>
              <w:rPr>
                <w:spacing w:val="-1"/>
                <w:sz w:val="24"/>
                <w:szCs w:val="24"/>
              </w:rPr>
              <w:t>i</w:t>
            </w:r>
            <w:r>
              <w:rPr>
                <w:sz w:val="24"/>
                <w:szCs w:val="24"/>
              </w:rPr>
              <w:t>f");</w:t>
            </w:r>
          </w:p>
        </w:tc>
      </w:tr>
      <w:tr w:rsidR="004926E6">
        <w:trPr>
          <w:trHeight w:hRule="exact" w:val="285"/>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position w:val="-1"/>
                <w:sz w:val="24"/>
                <w:szCs w:val="24"/>
              </w:rPr>
              <w:t>se</w:t>
            </w:r>
            <w:r>
              <w:rPr>
                <w:spacing w:val="-1"/>
                <w:position w:val="-1"/>
                <w:sz w:val="24"/>
                <w:szCs w:val="24"/>
              </w:rPr>
              <w:t>tE</w:t>
            </w:r>
            <w:r>
              <w:rPr>
                <w:position w:val="-1"/>
                <w:sz w:val="24"/>
                <w:szCs w:val="24"/>
              </w:rPr>
              <w:t>nab</w:t>
            </w:r>
            <w:r>
              <w:rPr>
                <w:spacing w:val="-1"/>
                <w:position w:val="-1"/>
                <w:sz w:val="24"/>
                <w:szCs w:val="24"/>
              </w:rPr>
              <w:t>l</w:t>
            </w:r>
            <w:r>
              <w:rPr>
                <w:position w:val="-1"/>
                <w:sz w:val="24"/>
                <w:szCs w:val="24"/>
              </w:rPr>
              <w:t>ed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position w:val="-1"/>
                <w:sz w:val="24"/>
                <w:szCs w:val="24"/>
              </w:rPr>
              <w:t>s</w:t>
            </w:r>
            <w:r>
              <w:rPr>
                <w:spacing w:val="-1"/>
                <w:position w:val="-1"/>
                <w:sz w:val="24"/>
                <w:szCs w:val="24"/>
              </w:rPr>
              <w:t>t</w:t>
            </w:r>
            <w:r>
              <w:rPr>
                <w:position w:val="-1"/>
                <w:sz w:val="24"/>
                <w:szCs w:val="24"/>
              </w:rPr>
              <w:t>ar</w:t>
            </w:r>
            <w:r>
              <w:rPr>
                <w:spacing w:val="-1"/>
                <w:position w:val="-1"/>
                <w:sz w:val="24"/>
                <w:szCs w:val="24"/>
              </w:rPr>
              <w:t>t</w:t>
            </w:r>
            <w:r>
              <w:rPr>
                <w:position w:val="-1"/>
                <w:sz w:val="24"/>
                <w:szCs w:val="24"/>
              </w:rPr>
              <w:t>.se</w:t>
            </w:r>
            <w:r>
              <w:rPr>
                <w:spacing w:val="-1"/>
                <w:position w:val="-1"/>
                <w:sz w:val="24"/>
                <w:szCs w:val="24"/>
              </w:rPr>
              <w:t>tE</w:t>
            </w:r>
            <w:r>
              <w:rPr>
                <w:position w:val="-1"/>
                <w:sz w:val="24"/>
                <w:szCs w:val="24"/>
              </w:rPr>
              <w:t>nab</w:t>
            </w:r>
            <w:r>
              <w:rPr>
                <w:spacing w:val="-1"/>
                <w:position w:val="-1"/>
                <w:sz w:val="24"/>
                <w:szCs w:val="24"/>
              </w:rPr>
              <w:t>l</w:t>
            </w:r>
            <w:r>
              <w:rPr>
                <w:position w:val="-1"/>
                <w:sz w:val="24"/>
                <w:szCs w:val="24"/>
              </w:rPr>
              <w:t>ed(</w:t>
            </w:r>
            <w:r>
              <w:rPr>
                <w:spacing w:val="2"/>
                <w:position w:val="-1"/>
                <w:sz w:val="24"/>
                <w:szCs w:val="24"/>
              </w:rPr>
              <w:t>f</w:t>
            </w:r>
            <w:r>
              <w:rPr>
                <w:position w:val="-1"/>
                <w:sz w:val="24"/>
                <w:szCs w:val="24"/>
              </w:rPr>
              <w:t>a</w:t>
            </w:r>
            <w:r>
              <w:rPr>
                <w:spacing w:val="-1"/>
                <w:position w:val="-1"/>
                <w:sz w:val="24"/>
                <w:szCs w:val="24"/>
              </w:rPr>
              <w:t>l</w:t>
            </w:r>
            <w:r>
              <w:rPr>
                <w:position w:val="-1"/>
                <w:sz w:val="24"/>
                <w:szCs w:val="24"/>
              </w:rPr>
              <w:t>se);</w:t>
            </w:r>
          </w:p>
        </w:tc>
      </w:tr>
    </w:tbl>
    <w:p w:rsidR="004926E6" w:rsidRDefault="004926E6">
      <w:pPr>
        <w:sectPr w:rsidR="004926E6">
          <w:pgSz w:w="12240" w:h="15840"/>
          <w:pgMar w:top="1340" w:right="880" w:bottom="280" w:left="920" w:header="720" w:footer="720" w:gutter="0"/>
          <w:cols w:space="720"/>
        </w:sectPr>
      </w:pPr>
    </w:p>
    <w:p w:rsidR="004926E6" w:rsidRDefault="004926E6">
      <w:pPr>
        <w:spacing w:before="5" w:line="80" w:lineRule="exact"/>
        <w:rPr>
          <w:sz w:val="9"/>
          <w:szCs w:val="9"/>
        </w:rPr>
      </w:pPr>
    </w:p>
    <w:tbl>
      <w:tblPr>
        <w:tblW w:w="0" w:type="auto"/>
        <w:tblInd w:w="108" w:type="dxa"/>
        <w:tblLayout w:type="fixed"/>
        <w:tblCellMar>
          <w:left w:w="0" w:type="dxa"/>
          <w:right w:w="0" w:type="dxa"/>
        </w:tblCellMar>
        <w:tblLook w:val="01E0" w:firstRow="1" w:lastRow="1" w:firstColumn="1" w:lastColumn="1" w:noHBand="0" w:noVBand="0"/>
      </w:tblPr>
      <w:tblGrid>
        <w:gridCol w:w="998"/>
        <w:gridCol w:w="4474"/>
        <w:gridCol w:w="4726"/>
      </w:tblGrid>
      <w:tr w:rsidR="004926E6">
        <w:trPr>
          <w:trHeight w:hRule="exact" w:val="284"/>
        </w:trPr>
        <w:tc>
          <w:tcPr>
            <w:tcW w:w="998" w:type="dxa"/>
            <w:tcBorders>
              <w:top w:val="single" w:sz="6" w:space="0" w:color="000000"/>
              <w:left w:val="single" w:sz="6" w:space="0" w:color="000000"/>
              <w:bottom w:val="single" w:sz="6" w:space="0" w:color="000000"/>
              <w:right w:val="single" w:sz="6" w:space="0" w:color="000000"/>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Icon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titl</w:t>
            </w:r>
            <w:r>
              <w:rPr>
                <w:sz w:val="24"/>
                <w:szCs w:val="24"/>
              </w:rPr>
              <w:t>e.se</w:t>
            </w:r>
            <w:r>
              <w:rPr>
                <w:spacing w:val="-1"/>
                <w:sz w:val="24"/>
                <w:szCs w:val="24"/>
              </w:rPr>
              <w:t>t</w:t>
            </w:r>
            <w:r>
              <w:rPr>
                <w:sz w:val="24"/>
                <w:szCs w:val="24"/>
              </w:rPr>
              <w:t>Icon</w:t>
            </w:r>
            <w:r>
              <w:rPr>
                <w:spacing w:val="2"/>
                <w:sz w:val="24"/>
                <w:szCs w:val="24"/>
              </w:rPr>
              <w:t>(</w:t>
            </w:r>
            <w:r>
              <w:rPr>
                <w:spacing w:val="-1"/>
                <w:sz w:val="24"/>
                <w:szCs w:val="24"/>
              </w:rPr>
              <w:t>ti</w:t>
            </w:r>
            <w:r>
              <w:rPr>
                <w:spacing w:val="1"/>
                <w:sz w:val="24"/>
                <w:szCs w:val="24"/>
              </w:rPr>
              <w:t>t</w:t>
            </w:r>
            <w:r>
              <w:rPr>
                <w:spacing w:val="-1"/>
                <w:sz w:val="24"/>
                <w:szCs w:val="24"/>
              </w:rPr>
              <w:t>l</w:t>
            </w:r>
            <w:r>
              <w:rPr>
                <w:sz w:val="24"/>
                <w:szCs w:val="24"/>
              </w:rPr>
              <w:t>eIcon</w:t>
            </w:r>
            <w:r>
              <w:rPr>
                <w:spacing w:val="2"/>
                <w:sz w:val="24"/>
                <w:szCs w:val="24"/>
              </w:rPr>
              <w:t>)</w:t>
            </w:r>
            <w:r>
              <w:rPr>
                <w:sz w:val="24"/>
                <w:szCs w:val="24"/>
              </w:rPr>
              <w:t>;</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13</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Gr</w:t>
            </w:r>
            <w:r>
              <w:rPr>
                <w:spacing w:val="-1"/>
                <w:sz w:val="24"/>
                <w:szCs w:val="24"/>
              </w:rPr>
              <w:t>i</w:t>
            </w:r>
            <w:r>
              <w:rPr>
                <w:sz w:val="24"/>
                <w:szCs w:val="24"/>
              </w:rPr>
              <w:t>dB</w:t>
            </w:r>
            <w:r>
              <w:rPr>
                <w:spacing w:val="-1"/>
                <w:sz w:val="24"/>
                <w:szCs w:val="24"/>
              </w:rPr>
              <w:t>a</w:t>
            </w:r>
            <w:r>
              <w:rPr>
                <w:sz w:val="24"/>
                <w:szCs w:val="24"/>
              </w:rPr>
              <w:t>g</w:t>
            </w:r>
            <w:r>
              <w:rPr>
                <w:spacing w:val="-1"/>
                <w:sz w:val="24"/>
                <w:szCs w:val="24"/>
              </w:rPr>
              <w:t>L</w:t>
            </w:r>
            <w:r>
              <w:rPr>
                <w:spacing w:val="1"/>
                <w:sz w:val="24"/>
                <w:szCs w:val="24"/>
              </w:rPr>
              <w:t>a</w:t>
            </w:r>
            <w:r>
              <w:rPr>
                <w:spacing w:val="-6"/>
                <w:sz w:val="24"/>
                <w:szCs w:val="24"/>
              </w:rPr>
              <w:t>y</w:t>
            </w:r>
            <w:r>
              <w:rPr>
                <w:spacing w:val="2"/>
                <w:sz w:val="24"/>
                <w:szCs w:val="24"/>
              </w:rPr>
              <w:t>o</w:t>
            </w:r>
            <w:r>
              <w:rPr>
                <w:sz w:val="24"/>
                <w:szCs w:val="24"/>
              </w:rPr>
              <w:t>ut</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pr</w:t>
            </w:r>
            <w:r>
              <w:rPr>
                <w:spacing w:val="-1"/>
                <w:sz w:val="24"/>
                <w:szCs w:val="24"/>
              </w:rPr>
              <w:t>i</w:t>
            </w:r>
            <w:r>
              <w:rPr>
                <w:sz w:val="24"/>
                <w:szCs w:val="24"/>
              </w:rPr>
              <w:t>va</w:t>
            </w:r>
            <w:r>
              <w:rPr>
                <w:spacing w:val="-1"/>
                <w:sz w:val="24"/>
                <w:szCs w:val="24"/>
              </w:rPr>
              <w:t>t</w:t>
            </w:r>
            <w:r>
              <w:rPr>
                <w:sz w:val="24"/>
                <w:szCs w:val="24"/>
              </w:rPr>
              <w:t>e</w:t>
            </w:r>
            <w:r>
              <w:rPr>
                <w:spacing w:val="1"/>
                <w:sz w:val="24"/>
                <w:szCs w:val="24"/>
              </w:rPr>
              <w:t xml:space="preserve"> </w:t>
            </w:r>
            <w:r>
              <w:rPr>
                <w:sz w:val="24"/>
                <w:szCs w:val="24"/>
              </w:rPr>
              <w:t>Gr</w:t>
            </w:r>
            <w:r>
              <w:rPr>
                <w:spacing w:val="-1"/>
                <w:sz w:val="24"/>
                <w:szCs w:val="24"/>
              </w:rPr>
              <w:t>i</w:t>
            </w:r>
            <w:r>
              <w:rPr>
                <w:sz w:val="24"/>
                <w:szCs w:val="24"/>
              </w:rPr>
              <w:t>dB</w:t>
            </w:r>
            <w:r>
              <w:rPr>
                <w:spacing w:val="-1"/>
                <w:sz w:val="24"/>
                <w:szCs w:val="24"/>
              </w:rPr>
              <w:t>a</w:t>
            </w:r>
            <w:r>
              <w:rPr>
                <w:sz w:val="24"/>
                <w:szCs w:val="24"/>
              </w:rPr>
              <w:t>g</w:t>
            </w:r>
            <w:r>
              <w:rPr>
                <w:spacing w:val="-1"/>
                <w:sz w:val="24"/>
                <w:szCs w:val="24"/>
              </w:rPr>
              <w:t>L</w:t>
            </w:r>
            <w:r>
              <w:rPr>
                <w:spacing w:val="1"/>
                <w:sz w:val="24"/>
                <w:szCs w:val="24"/>
              </w:rPr>
              <w:t>a</w:t>
            </w:r>
            <w:r>
              <w:rPr>
                <w:spacing w:val="-6"/>
                <w:sz w:val="24"/>
                <w:szCs w:val="24"/>
              </w:rPr>
              <w:t>y</w:t>
            </w:r>
            <w:r>
              <w:rPr>
                <w:spacing w:val="2"/>
                <w:sz w:val="24"/>
                <w:szCs w:val="24"/>
              </w:rPr>
              <w:t>o</w:t>
            </w:r>
            <w:r>
              <w:rPr>
                <w:sz w:val="24"/>
                <w:szCs w:val="24"/>
              </w:rPr>
              <w:t>ut</w:t>
            </w:r>
            <w:r>
              <w:rPr>
                <w:spacing w:val="3"/>
                <w:sz w:val="24"/>
                <w:szCs w:val="24"/>
              </w:rPr>
              <w:t xml:space="preserve"> </w:t>
            </w:r>
            <w:r>
              <w:rPr>
                <w:sz w:val="24"/>
                <w:szCs w:val="24"/>
              </w:rPr>
              <w:t>gb</w:t>
            </w:r>
            <w:r>
              <w:rPr>
                <w:spacing w:val="-1"/>
                <w:sz w:val="24"/>
                <w:szCs w:val="24"/>
              </w:rPr>
              <w:t>L</w:t>
            </w:r>
            <w:r>
              <w:rPr>
                <w:spacing w:val="1"/>
                <w:sz w:val="24"/>
                <w:szCs w:val="24"/>
              </w:rPr>
              <w:t>a</w:t>
            </w:r>
            <w:r>
              <w:rPr>
                <w:spacing w:val="-6"/>
                <w:sz w:val="24"/>
                <w:szCs w:val="24"/>
              </w:rPr>
              <w:t>y</w:t>
            </w:r>
            <w:r>
              <w:rPr>
                <w:spacing w:val="2"/>
                <w:sz w:val="24"/>
                <w:szCs w:val="24"/>
              </w:rPr>
              <w:t>o</w:t>
            </w:r>
            <w:r>
              <w:rPr>
                <w:sz w:val="24"/>
                <w:szCs w:val="24"/>
              </w:rPr>
              <w:t>u</w:t>
            </w:r>
            <w:r>
              <w:rPr>
                <w:spacing w:val="1"/>
                <w:sz w:val="24"/>
                <w:szCs w:val="24"/>
              </w:rPr>
              <w:t>t</w:t>
            </w:r>
            <w:r>
              <w:rPr>
                <w:sz w:val="24"/>
                <w:szCs w:val="24"/>
              </w:rPr>
              <w:t>;</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Gr</w:t>
            </w:r>
            <w:r>
              <w:rPr>
                <w:spacing w:val="-1"/>
                <w:sz w:val="24"/>
                <w:szCs w:val="24"/>
              </w:rPr>
              <w:t>i</w:t>
            </w:r>
            <w:r>
              <w:rPr>
                <w:sz w:val="24"/>
                <w:szCs w:val="24"/>
              </w:rPr>
              <w:t>dB</w:t>
            </w:r>
            <w:r>
              <w:rPr>
                <w:spacing w:val="-1"/>
                <w:sz w:val="24"/>
                <w:szCs w:val="24"/>
              </w:rPr>
              <w:t>a</w:t>
            </w:r>
            <w:r>
              <w:rPr>
                <w:sz w:val="24"/>
                <w:szCs w:val="24"/>
              </w:rPr>
              <w:t>gCons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s.NONE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859"/>
              <w:rPr>
                <w:sz w:val="24"/>
                <w:szCs w:val="24"/>
              </w:rPr>
            </w:pPr>
            <w:r>
              <w:rPr>
                <w:sz w:val="24"/>
                <w:szCs w:val="24"/>
              </w:rPr>
              <w:t>gbCo</w:t>
            </w:r>
            <w:r>
              <w:rPr>
                <w:spacing w:val="-2"/>
                <w:sz w:val="24"/>
                <w:szCs w:val="24"/>
              </w:rPr>
              <w:t>n</w:t>
            </w:r>
            <w:r>
              <w:rPr>
                <w:sz w:val="24"/>
                <w:szCs w:val="24"/>
              </w:rPr>
              <w:t>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s.f</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 xml:space="preserve">= </w:t>
            </w:r>
            <w:r>
              <w:rPr>
                <w:spacing w:val="-1"/>
                <w:sz w:val="24"/>
                <w:szCs w:val="24"/>
              </w:rPr>
              <w:t>G</w:t>
            </w:r>
            <w:r>
              <w:rPr>
                <w:sz w:val="24"/>
                <w:szCs w:val="24"/>
              </w:rPr>
              <w:t>r</w:t>
            </w:r>
            <w:r>
              <w:rPr>
                <w:spacing w:val="-1"/>
                <w:sz w:val="24"/>
                <w:szCs w:val="24"/>
              </w:rPr>
              <w:t>i</w:t>
            </w:r>
            <w:r>
              <w:rPr>
                <w:sz w:val="24"/>
                <w:szCs w:val="24"/>
              </w:rPr>
              <w:t>dB</w:t>
            </w:r>
            <w:r>
              <w:rPr>
                <w:spacing w:val="-1"/>
                <w:sz w:val="24"/>
                <w:szCs w:val="24"/>
              </w:rPr>
              <w:t>a</w:t>
            </w:r>
            <w:r>
              <w:rPr>
                <w:sz w:val="24"/>
                <w:szCs w:val="24"/>
              </w:rPr>
              <w:t>gCons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s.NON</w:t>
            </w:r>
            <w:r>
              <w:rPr>
                <w:spacing w:val="-1"/>
                <w:sz w:val="24"/>
                <w:szCs w:val="24"/>
              </w:rPr>
              <w:t>E</w:t>
            </w:r>
            <w:r>
              <w:rPr>
                <w:sz w:val="24"/>
                <w:szCs w:val="24"/>
              </w:rPr>
              <w:t>;</w:t>
            </w:r>
          </w:p>
        </w:tc>
      </w:tr>
      <w:tr w:rsidR="004926E6">
        <w:trPr>
          <w:trHeight w:hRule="exact" w:val="1114"/>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Gr</w:t>
            </w:r>
            <w:r>
              <w:rPr>
                <w:spacing w:val="-1"/>
                <w:sz w:val="24"/>
                <w:szCs w:val="24"/>
              </w:rPr>
              <w:t>i</w:t>
            </w:r>
            <w:r>
              <w:rPr>
                <w:sz w:val="24"/>
                <w:szCs w:val="24"/>
              </w:rPr>
              <w:t>dhe</w:t>
            </w:r>
            <w:r>
              <w:rPr>
                <w:spacing w:val="-1"/>
                <w:sz w:val="24"/>
                <w:szCs w:val="24"/>
              </w:rPr>
              <w:t>i</w:t>
            </w:r>
            <w:r>
              <w:rPr>
                <w:sz w:val="24"/>
                <w:szCs w:val="24"/>
              </w:rPr>
              <w:t>gh</w:t>
            </w:r>
            <w:r>
              <w:rPr>
                <w:spacing w:val="-1"/>
                <w:sz w:val="24"/>
                <w:szCs w:val="24"/>
              </w:rPr>
              <w:t>t</w:t>
            </w:r>
            <w:r>
              <w:rPr>
                <w:sz w:val="24"/>
                <w:szCs w:val="24"/>
              </w:rPr>
              <w:t>,</w:t>
            </w:r>
            <w:r>
              <w:rPr>
                <w:spacing w:val="2"/>
                <w:sz w:val="24"/>
                <w:szCs w:val="24"/>
              </w:rPr>
              <w:t xml:space="preserve"> </w:t>
            </w:r>
            <w:r>
              <w:rPr>
                <w:sz w:val="24"/>
                <w:szCs w:val="24"/>
              </w:rPr>
              <w:t>gr</w:t>
            </w:r>
            <w:r>
              <w:rPr>
                <w:spacing w:val="-1"/>
                <w:sz w:val="24"/>
                <w:szCs w:val="24"/>
              </w:rPr>
              <w:t>i</w:t>
            </w:r>
            <w:r>
              <w:rPr>
                <w:sz w:val="24"/>
                <w:szCs w:val="24"/>
              </w:rPr>
              <w:t>dw</w:t>
            </w:r>
            <w:r>
              <w:rPr>
                <w:spacing w:val="-1"/>
                <w:sz w:val="24"/>
                <w:szCs w:val="24"/>
              </w:rPr>
              <w:t>i</w:t>
            </w:r>
            <w:r>
              <w:rPr>
                <w:sz w:val="24"/>
                <w:szCs w:val="24"/>
              </w:rPr>
              <w:t>d</w:t>
            </w:r>
            <w:r>
              <w:rPr>
                <w:spacing w:val="-1"/>
                <w:sz w:val="24"/>
                <w:szCs w:val="24"/>
              </w:rPr>
              <w:t>t</w:t>
            </w:r>
            <w:r>
              <w:rPr>
                <w:sz w:val="24"/>
                <w:szCs w:val="24"/>
              </w:rPr>
              <w:t>h,</w:t>
            </w:r>
            <w:r>
              <w:rPr>
                <w:spacing w:val="2"/>
                <w:sz w:val="24"/>
                <w:szCs w:val="24"/>
              </w:rPr>
              <w:t xml:space="preserve"> </w:t>
            </w:r>
            <w:r>
              <w:rPr>
                <w:sz w:val="24"/>
                <w:szCs w:val="24"/>
              </w:rPr>
              <w:t>gr</w:t>
            </w:r>
            <w:r>
              <w:rPr>
                <w:spacing w:val="-1"/>
                <w:sz w:val="24"/>
                <w:szCs w:val="24"/>
              </w:rPr>
              <w:t>i</w:t>
            </w:r>
            <w:r>
              <w:rPr>
                <w:sz w:val="24"/>
                <w:szCs w:val="24"/>
              </w:rPr>
              <w:t>dx, gr</w:t>
            </w:r>
            <w:r>
              <w:rPr>
                <w:spacing w:val="-1"/>
                <w:sz w:val="24"/>
                <w:szCs w:val="24"/>
              </w:rPr>
              <w:t>i</w:t>
            </w:r>
            <w:r>
              <w:rPr>
                <w:spacing w:val="2"/>
                <w:sz w:val="24"/>
                <w:szCs w:val="24"/>
              </w:rPr>
              <w:t>d</w:t>
            </w:r>
            <w:r>
              <w:rPr>
                <w:sz w:val="24"/>
                <w:szCs w:val="24"/>
              </w:rPr>
              <w:t>y</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1271"/>
              <w:rPr>
                <w:sz w:val="24"/>
                <w:szCs w:val="24"/>
              </w:rPr>
            </w:pPr>
            <w:r>
              <w:rPr>
                <w:sz w:val="24"/>
                <w:szCs w:val="24"/>
              </w:rPr>
              <w:t>gbCo</w:t>
            </w:r>
            <w:r>
              <w:rPr>
                <w:spacing w:val="-2"/>
                <w:sz w:val="24"/>
                <w:szCs w:val="24"/>
              </w:rPr>
              <w:t>n</w:t>
            </w:r>
            <w:r>
              <w:rPr>
                <w:sz w:val="24"/>
                <w:szCs w:val="24"/>
              </w:rPr>
              <w:t>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s.gr</w:t>
            </w:r>
            <w:r>
              <w:rPr>
                <w:spacing w:val="-1"/>
                <w:sz w:val="24"/>
                <w:szCs w:val="24"/>
              </w:rPr>
              <w:t>i</w:t>
            </w:r>
            <w:r>
              <w:rPr>
                <w:sz w:val="24"/>
                <w:szCs w:val="24"/>
              </w:rPr>
              <w:t>dx</w:t>
            </w:r>
            <w:r>
              <w:rPr>
                <w:spacing w:val="4"/>
                <w:sz w:val="24"/>
                <w:szCs w:val="24"/>
              </w:rPr>
              <w:t xml:space="preserve"> </w:t>
            </w:r>
            <w:r>
              <w:rPr>
                <w:sz w:val="24"/>
                <w:szCs w:val="24"/>
              </w:rPr>
              <w:t>=</w:t>
            </w:r>
            <w:r>
              <w:rPr>
                <w:spacing w:val="-1"/>
                <w:sz w:val="24"/>
                <w:szCs w:val="24"/>
              </w:rPr>
              <w:t xml:space="preserve"> </w:t>
            </w:r>
            <w:r>
              <w:rPr>
                <w:sz w:val="24"/>
                <w:szCs w:val="24"/>
              </w:rPr>
              <w:t>co</w:t>
            </w:r>
            <w:r>
              <w:rPr>
                <w:spacing w:val="-1"/>
                <w:sz w:val="24"/>
                <w:szCs w:val="24"/>
              </w:rPr>
              <w:t>l</w:t>
            </w:r>
            <w:r>
              <w:rPr>
                <w:spacing w:val="2"/>
                <w:sz w:val="24"/>
                <w:szCs w:val="24"/>
              </w:rPr>
              <w:t>u</w:t>
            </w:r>
            <w:r>
              <w:rPr>
                <w:spacing w:val="-3"/>
                <w:sz w:val="24"/>
                <w:szCs w:val="24"/>
              </w:rPr>
              <w:t>m</w:t>
            </w:r>
            <w:r>
              <w:rPr>
                <w:sz w:val="24"/>
                <w:szCs w:val="24"/>
              </w:rPr>
              <w:t>n; gbCo</w:t>
            </w:r>
            <w:r>
              <w:rPr>
                <w:spacing w:val="-2"/>
                <w:sz w:val="24"/>
                <w:szCs w:val="24"/>
              </w:rPr>
              <w:t>n</w:t>
            </w:r>
            <w:r>
              <w:rPr>
                <w:sz w:val="24"/>
                <w:szCs w:val="24"/>
              </w:rPr>
              <w:t>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s.gr</w:t>
            </w:r>
            <w:r>
              <w:rPr>
                <w:spacing w:val="-1"/>
                <w:sz w:val="24"/>
                <w:szCs w:val="24"/>
              </w:rPr>
              <w:t>i</w:t>
            </w:r>
            <w:r>
              <w:rPr>
                <w:spacing w:val="2"/>
                <w:sz w:val="24"/>
                <w:szCs w:val="24"/>
              </w:rPr>
              <w:t>d</w:t>
            </w:r>
            <w:r>
              <w:rPr>
                <w:sz w:val="24"/>
                <w:szCs w:val="24"/>
              </w:rPr>
              <w:t>y</w:t>
            </w:r>
            <w:r>
              <w:rPr>
                <w:spacing w:val="2"/>
                <w:sz w:val="24"/>
                <w:szCs w:val="24"/>
              </w:rPr>
              <w:t xml:space="preserve"> </w:t>
            </w:r>
            <w:r>
              <w:rPr>
                <w:sz w:val="24"/>
                <w:szCs w:val="24"/>
              </w:rPr>
              <w:t>=</w:t>
            </w:r>
            <w:r>
              <w:rPr>
                <w:spacing w:val="-1"/>
                <w:sz w:val="24"/>
                <w:szCs w:val="24"/>
              </w:rPr>
              <w:t xml:space="preserve"> </w:t>
            </w:r>
            <w:r>
              <w:rPr>
                <w:sz w:val="24"/>
                <w:szCs w:val="24"/>
              </w:rPr>
              <w:t>row; gbCo</w:t>
            </w:r>
            <w:r>
              <w:rPr>
                <w:spacing w:val="-2"/>
                <w:sz w:val="24"/>
                <w:szCs w:val="24"/>
              </w:rPr>
              <w:t>n</w:t>
            </w:r>
            <w:r>
              <w:rPr>
                <w:sz w:val="24"/>
                <w:szCs w:val="24"/>
              </w:rPr>
              <w:t>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s.gr</w:t>
            </w:r>
            <w:r>
              <w:rPr>
                <w:spacing w:val="-1"/>
                <w:sz w:val="24"/>
                <w:szCs w:val="24"/>
              </w:rPr>
              <w:t>i</w:t>
            </w:r>
            <w:r>
              <w:rPr>
                <w:sz w:val="24"/>
                <w:szCs w:val="24"/>
              </w:rPr>
              <w:t>dw</w:t>
            </w:r>
            <w:r>
              <w:rPr>
                <w:spacing w:val="-1"/>
                <w:sz w:val="24"/>
                <w:szCs w:val="24"/>
              </w:rPr>
              <w:t>i</w:t>
            </w:r>
            <w:r>
              <w:rPr>
                <w:spacing w:val="2"/>
                <w:sz w:val="24"/>
                <w:szCs w:val="24"/>
              </w:rPr>
              <w:t>d</w:t>
            </w:r>
            <w:r>
              <w:rPr>
                <w:spacing w:val="-1"/>
                <w:sz w:val="24"/>
                <w:szCs w:val="24"/>
              </w:rPr>
              <w:t>t</w:t>
            </w:r>
            <w:r>
              <w:rPr>
                <w:sz w:val="24"/>
                <w:szCs w:val="24"/>
              </w:rPr>
              <w:t>h</w:t>
            </w:r>
            <w:r>
              <w:rPr>
                <w:spacing w:val="2"/>
                <w:sz w:val="24"/>
                <w:szCs w:val="24"/>
              </w:rPr>
              <w:t xml:space="preserve"> </w:t>
            </w:r>
            <w:r>
              <w:rPr>
                <w:sz w:val="24"/>
                <w:szCs w:val="24"/>
              </w:rPr>
              <w:t>= w</w:t>
            </w:r>
            <w:r>
              <w:rPr>
                <w:spacing w:val="-1"/>
                <w:sz w:val="24"/>
                <w:szCs w:val="24"/>
              </w:rPr>
              <w:t>i</w:t>
            </w:r>
            <w:r>
              <w:rPr>
                <w:sz w:val="24"/>
                <w:szCs w:val="24"/>
              </w:rPr>
              <w:t>d</w:t>
            </w:r>
            <w:r>
              <w:rPr>
                <w:spacing w:val="-1"/>
                <w:sz w:val="24"/>
                <w:szCs w:val="24"/>
              </w:rPr>
              <w:t>t</w:t>
            </w:r>
            <w:r>
              <w:rPr>
                <w:sz w:val="24"/>
                <w:szCs w:val="24"/>
              </w:rPr>
              <w:t>h; gbCo</w:t>
            </w:r>
            <w:r>
              <w:rPr>
                <w:spacing w:val="-2"/>
                <w:sz w:val="24"/>
                <w:szCs w:val="24"/>
              </w:rPr>
              <w:t>n</w:t>
            </w:r>
            <w:r>
              <w:rPr>
                <w:sz w:val="24"/>
                <w:szCs w:val="24"/>
              </w:rPr>
              <w:t>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s.gr</w:t>
            </w:r>
            <w:r>
              <w:rPr>
                <w:spacing w:val="-1"/>
                <w:sz w:val="24"/>
                <w:szCs w:val="24"/>
              </w:rPr>
              <w:t>i</w:t>
            </w:r>
            <w:r>
              <w:rPr>
                <w:sz w:val="24"/>
                <w:szCs w:val="24"/>
              </w:rPr>
              <w:t>dh</w:t>
            </w:r>
            <w:r>
              <w:rPr>
                <w:spacing w:val="1"/>
                <w:sz w:val="24"/>
                <w:szCs w:val="24"/>
              </w:rPr>
              <w:t>e</w:t>
            </w:r>
            <w:r>
              <w:rPr>
                <w:spacing w:val="-1"/>
                <w:sz w:val="24"/>
                <w:szCs w:val="24"/>
              </w:rPr>
              <w:t>i</w:t>
            </w:r>
            <w:r>
              <w:rPr>
                <w:sz w:val="24"/>
                <w:szCs w:val="24"/>
              </w:rPr>
              <w:t>ght</w:t>
            </w:r>
            <w:r>
              <w:rPr>
                <w:spacing w:val="3"/>
                <w:sz w:val="24"/>
                <w:szCs w:val="24"/>
              </w:rPr>
              <w:t xml:space="preserve"> </w:t>
            </w:r>
            <w:r>
              <w:rPr>
                <w:sz w:val="24"/>
                <w:szCs w:val="24"/>
              </w:rPr>
              <w:t>=</w:t>
            </w:r>
            <w:r>
              <w:rPr>
                <w:spacing w:val="-1"/>
                <w:sz w:val="24"/>
                <w:szCs w:val="24"/>
              </w:rPr>
              <w:t xml:space="preserve"> </w:t>
            </w:r>
            <w:r>
              <w:rPr>
                <w:sz w:val="24"/>
                <w:szCs w:val="24"/>
              </w:rPr>
              <w:t>he</w:t>
            </w:r>
            <w:r>
              <w:rPr>
                <w:spacing w:val="-1"/>
                <w:sz w:val="24"/>
                <w:szCs w:val="24"/>
              </w:rPr>
              <w:t>i</w:t>
            </w:r>
            <w:r>
              <w:rPr>
                <w:sz w:val="24"/>
                <w:szCs w:val="24"/>
              </w:rPr>
              <w:t>gh</w:t>
            </w:r>
            <w:r>
              <w:rPr>
                <w:spacing w:val="-1"/>
                <w:sz w:val="24"/>
                <w:szCs w:val="24"/>
              </w:rPr>
              <w:t>t</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JMenu 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62"/>
              <w:rPr>
                <w:sz w:val="24"/>
                <w:szCs w:val="24"/>
              </w:rPr>
            </w:pPr>
            <w:r>
              <w:rPr>
                <w:spacing w:val="-1"/>
                <w:sz w:val="24"/>
                <w:szCs w:val="24"/>
              </w:rPr>
              <w:t>J</w:t>
            </w:r>
            <w:r>
              <w:rPr>
                <w:sz w:val="24"/>
                <w:szCs w:val="24"/>
              </w:rPr>
              <w:t>MenuB</w:t>
            </w:r>
            <w:r>
              <w:rPr>
                <w:spacing w:val="-1"/>
                <w:sz w:val="24"/>
                <w:szCs w:val="24"/>
              </w:rPr>
              <w:t>a</w:t>
            </w:r>
            <w:r>
              <w:rPr>
                <w:sz w:val="24"/>
                <w:szCs w:val="24"/>
              </w:rPr>
              <w:t>r</w:t>
            </w:r>
            <w:r>
              <w:rPr>
                <w:spacing w:val="2"/>
                <w:sz w:val="24"/>
                <w:szCs w:val="24"/>
              </w:rPr>
              <w:t xml:space="preserve"> </w:t>
            </w:r>
            <w:r>
              <w:rPr>
                <w:sz w:val="24"/>
                <w:szCs w:val="24"/>
              </w:rPr>
              <w:t>bar = n</w:t>
            </w:r>
            <w:r>
              <w:rPr>
                <w:spacing w:val="-3"/>
                <w:sz w:val="24"/>
                <w:szCs w:val="24"/>
              </w:rPr>
              <w:t>e</w:t>
            </w:r>
            <w:r>
              <w:rPr>
                <w:sz w:val="24"/>
                <w:szCs w:val="24"/>
              </w:rPr>
              <w:t>w JMenuB</w:t>
            </w:r>
            <w:r>
              <w:rPr>
                <w:spacing w:val="-1"/>
                <w:sz w:val="24"/>
                <w:szCs w:val="24"/>
              </w:rPr>
              <w:t>a</w:t>
            </w:r>
            <w:r>
              <w:rPr>
                <w:sz w:val="24"/>
                <w:szCs w:val="24"/>
              </w:rPr>
              <w:t>r();</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JMenuB</w:t>
            </w:r>
            <w:r>
              <w:rPr>
                <w:spacing w:val="-1"/>
                <w:sz w:val="24"/>
                <w:szCs w:val="24"/>
              </w:rPr>
              <w:t>a</w:t>
            </w:r>
            <w:r>
              <w:rPr>
                <w:sz w:val="24"/>
                <w:szCs w:val="24"/>
              </w:rPr>
              <w:t>r 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J</w:t>
            </w:r>
            <w:r>
              <w:rPr>
                <w:sz w:val="24"/>
                <w:szCs w:val="24"/>
              </w:rPr>
              <w:t>MenuB</w:t>
            </w:r>
            <w:r>
              <w:rPr>
                <w:spacing w:val="-1"/>
                <w:sz w:val="24"/>
                <w:szCs w:val="24"/>
              </w:rPr>
              <w:t>a</w:t>
            </w:r>
            <w:r>
              <w:rPr>
                <w:sz w:val="24"/>
                <w:szCs w:val="24"/>
              </w:rPr>
              <w:t>r</w:t>
            </w:r>
            <w:r>
              <w:rPr>
                <w:spacing w:val="2"/>
                <w:sz w:val="24"/>
                <w:szCs w:val="24"/>
              </w:rPr>
              <w:t xml:space="preserve"> </w:t>
            </w:r>
            <w:r>
              <w:rPr>
                <w:sz w:val="24"/>
                <w:szCs w:val="24"/>
              </w:rPr>
              <w:t>bar = n</w:t>
            </w:r>
            <w:r>
              <w:rPr>
                <w:spacing w:val="-3"/>
                <w:sz w:val="24"/>
                <w:szCs w:val="24"/>
              </w:rPr>
              <w:t>e</w:t>
            </w:r>
            <w:r>
              <w:rPr>
                <w:sz w:val="24"/>
                <w:szCs w:val="24"/>
              </w:rPr>
              <w:t>w JMenuB</w:t>
            </w:r>
            <w:r>
              <w:rPr>
                <w:spacing w:val="-1"/>
                <w:sz w:val="24"/>
                <w:szCs w:val="24"/>
              </w:rPr>
              <w:t>a</w:t>
            </w:r>
            <w:r>
              <w:rPr>
                <w:sz w:val="24"/>
                <w:szCs w:val="24"/>
              </w:rPr>
              <w:t>r();</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JMenuI</w:t>
            </w:r>
            <w:r>
              <w:rPr>
                <w:spacing w:val="-1"/>
                <w:sz w:val="24"/>
                <w:szCs w:val="24"/>
              </w:rPr>
              <w:t>t</w:t>
            </w:r>
            <w:r>
              <w:rPr>
                <w:sz w:val="24"/>
                <w:szCs w:val="24"/>
              </w:rPr>
              <w:t>em</w:t>
            </w:r>
            <w:r>
              <w:rPr>
                <w:spacing w:val="1"/>
                <w:sz w:val="24"/>
                <w:szCs w:val="24"/>
              </w:rPr>
              <w:t xml:space="preserve"> </w:t>
            </w:r>
            <w:r>
              <w:rPr>
                <w:sz w:val="24"/>
                <w:szCs w:val="24"/>
              </w:rPr>
              <w:t>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J</w:t>
            </w:r>
            <w:r>
              <w:rPr>
                <w:sz w:val="24"/>
                <w:szCs w:val="24"/>
              </w:rPr>
              <w:t>MenuI</w:t>
            </w:r>
            <w:r>
              <w:rPr>
                <w:spacing w:val="-1"/>
                <w:sz w:val="24"/>
                <w:szCs w:val="24"/>
              </w:rPr>
              <w:t>t</w:t>
            </w:r>
            <w:r>
              <w:rPr>
                <w:spacing w:val="1"/>
                <w:sz w:val="24"/>
                <w:szCs w:val="24"/>
              </w:rPr>
              <w:t>e</w:t>
            </w:r>
            <w:r>
              <w:rPr>
                <w:sz w:val="24"/>
                <w:szCs w:val="24"/>
              </w:rPr>
              <w:t>m</w:t>
            </w:r>
            <w:r>
              <w:rPr>
                <w:spacing w:val="-1"/>
                <w:sz w:val="24"/>
                <w:szCs w:val="24"/>
              </w:rPr>
              <w:t xml:space="preserve"> </w:t>
            </w:r>
            <w:r>
              <w:rPr>
                <w:sz w:val="24"/>
                <w:szCs w:val="24"/>
              </w:rPr>
              <w:t>newI</w:t>
            </w:r>
            <w:r>
              <w:rPr>
                <w:spacing w:val="-1"/>
                <w:sz w:val="24"/>
                <w:szCs w:val="24"/>
              </w:rPr>
              <w:t>t</w:t>
            </w:r>
            <w:r>
              <w:rPr>
                <w:spacing w:val="1"/>
                <w:sz w:val="24"/>
                <w:szCs w:val="24"/>
              </w:rPr>
              <w:t>e</w:t>
            </w:r>
            <w:r>
              <w:rPr>
                <w:sz w:val="24"/>
                <w:szCs w:val="24"/>
              </w:rPr>
              <w:t>m</w:t>
            </w:r>
            <w:r>
              <w:rPr>
                <w:spacing w:val="-1"/>
                <w:sz w:val="24"/>
                <w:szCs w:val="24"/>
              </w:rPr>
              <w:t xml:space="preserve"> </w:t>
            </w:r>
            <w:r>
              <w:rPr>
                <w:sz w:val="24"/>
                <w:szCs w:val="24"/>
              </w:rPr>
              <w:t>= new</w:t>
            </w:r>
          </w:p>
          <w:p w:rsidR="004926E6" w:rsidRDefault="00F820EF">
            <w:pPr>
              <w:spacing w:line="260" w:lineRule="exact"/>
              <w:ind w:left="102"/>
              <w:rPr>
                <w:sz w:val="24"/>
                <w:szCs w:val="24"/>
              </w:rPr>
            </w:pPr>
            <w:r>
              <w:rPr>
                <w:spacing w:val="-1"/>
                <w:sz w:val="24"/>
                <w:szCs w:val="24"/>
              </w:rPr>
              <w:t>J</w:t>
            </w:r>
            <w:r>
              <w:rPr>
                <w:sz w:val="24"/>
                <w:szCs w:val="24"/>
              </w:rPr>
              <w:t>MenuI</w:t>
            </w:r>
            <w:r>
              <w:rPr>
                <w:spacing w:val="-1"/>
                <w:sz w:val="24"/>
                <w:szCs w:val="24"/>
              </w:rPr>
              <w:t>t</w:t>
            </w:r>
            <w:r>
              <w:rPr>
                <w:spacing w:val="1"/>
                <w:sz w:val="24"/>
                <w:szCs w:val="24"/>
              </w:rPr>
              <w:t>e</w:t>
            </w:r>
            <w:r>
              <w:rPr>
                <w:spacing w:val="-3"/>
                <w:sz w:val="24"/>
                <w:szCs w:val="24"/>
              </w:rPr>
              <w:t>m</w:t>
            </w:r>
            <w:r>
              <w:rPr>
                <w:sz w:val="24"/>
                <w:szCs w:val="24"/>
              </w:rPr>
              <w:t>("New");</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Cons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gb</w:t>
            </w:r>
            <w:r>
              <w:rPr>
                <w:spacing w:val="-1"/>
                <w:sz w:val="24"/>
                <w:szCs w:val="24"/>
              </w:rPr>
              <w:t>L</w:t>
            </w:r>
            <w:r>
              <w:rPr>
                <w:sz w:val="24"/>
                <w:szCs w:val="24"/>
              </w:rPr>
              <w:t>a</w:t>
            </w:r>
            <w:r>
              <w:rPr>
                <w:spacing w:val="-4"/>
                <w:sz w:val="24"/>
                <w:szCs w:val="24"/>
              </w:rPr>
              <w:t>y</w:t>
            </w:r>
            <w:r>
              <w:rPr>
                <w:sz w:val="24"/>
                <w:szCs w:val="24"/>
              </w:rPr>
              <w:t>o</w:t>
            </w:r>
            <w:r>
              <w:rPr>
                <w:spacing w:val="2"/>
                <w:sz w:val="24"/>
                <w:szCs w:val="24"/>
              </w:rPr>
              <w:t>u</w:t>
            </w:r>
            <w:r>
              <w:rPr>
                <w:spacing w:val="-1"/>
                <w:sz w:val="24"/>
                <w:szCs w:val="24"/>
              </w:rPr>
              <w:t>t</w:t>
            </w:r>
            <w:r>
              <w:rPr>
                <w:sz w:val="24"/>
                <w:szCs w:val="24"/>
              </w:rPr>
              <w:t>.se</w:t>
            </w:r>
            <w:r>
              <w:rPr>
                <w:spacing w:val="-1"/>
                <w:sz w:val="24"/>
                <w:szCs w:val="24"/>
              </w:rPr>
              <w:t>t</w:t>
            </w:r>
            <w:r>
              <w:rPr>
                <w:sz w:val="24"/>
                <w:szCs w:val="24"/>
              </w:rPr>
              <w:t>Cons</w:t>
            </w:r>
            <w:r>
              <w:rPr>
                <w:spacing w:val="-1"/>
                <w:sz w:val="24"/>
                <w:szCs w:val="24"/>
              </w:rPr>
              <w:t>t</w:t>
            </w:r>
            <w:r>
              <w:rPr>
                <w:spacing w:val="2"/>
                <w:sz w:val="24"/>
                <w:szCs w:val="24"/>
              </w:rPr>
              <w:t>r</w:t>
            </w:r>
            <w:r>
              <w:rPr>
                <w:sz w:val="24"/>
                <w:szCs w:val="24"/>
              </w:rPr>
              <w:t>a</w:t>
            </w:r>
            <w:r>
              <w:rPr>
                <w:spacing w:val="-1"/>
                <w:sz w:val="24"/>
                <w:szCs w:val="24"/>
              </w:rPr>
              <w:t>i</w:t>
            </w:r>
            <w:r>
              <w:rPr>
                <w:sz w:val="24"/>
                <w:szCs w:val="24"/>
              </w:rPr>
              <w:t>n</w:t>
            </w:r>
            <w:r>
              <w:rPr>
                <w:spacing w:val="-1"/>
                <w:sz w:val="24"/>
                <w:szCs w:val="24"/>
              </w:rPr>
              <w:t>t</w:t>
            </w:r>
            <w:r>
              <w:rPr>
                <w:sz w:val="24"/>
                <w:szCs w:val="24"/>
              </w:rPr>
              <w:t>s(c</w:t>
            </w:r>
            <w:r>
              <w:rPr>
                <w:spacing w:val="2"/>
                <w:sz w:val="24"/>
                <w:szCs w:val="24"/>
              </w:rPr>
              <w:t>o</w:t>
            </w:r>
            <w:r>
              <w:rPr>
                <w:spacing w:val="-3"/>
                <w:sz w:val="24"/>
                <w:szCs w:val="24"/>
              </w:rPr>
              <w:t>m</w:t>
            </w:r>
            <w:r>
              <w:rPr>
                <w:sz w:val="24"/>
                <w:szCs w:val="24"/>
              </w:rPr>
              <w:t>,</w:t>
            </w:r>
            <w:r>
              <w:rPr>
                <w:spacing w:val="4"/>
                <w:sz w:val="24"/>
                <w:szCs w:val="24"/>
              </w:rPr>
              <w:t xml:space="preserve"> </w:t>
            </w:r>
            <w:r>
              <w:rPr>
                <w:sz w:val="24"/>
                <w:szCs w:val="24"/>
              </w:rPr>
              <w:t>gbCons</w:t>
            </w:r>
            <w:r>
              <w:rPr>
                <w:spacing w:val="-1"/>
                <w:sz w:val="24"/>
                <w:szCs w:val="24"/>
              </w:rPr>
              <w:t>t</w:t>
            </w:r>
            <w:r>
              <w:rPr>
                <w:sz w:val="24"/>
                <w:szCs w:val="24"/>
              </w:rPr>
              <w:t>ra</w:t>
            </w:r>
            <w:r>
              <w:rPr>
                <w:spacing w:val="-1"/>
                <w:sz w:val="24"/>
                <w:szCs w:val="24"/>
              </w:rPr>
              <w:t>i</w:t>
            </w:r>
            <w:r>
              <w:rPr>
                <w:sz w:val="24"/>
                <w:szCs w:val="24"/>
              </w:rPr>
              <w:t>n</w:t>
            </w:r>
            <w:r>
              <w:rPr>
                <w:spacing w:val="-1"/>
                <w:sz w:val="24"/>
                <w:szCs w:val="24"/>
              </w:rPr>
              <w:t>t</w:t>
            </w:r>
            <w:r>
              <w:rPr>
                <w:sz w:val="24"/>
                <w:szCs w:val="24"/>
              </w:rPr>
              <w:t>s);</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w:t>
            </w:r>
            <w:r>
              <w:rPr>
                <w:sz w:val="24"/>
                <w:szCs w:val="24"/>
              </w:rPr>
              <w:t>JMenuB</w:t>
            </w:r>
            <w:r>
              <w:rPr>
                <w:spacing w:val="-1"/>
                <w:sz w:val="24"/>
                <w:szCs w:val="24"/>
              </w:rPr>
              <w:t>a</w:t>
            </w:r>
            <w:r>
              <w:rPr>
                <w:sz w:val="24"/>
                <w:szCs w:val="24"/>
              </w:rPr>
              <w:t>r</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se</w:t>
            </w:r>
            <w:r>
              <w:rPr>
                <w:spacing w:val="-1"/>
                <w:sz w:val="24"/>
                <w:szCs w:val="24"/>
              </w:rPr>
              <w:t>tJ</w:t>
            </w:r>
            <w:r>
              <w:rPr>
                <w:sz w:val="24"/>
                <w:szCs w:val="24"/>
              </w:rPr>
              <w:t>MenuB</w:t>
            </w:r>
            <w:r>
              <w:rPr>
                <w:spacing w:val="-1"/>
                <w:sz w:val="24"/>
                <w:szCs w:val="24"/>
              </w:rPr>
              <w:t>a</w:t>
            </w:r>
            <w:r>
              <w:rPr>
                <w:sz w:val="24"/>
                <w:szCs w:val="24"/>
              </w:rPr>
              <w:t>r(bar);</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14</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w:t>
            </w:r>
            <w:r>
              <w:rPr>
                <w:spacing w:val="-1"/>
                <w:sz w:val="24"/>
                <w:szCs w:val="24"/>
              </w:rPr>
              <w:t>at</w:t>
            </w:r>
            <w:r>
              <w:rPr>
                <w:sz w:val="24"/>
                <w:szCs w:val="24"/>
              </w:rPr>
              <w:t>ch</w:t>
            </w:r>
            <w:r>
              <w:rPr>
                <w:spacing w:val="2"/>
                <w:sz w:val="24"/>
                <w:szCs w:val="24"/>
              </w:rPr>
              <w:t xml:space="preserve"> </w:t>
            </w:r>
            <w:r>
              <w:rPr>
                <w:sz w:val="24"/>
                <w:szCs w:val="24"/>
              </w:rPr>
              <w:t>(</w:t>
            </w:r>
            <w:r>
              <w:rPr>
                <w:spacing w:val="-1"/>
                <w:sz w:val="24"/>
                <w:szCs w:val="24"/>
              </w:rPr>
              <w:t>E</w:t>
            </w:r>
            <w:r>
              <w:rPr>
                <w:sz w:val="24"/>
                <w:szCs w:val="24"/>
              </w:rPr>
              <w:t>xcep</w:t>
            </w:r>
            <w:r>
              <w:rPr>
                <w:spacing w:val="-1"/>
                <w:sz w:val="24"/>
                <w:szCs w:val="24"/>
              </w:rPr>
              <w:t>ti</w:t>
            </w:r>
            <w:r>
              <w:rPr>
                <w:sz w:val="24"/>
                <w:szCs w:val="24"/>
              </w:rPr>
              <w:t>on</w:t>
            </w:r>
            <w:r>
              <w:rPr>
                <w:spacing w:val="4"/>
                <w:sz w:val="24"/>
                <w:szCs w:val="24"/>
              </w:rPr>
              <w:t xml:space="preserve"> </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ca</w:t>
            </w:r>
            <w:r>
              <w:rPr>
                <w:spacing w:val="-1"/>
                <w:sz w:val="24"/>
                <w:szCs w:val="24"/>
              </w:rPr>
              <w:t>t</w:t>
            </w:r>
            <w:r>
              <w:rPr>
                <w:sz w:val="24"/>
                <w:szCs w:val="24"/>
              </w:rPr>
              <w:t>ch</w:t>
            </w:r>
            <w:r>
              <w:rPr>
                <w:spacing w:val="2"/>
                <w:sz w:val="24"/>
                <w:szCs w:val="24"/>
              </w:rPr>
              <w:t xml:space="preserve"> </w:t>
            </w:r>
            <w:r>
              <w:rPr>
                <w:sz w:val="24"/>
                <w:szCs w:val="24"/>
              </w:rPr>
              <w:t>(IO</w:t>
            </w:r>
            <w:r>
              <w:rPr>
                <w:spacing w:val="-1"/>
                <w:sz w:val="24"/>
                <w:szCs w:val="24"/>
              </w:rPr>
              <w:t>E</w:t>
            </w:r>
            <w:r>
              <w:rPr>
                <w:sz w:val="24"/>
                <w:szCs w:val="24"/>
              </w:rPr>
              <w:t>xcep</w:t>
            </w:r>
            <w:r>
              <w:rPr>
                <w:spacing w:val="-1"/>
                <w:sz w:val="24"/>
                <w:szCs w:val="24"/>
              </w:rPr>
              <w:t>ti</w:t>
            </w:r>
            <w:r>
              <w:rPr>
                <w:sz w:val="24"/>
                <w:szCs w:val="24"/>
              </w:rPr>
              <w:t>on</w:t>
            </w:r>
            <w:r>
              <w:rPr>
                <w:spacing w:val="2"/>
                <w:sz w:val="24"/>
                <w:szCs w:val="24"/>
              </w:rPr>
              <w:t xml:space="preserve"> </w:t>
            </w:r>
            <w:r>
              <w:rPr>
                <w:sz w:val="24"/>
                <w:szCs w:val="24"/>
              </w:rPr>
              <w:t>e2)</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IO</w:t>
            </w:r>
            <w:r>
              <w:rPr>
                <w:spacing w:val="-1"/>
                <w:sz w:val="24"/>
                <w:szCs w:val="24"/>
              </w:rPr>
              <w:t>E</w:t>
            </w:r>
            <w:r>
              <w:rPr>
                <w:sz w:val="24"/>
                <w:szCs w:val="24"/>
              </w:rPr>
              <w:t>xcep</w:t>
            </w:r>
            <w:r>
              <w:rPr>
                <w:spacing w:val="-1"/>
                <w:sz w:val="24"/>
                <w:szCs w:val="24"/>
              </w:rPr>
              <w:t>ti</w:t>
            </w:r>
            <w:r>
              <w:rPr>
                <w:sz w:val="24"/>
                <w:szCs w:val="24"/>
              </w:rPr>
              <w:t>on</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ca</w:t>
            </w:r>
            <w:r>
              <w:rPr>
                <w:spacing w:val="-1"/>
                <w:sz w:val="24"/>
                <w:szCs w:val="24"/>
              </w:rPr>
              <w:t>t</w:t>
            </w:r>
            <w:r>
              <w:rPr>
                <w:sz w:val="24"/>
                <w:szCs w:val="24"/>
              </w:rPr>
              <w:t>ch</w:t>
            </w:r>
            <w:r>
              <w:rPr>
                <w:spacing w:val="2"/>
                <w:sz w:val="24"/>
                <w:szCs w:val="24"/>
              </w:rPr>
              <w:t xml:space="preserve"> </w:t>
            </w:r>
            <w:r>
              <w:rPr>
                <w:sz w:val="24"/>
                <w:szCs w:val="24"/>
              </w:rPr>
              <w:t>(IO</w:t>
            </w:r>
            <w:r>
              <w:rPr>
                <w:spacing w:val="-1"/>
                <w:sz w:val="24"/>
                <w:szCs w:val="24"/>
              </w:rPr>
              <w:t>E</w:t>
            </w:r>
            <w:r>
              <w:rPr>
                <w:sz w:val="24"/>
                <w:szCs w:val="24"/>
              </w:rPr>
              <w:t>xcep</w:t>
            </w:r>
            <w:r>
              <w:rPr>
                <w:spacing w:val="-1"/>
                <w:sz w:val="24"/>
                <w:szCs w:val="24"/>
              </w:rPr>
              <w:t>ti</w:t>
            </w:r>
            <w:r>
              <w:rPr>
                <w:sz w:val="24"/>
                <w:szCs w:val="24"/>
              </w:rPr>
              <w:t>on</w:t>
            </w:r>
            <w:r>
              <w:rPr>
                <w:spacing w:val="2"/>
                <w:sz w:val="24"/>
                <w:szCs w:val="24"/>
              </w:rPr>
              <w:t xml:space="preserve"> </w:t>
            </w:r>
            <w:r>
              <w:rPr>
                <w:sz w:val="24"/>
                <w:szCs w:val="24"/>
              </w:rPr>
              <w:t>e2)</w:t>
            </w:r>
          </w:p>
        </w:tc>
      </w:tr>
      <w:tr w:rsidR="004926E6">
        <w:trPr>
          <w:trHeight w:hRule="exact" w:val="838"/>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pacing w:val="2"/>
                <w:sz w:val="24"/>
                <w:szCs w:val="24"/>
              </w:rPr>
              <w:t>r</w:t>
            </w:r>
            <w:r>
              <w:rPr>
                <w:sz w:val="24"/>
                <w:szCs w:val="24"/>
              </w:rPr>
              <w:t>y b</w:t>
            </w:r>
            <w:r>
              <w:rPr>
                <w:spacing w:val="-1"/>
                <w:sz w:val="24"/>
                <w:szCs w:val="24"/>
              </w:rPr>
              <w:t>l</w:t>
            </w:r>
            <w:r>
              <w:rPr>
                <w:sz w:val="24"/>
                <w:szCs w:val="24"/>
              </w:rPr>
              <w:t>ock</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z w:val="24"/>
                <w:szCs w:val="24"/>
              </w:rPr>
              <w:t>ry {R</w:t>
            </w:r>
            <w:r>
              <w:rPr>
                <w:spacing w:val="-1"/>
                <w:sz w:val="24"/>
                <w:szCs w:val="24"/>
              </w:rPr>
              <w:t>a</w:t>
            </w:r>
            <w:r>
              <w:rPr>
                <w:sz w:val="24"/>
                <w:szCs w:val="24"/>
              </w:rPr>
              <w:t>ndo</w:t>
            </w:r>
            <w:r>
              <w:rPr>
                <w:spacing w:val="-3"/>
                <w:sz w:val="24"/>
                <w:szCs w:val="24"/>
              </w:rPr>
              <w:t>m</w:t>
            </w:r>
            <w:r>
              <w:rPr>
                <w:sz w:val="24"/>
                <w:szCs w:val="24"/>
              </w:rPr>
              <w:t>AccessF</w:t>
            </w:r>
            <w:r>
              <w:rPr>
                <w:spacing w:val="-1"/>
                <w:sz w:val="24"/>
                <w:szCs w:val="24"/>
              </w:rPr>
              <w:t>il</w:t>
            </w:r>
            <w:r>
              <w:rPr>
                <w:sz w:val="24"/>
                <w:szCs w:val="24"/>
              </w:rPr>
              <w:t>e</w:t>
            </w:r>
            <w:r>
              <w:rPr>
                <w:spacing w:val="3"/>
                <w:sz w:val="24"/>
                <w:szCs w:val="24"/>
              </w:rPr>
              <w:t xml:space="preserve"> </w:t>
            </w:r>
            <w:r>
              <w:rPr>
                <w:sz w:val="24"/>
                <w:szCs w:val="24"/>
              </w:rPr>
              <w:t>r =</w:t>
            </w:r>
            <w:r>
              <w:rPr>
                <w:spacing w:val="-1"/>
                <w:sz w:val="24"/>
                <w:szCs w:val="24"/>
              </w:rPr>
              <w:t xml:space="preserve"> </w:t>
            </w:r>
            <w:r>
              <w:rPr>
                <w:sz w:val="24"/>
                <w:szCs w:val="24"/>
              </w:rPr>
              <w:t>new</w:t>
            </w:r>
          </w:p>
          <w:p w:rsidR="004926E6" w:rsidRDefault="00F820EF">
            <w:pPr>
              <w:ind w:left="102"/>
              <w:rPr>
                <w:sz w:val="24"/>
                <w:szCs w:val="24"/>
              </w:rPr>
            </w:pPr>
            <w:r>
              <w:rPr>
                <w:sz w:val="24"/>
                <w:szCs w:val="24"/>
              </w:rPr>
              <w:t>R</w:t>
            </w:r>
            <w:r>
              <w:rPr>
                <w:spacing w:val="-1"/>
                <w:sz w:val="24"/>
                <w:szCs w:val="24"/>
              </w:rPr>
              <w:t>a</w:t>
            </w:r>
            <w:r>
              <w:rPr>
                <w:sz w:val="24"/>
                <w:szCs w:val="24"/>
              </w:rPr>
              <w:t>ndo</w:t>
            </w:r>
            <w:r>
              <w:rPr>
                <w:spacing w:val="-3"/>
                <w:sz w:val="24"/>
                <w:szCs w:val="24"/>
              </w:rPr>
              <w:t>m</w:t>
            </w:r>
            <w:r>
              <w:rPr>
                <w:sz w:val="24"/>
                <w:szCs w:val="24"/>
              </w:rPr>
              <w:t>AccessF</w:t>
            </w:r>
            <w:r>
              <w:rPr>
                <w:spacing w:val="-1"/>
                <w:sz w:val="24"/>
                <w:szCs w:val="24"/>
              </w:rPr>
              <w:t>il</w:t>
            </w:r>
            <w:r>
              <w:rPr>
                <w:sz w:val="24"/>
                <w:szCs w:val="24"/>
              </w:rPr>
              <w:t>e(</w:t>
            </w:r>
            <w:r>
              <w:rPr>
                <w:spacing w:val="2"/>
                <w:sz w:val="24"/>
                <w:szCs w:val="24"/>
              </w:rPr>
              <w:t>n</w:t>
            </w:r>
            <w:r>
              <w:rPr>
                <w:sz w:val="24"/>
                <w:szCs w:val="24"/>
              </w:rPr>
              <w:t>a</w:t>
            </w:r>
            <w:r>
              <w:rPr>
                <w:spacing w:val="-1"/>
                <w:sz w:val="24"/>
                <w:szCs w:val="24"/>
              </w:rPr>
              <w:t>m</w:t>
            </w:r>
            <w:r>
              <w:rPr>
                <w:sz w:val="24"/>
                <w:szCs w:val="24"/>
              </w:rPr>
              <w:t>e,</w:t>
            </w:r>
            <w:r>
              <w:rPr>
                <w:spacing w:val="4"/>
                <w:sz w:val="24"/>
                <w:szCs w:val="24"/>
              </w:rPr>
              <w:t xml:space="preserve"> </w:t>
            </w:r>
            <w:r>
              <w:rPr>
                <w:sz w:val="24"/>
                <w:szCs w:val="24"/>
              </w:rPr>
              <w:t>"r");</w:t>
            </w:r>
          </w:p>
          <w:p w:rsidR="004926E6" w:rsidRDefault="00F820EF">
            <w:pPr>
              <w:spacing w:line="260" w:lineRule="exact"/>
              <w:ind w:left="102"/>
              <w:rPr>
                <w:sz w:val="24"/>
                <w:szCs w:val="24"/>
              </w:rPr>
            </w:pPr>
            <w:r>
              <w:rPr>
                <w:sz w:val="24"/>
                <w:szCs w:val="24"/>
              </w:rPr>
              <w:t>…. }</w:t>
            </w:r>
          </w:p>
        </w:tc>
      </w:tr>
      <w:tr w:rsidR="004926E6">
        <w:trPr>
          <w:trHeight w:hRule="exact" w:val="286"/>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16</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w:t>
            </w:r>
            <w:r>
              <w:rPr>
                <w:spacing w:val="-1"/>
                <w:sz w:val="24"/>
                <w:szCs w:val="24"/>
              </w:rPr>
              <w:t>il</w:t>
            </w:r>
            <w:r>
              <w:rPr>
                <w:sz w:val="24"/>
                <w:szCs w:val="24"/>
              </w:rPr>
              <w:t>e</w:t>
            </w:r>
            <w:r>
              <w:rPr>
                <w:spacing w:val="1"/>
                <w:sz w:val="24"/>
                <w:szCs w:val="24"/>
              </w:rPr>
              <w:t xml:space="preserve"> </w:t>
            </w:r>
            <w:r>
              <w:rPr>
                <w:sz w:val="24"/>
                <w:szCs w:val="24"/>
              </w:rPr>
              <w:t>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F</w:t>
            </w:r>
            <w:r>
              <w:rPr>
                <w:spacing w:val="-1"/>
                <w:sz w:val="24"/>
                <w:szCs w:val="24"/>
              </w:rPr>
              <w:t>il</w:t>
            </w:r>
            <w:r>
              <w:rPr>
                <w:sz w:val="24"/>
                <w:szCs w:val="24"/>
              </w:rPr>
              <w:t>e n</w:t>
            </w:r>
            <w:r>
              <w:rPr>
                <w:spacing w:val="1"/>
                <w:sz w:val="24"/>
                <w:szCs w:val="24"/>
              </w:rPr>
              <w:t>a</w:t>
            </w:r>
            <w:r>
              <w:rPr>
                <w:spacing w:val="-3"/>
                <w:sz w:val="24"/>
                <w:szCs w:val="24"/>
              </w:rPr>
              <w:t>m</w:t>
            </w:r>
            <w:r>
              <w:rPr>
                <w:sz w:val="24"/>
                <w:szCs w:val="24"/>
              </w:rPr>
              <w:t>e</w:t>
            </w:r>
            <w:r>
              <w:rPr>
                <w:spacing w:val="1"/>
                <w:sz w:val="24"/>
                <w:szCs w:val="24"/>
              </w:rPr>
              <w:t xml:space="preserve"> </w:t>
            </w:r>
            <w:r>
              <w:rPr>
                <w:sz w:val="24"/>
                <w:szCs w:val="24"/>
              </w:rPr>
              <w:t>= new F</w:t>
            </w:r>
            <w:r>
              <w:rPr>
                <w:spacing w:val="-1"/>
                <w:sz w:val="24"/>
                <w:szCs w:val="24"/>
              </w:rPr>
              <w:t>il</w:t>
            </w:r>
            <w:r>
              <w:rPr>
                <w:sz w:val="24"/>
                <w:szCs w:val="24"/>
              </w:rPr>
              <w:t>e("he</w:t>
            </w:r>
            <w:r>
              <w:rPr>
                <w:spacing w:val="-1"/>
                <w:sz w:val="24"/>
                <w:szCs w:val="24"/>
              </w:rPr>
              <w:t>l</w:t>
            </w:r>
            <w:r>
              <w:rPr>
                <w:sz w:val="24"/>
                <w:szCs w:val="24"/>
              </w:rPr>
              <w:t>p.</w:t>
            </w:r>
            <w:r>
              <w:rPr>
                <w:spacing w:val="-1"/>
                <w:sz w:val="24"/>
                <w:szCs w:val="24"/>
              </w:rPr>
              <w:t>t</w:t>
            </w:r>
            <w:r>
              <w:rPr>
                <w:sz w:val="24"/>
                <w:szCs w:val="24"/>
              </w:rPr>
              <w:t>x</w:t>
            </w:r>
            <w:r>
              <w:rPr>
                <w:spacing w:val="-1"/>
                <w:sz w:val="24"/>
                <w:szCs w:val="24"/>
              </w:rPr>
              <w:t>t</w:t>
            </w:r>
            <w:r>
              <w:rPr>
                <w:sz w:val="24"/>
                <w:szCs w:val="24"/>
              </w:rPr>
              <w:t>"</w:t>
            </w:r>
            <w:r>
              <w:rPr>
                <w:spacing w:val="2"/>
                <w:sz w:val="24"/>
                <w:szCs w:val="24"/>
              </w:rPr>
              <w:t>)</w:t>
            </w:r>
            <w:r>
              <w:rPr>
                <w:sz w:val="24"/>
                <w:szCs w:val="24"/>
              </w:rPr>
              <w:t>;</w:t>
            </w:r>
          </w:p>
        </w:tc>
      </w:tr>
      <w:tr w:rsidR="004926E6">
        <w:trPr>
          <w:trHeight w:hRule="exact" w:val="562"/>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.g</w:t>
            </w:r>
            <w:r>
              <w:rPr>
                <w:spacing w:val="-1"/>
                <w:sz w:val="24"/>
                <w:szCs w:val="24"/>
              </w:rPr>
              <w:t>i</w:t>
            </w:r>
            <w:r>
              <w:rPr>
                <w:sz w:val="24"/>
                <w:szCs w:val="24"/>
              </w:rPr>
              <w:t>f</w:t>
            </w:r>
            <w:r>
              <w:rPr>
                <w:spacing w:val="2"/>
                <w:sz w:val="24"/>
                <w:szCs w:val="24"/>
              </w:rPr>
              <w:t xml:space="preserve"> </w:t>
            </w:r>
            <w:r>
              <w:rPr>
                <w:sz w:val="24"/>
                <w:szCs w:val="24"/>
              </w:rPr>
              <w:t>f</w:t>
            </w:r>
            <w:r>
              <w:rPr>
                <w:spacing w:val="-1"/>
                <w:sz w:val="24"/>
                <w:szCs w:val="24"/>
              </w:rPr>
              <w:t>il</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before="1" w:line="260" w:lineRule="exact"/>
              <w:ind w:left="102" w:right="370"/>
              <w:rPr>
                <w:sz w:val="24"/>
                <w:szCs w:val="24"/>
              </w:rPr>
            </w:pPr>
            <w:r>
              <w:rPr>
                <w:sz w:val="24"/>
                <w:szCs w:val="24"/>
              </w:rPr>
              <w:t>egg[</w:t>
            </w:r>
            <w:r>
              <w:rPr>
                <w:spacing w:val="-1"/>
                <w:sz w:val="24"/>
                <w:szCs w:val="24"/>
              </w:rPr>
              <w:t>i</w:t>
            </w:r>
            <w:r>
              <w:rPr>
                <w:sz w:val="24"/>
                <w:szCs w:val="24"/>
              </w:rPr>
              <w:t>] = new I</w:t>
            </w:r>
            <w:r>
              <w:rPr>
                <w:spacing w:val="-3"/>
                <w:sz w:val="24"/>
                <w:szCs w:val="24"/>
              </w:rPr>
              <w:t>m</w:t>
            </w:r>
            <w:r>
              <w:rPr>
                <w:sz w:val="24"/>
                <w:szCs w:val="24"/>
              </w:rPr>
              <w:t>age</w:t>
            </w:r>
            <w:r>
              <w:rPr>
                <w:spacing w:val="2"/>
                <w:sz w:val="24"/>
                <w:szCs w:val="24"/>
              </w:rPr>
              <w:t>I</w:t>
            </w:r>
            <w:r>
              <w:rPr>
                <w:sz w:val="24"/>
                <w:szCs w:val="24"/>
              </w:rPr>
              <w:t>con("</w:t>
            </w:r>
            <w:r>
              <w:rPr>
                <w:spacing w:val="-1"/>
                <w:sz w:val="24"/>
                <w:szCs w:val="24"/>
              </w:rPr>
              <w:t>im</w:t>
            </w:r>
            <w:r>
              <w:rPr>
                <w:sz w:val="24"/>
                <w:szCs w:val="24"/>
              </w:rPr>
              <w:t>a</w:t>
            </w:r>
            <w:r>
              <w:rPr>
                <w:spacing w:val="2"/>
                <w:sz w:val="24"/>
                <w:szCs w:val="24"/>
              </w:rPr>
              <w:t>g</w:t>
            </w:r>
            <w:r>
              <w:rPr>
                <w:sz w:val="24"/>
                <w:szCs w:val="24"/>
              </w:rPr>
              <w:t>es</w:t>
            </w:r>
            <w:r>
              <w:rPr>
                <w:spacing w:val="-1"/>
                <w:sz w:val="24"/>
                <w:szCs w:val="24"/>
              </w:rPr>
              <w:t>/</w:t>
            </w:r>
            <w:r>
              <w:rPr>
                <w:sz w:val="24"/>
                <w:szCs w:val="24"/>
              </w:rPr>
              <w:t>egg"</w:t>
            </w:r>
            <w:r>
              <w:rPr>
                <w:spacing w:val="2"/>
                <w:sz w:val="24"/>
                <w:szCs w:val="24"/>
              </w:rPr>
              <w:t xml:space="preserve"> </w:t>
            </w:r>
            <w:r>
              <w:rPr>
                <w:sz w:val="24"/>
                <w:szCs w:val="24"/>
              </w:rPr>
              <w:t>+ i</w:t>
            </w:r>
            <w:r>
              <w:rPr>
                <w:spacing w:val="-1"/>
                <w:sz w:val="24"/>
                <w:szCs w:val="24"/>
              </w:rPr>
              <w:t xml:space="preserve"> </w:t>
            </w:r>
            <w:r>
              <w:rPr>
                <w:sz w:val="24"/>
                <w:szCs w:val="24"/>
              </w:rPr>
              <w:t>+ ".g</w:t>
            </w:r>
            <w:r>
              <w:rPr>
                <w:spacing w:val="-1"/>
                <w:sz w:val="24"/>
                <w:szCs w:val="24"/>
              </w:rPr>
              <w:t>i</w:t>
            </w:r>
            <w:r>
              <w:rPr>
                <w:sz w:val="24"/>
                <w:szCs w:val="24"/>
              </w:rPr>
              <w:t>f");</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art</w:t>
            </w:r>
            <w:r>
              <w:rPr>
                <w:spacing w:val="1"/>
                <w:sz w:val="24"/>
                <w:szCs w:val="24"/>
              </w:rPr>
              <w:t xml:space="preserve"> </w:t>
            </w:r>
            <w:r>
              <w:rPr>
                <w:spacing w:val="-3"/>
                <w:sz w:val="24"/>
                <w:szCs w:val="24"/>
              </w:rPr>
              <w:t>m</w:t>
            </w:r>
            <w:r>
              <w:rPr>
                <w:sz w:val="24"/>
                <w:szCs w:val="24"/>
              </w:rPr>
              <w:t>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tim</w:t>
            </w:r>
            <w:r>
              <w:rPr>
                <w:sz w:val="24"/>
                <w:szCs w:val="24"/>
              </w:rPr>
              <w:t>er.s</w:t>
            </w:r>
            <w:r>
              <w:rPr>
                <w:spacing w:val="-1"/>
                <w:sz w:val="24"/>
                <w:szCs w:val="24"/>
              </w:rPr>
              <w:t>t</w:t>
            </w:r>
            <w:r>
              <w:rPr>
                <w:sz w:val="24"/>
                <w:szCs w:val="24"/>
              </w:rPr>
              <w:t>ar</w:t>
            </w:r>
            <w:r>
              <w:rPr>
                <w:spacing w:val="-1"/>
                <w:sz w:val="24"/>
                <w:szCs w:val="24"/>
              </w:rPr>
              <w:t>t</w:t>
            </w:r>
            <w:r>
              <w:rPr>
                <w:sz w:val="24"/>
                <w:szCs w:val="24"/>
              </w:rPr>
              <w:t>();</w:t>
            </w:r>
          </w:p>
        </w:tc>
      </w:tr>
      <w:tr w:rsidR="004926E6">
        <w:trPr>
          <w:trHeight w:hRule="exact" w:val="286"/>
        </w:trPr>
        <w:tc>
          <w:tcPr>
            <w:tcW w:w="998" w:type="dxa"/>
            <w:vMerge/>
            <w:tcBorders>
              <w:left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S</w:t>
            </w:r>
            <w:r>
              <w:rPr>
                <w:spacing w:val="-1"/>
                <w:sz w:val="24"/>
                <w:szCs w:val="24"/>
              </w:rPr>
              <w:t>t</w:t>
            </w:r>
            <w:r>
              <w:rPr>
                <w:sz w:val="24"/>
                <w:szCs w:val="24"/>
              </w:rPr>
              <w:t xml:space="preserve">op </w:t>
            </w:r>
            <w:r>
              <w:rPr>
                <w:spacing w:val="-3"/>
                <w:sz w:val="24"/>
                <w:szCs w:val="24"/>
              </w:rPr>
              <w:t>m</w:t>
            </w:r>
            <w:r>
              <w:rPr>
                <w:spacing w:val="1"/>
                <w:sz w:val="24"/>
                <w:szCs w:val="24"/>
              </w:rPr>
              <w:t>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Tim</w:t>
            </w:r>
            <w:r>
              <w:rPr>
                <w:sz w:val="24"/>
                <w:szCs w:val="24"/>
              </w:rPr>
              <w:t>er.s</w:t>
            </w:r>
            <w:r>
              <w:rPr>
                <w:spacing w:val="-1"/>
                <w:sz w:val="24"/>
                <w:szCs w:val="24"/>
              </w:rPr>
              <w:t>t</w:t>
            </w:r>
            <w:r>
              <w:rPr>
                <w:sz w:val="24"/>
                <w:szCs w:val="24"/>
              </w:rPr>
              <w:t>op();</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w:t>
            </w:r>
            <w:r>
              <w:rPr>
                <w:spacing w:val="1"/>
                <w:sz w:val="24"/>
                <w:szCs w:val="24"/>
              </w:rPr>
              <w:t>i</w:t>
            </w:r>
            <w:r>
              <w:rPr>
                <w:spacing w:val="-3"/>
                <w:sz w:val="24"/>
                <w:szCs w:val="24"/>
              </w:rPr>
              <w:t>m</w:t>
            </w:r>
            <w:r>
              <w:rPr>
                <w:sz w:val="24"/>
                <w:szCs w:val="24"/>
              </w:rPr>
              <w:t>er</w:t>
            </w:r>
            <w:r>
              <w:rPr>
                <w:spacing w:val="4"/>
                <w:sz w:val="24"/>
                <w:szCs w:val="24"/>
              </w:rPr>
              <w:t xml:space="preserve"> </w:t>
            </w:r>
            <w:r>
              <w:rPr>
                <w:sz w:val="24"/>
                <w:szCs w:val="24"/>
              </w:rPr>
              <w:t>c</w:t>
            </w:r>
            <w:r>
              <w:rPr>
                <w:spacing w:val="-1"/>
                <w:sz w:val="24"/>
                <w:szCs w:val="24"/>
              </w:rPr>
              <w:t>l</w:t>
            </w:r>
            <w:r>
              <w:rPr>
                <w:sz w:val="24"/>
                <w:szCs w:val="24"/>
              </w:rPr>
              <w:t>ass</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Tim</w:t>
            </w:r>
            <w:r>
              <w:rPr>
                <w:sz w:val="24"/>
                <w:szCs w:val="24"/>
              </w:rPr>
              <w:t>er</w:t>
            </w:r>
            <w:r>
              <w:rPr>
                <w:spacing w:val="2"/>
                <w:sz w:val="24"/>
                <w:szCs w:val="24"/>
              </w:rPr>
              <w:t xml:space="preserve"> </w:t>
            </w:r>
            <w:r>
              <w:rPr>
                <w:spacing w:val="-1"/>
                <w:sz w:val="24"/>
                <w:szCs w:val="24"/>
              </w:rPr>
              <w:t>t</w:t>
            </w:r>
            <w:r>
              <w:rPr>
                <w:spacing w:val="1"/>
                <w:sz w:val="24"/>
                <w:szCs w:val="24"/>
              </w:rPr>
              <w:t>i</w:t>
            </w:r>
            <w:r>
              <w:rPr>
                <w:spacing w:val="-3"/>
                <w:sz w:val="24"/>
                <w:szCs w:val="24"/>
              </w:rPr>
              <w:t>m</w:t>
            </w:r>
            <w:r>
              <w:rPr>
                <w:sz w:val="24"/>
                <w:szCs w:val="24"/>
              </w:rPr>
              <w:t>er</w:t>
            </w:r>
            <w:r>
              <w:rPr>
                <w:spacing w:val="2"/>
                <w:sz w:val="24"/>
                <w:szCs w:val="24"/>
              </w:rPr>
              <w:t xml:space="preserve"> </w:t>
            </w:r>
            <w:r>
              <w:rPr>
                <w:sz w:val="24"/>
                <w:szCs w:val="24"/>
              </w:rPr>
              <w:t xml:space="preserve">= new </w:t>
            </w:r>
            <w:r>
              <w:rPr>
                <w:spacing w:val="-1"/>
                <w:sz w:val="24"/>
                <w:szCs w:val="24"/>
              </w:rPr>
              <w:t>Tim</w:t>
            </w:r>
            <w:r>
              <w:rPr>
                <w:sz w:val="24"/>
                <w:szCs w:val="24"/>
              </w:rPr>
              <w:t>er(1000,</w:t>
            </w:r>
            <w:r>
              <w:rPr>
                <w:spacing w:val="2"/>
                <w:sz w:val="24"/>
                <w:szCs w:val="24"/>
              </w:rPr>
              <w:t xml:space="preserve"> </w:t>
            </w:r>
            <w:r>
              <w:rPr>
                <w:spacing w:val="-1"/>
                <w:sz w:val="24"/>
                <w:szCs w:val="24"/>
              </w:rPr>
              <w:t>t</w:t>
            </w:r>
            <w:r>
              <w:rPr>
                <w:sz w:val="24"/>
                <w:szCs w:val="24"/>
              </w:rPr>
              <w:t>h</w:t>
            </w:r>
            <w:r>
              <w:rPr>
                <w:spacing w:val="-1"/>
                <w:sz w:val="24"/>
                <w:szCs w:val="24"/>
              </w:rPr>
              <w:t>i</w:t>
            </w:r>
            <w:r>
              <w:rPr>
                <w:sz w:val="24"/>
                <w:szCs w:val="24"/>
              </w:rPr>
              <w:t>s);</w:t>
            </w:r>
          </w:p>
        </w:tc>
      </w:tr>
      <w:tr w:rsidR="004926E6">
        <w:trPr>
          <w:trHeight w:hRule="exact" w:val="562"/>
        </w:trPr>
        <w:tc>
          <w:tcPr>
            <w:tcW w:w="998" w:type="dxa"/>
            <w:vMerge w:val="restart"/>
            <w:tcBorders>
              <w:top w:val="single" w:sz="6" w:space="0" w:color="000000"/>
              <w:left w:val="single" w:sz="6" w:space="0" w:color="000000"/>
              <w:right w:val="nil"/>
            </w:tcBorders>
          </w:tcPr>
          <w:p w:rsidR="004926E6" w:rsidRDefault="00F820EF">
            <w:pPr>
              <w:spacing w:line="260" w:lineRule="exact"/>
              <w:ind w:left="102"/>
              <w:rPr>
                <w:sz w:val="24"/>
                <w:szCs w:val="24"/>
              </w:rPr>
            </w:pPr>
            <w:r>
              <w:rPr>
                <w:sz w:val="24"/>
                <w:szCs w:val="24"/>
              </w:rPr>
              <w:t>17</w:t>
            </w:r>
          </w:p>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R</w:t>
            </w:r>
            <w:r>
              <w:rPr>
                <w:spacing w:val="-1"/>
                <w:sz w:val="24"/>
                <w:szCs w:val="24"/>
              </w:rPr>
              <w:t>a</w:t>
            </w:r>
            <w:r>
              <w:rPr>
                <w:sz w:val="24"/>
                <w:szCs w:val="24"/>
              </w:rPr>
              <w:t>ndo</w:t>
            </w:r>
            <w:r>
              <w:rPr>
                <w:spacing w:val="-3"/>
                <w:sz w:val="24"/>
                <w:szCs w:val="24"/>
              </w:rPr>
              <w:t>m</w:t>
            </w:r>
            <w:r>
              <w:rPr>
                <w:sz w:val="24"/>
                <w:szCs w:val="24"/>
              </w:rPr>
              <w:t>A</w:t>
            </w:r>
            <w:r>
              <w:rPr>
                <w:spacing w:val="1"/>
                <w:sz w:val="24"/>
                <w:szCs w:val="24"/>
              </w:rPr>
              <w:t>c</w:t>
            </w:r>
            <w:r>
              <w:rPr>
                <w:sz w:val="24"/>
                <w:szCs w:val="24"/>
              </w:rPr>
              <w:t>cessF</w:t>
            </w:r>
            <w:r>
              <w:rPr>
                <w:spacing w:val="-1"/>
                <w:sz w:val="24"/>
                <w:szCs w:val="24"/>
              </w:rPr>
              <w:t>il</w:t>
            </w:r>
            <w:r>
              <w:rPr>
                <w:sz w:val="24"/>
                <w:szCs w:val="24"/>
              </w:rPr>
              <w:t>e</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R</w:t>
            </w:r>
            <w:r>
              <w:rPr>
                <w:spacing w:val="-1"/>
                <w:sz w:val="24"/>
                <w:szCs w:val="24"/>
              </w:rPr>
              <w:t>a</w:t>
            </w:r>
            <w:r>
              <w:rPr>
                <w:sz w:val="24"/>
                <w:szCs w:val="24"/>
              </w:rPr>
              <w:t>ndo</w:t>
            </w:r>
            <w:r>
              <w:rPr>
                <w:spacing w:val="-3"/>
                <w:sz w:val="24"/>
                <w:szCs w:val="24"/>
              </w:rPr>
              <w:t>m</w:t>
            </w:r>
            <w:r>
              <w:rPr>
                <w:sz w:val="24"/>
                <w:szCs w:val="24"/>
              </w:rPr>
              <w:t>AccessF</w:t>
            </w:r>
            <w:r>
              <w:rPr>
                <w:spacing w:val="-1"/>
                <w:sz w:val="24"/>
                <w:szCs w:val="24"/>
              </w:rPr>
              <w:t>il</w:t>
            </w:r>
            <w:r>
              <w:rPr>
                <w:sz w:val="24"/>
                <w:szCs w:val="24"/>
              </w:rPr>
              <w:t>e</w:t>
            </w:r>
            <w:r>
              <w:rPr>
                <w:spacing w:val="3"/>
                <w:sz w:val="24"/>
                <w:szCs w:val="24"/>
              </w:rPr>
              <w:t xml:space="preserve"> </w:t>
            </w:r>
            <w:r>
              <w:rPr>
                <w:sz w:val="24"/>
                <w:szCs w:val="24"/>
              </w:rPr>
              <w:t>r =</w:t>
            </w:r>
            <w:r>
              <w:rPr>
                <w:spacing w:val="-1"/>
                <w:sz w:val="24"/>
                <w:szCs w:val="24"/>
              </w:rPr>
              <w:t xml:space="preserve"> </w:t>
            </w:r>
            <w:r>
              <w:rPr>
                <w:sz w:val="24"/>
                <w:szCs w:val="24"/>
              </w:rPr>
              <w:t>new</w:t>
            </w:r>
          </w:p>
          <w:p w:rsidR="004926E6" w:rsidRDefault="00F820EF">
            <w:pPr>
              <w:spacing w:line="260" w:lineRule="exact"/>
              <w:ind w:left="102"/>
              <w:rPr>
                <w:sz w:val="24"/>
                <w:szCs w:val="24"/>
              </w:rPr>
            </w:pPr>
            <w:r>
              <w:rPr>
                <w:sz w:val="24"/>
                <w:szCs w:val="24"/>
              </w:rPr>
              <w:t>R</w:t>
            </w:r>
            <w:r>
              <w:rPr>
                <w:spacing w:val="-1"/>
                <w:sz w:val="24"/>
                <w:szCs w:val="24"/>
              </w:rPr>
              <w:t>a</w:t>
            </w:r>
            <w:r>
              <w:rPr>
                <w:sz w:val="24"/>
                <w:szCs w:val="24"/>
              </w:rPr>
              <w:t>ndo</w:t>
            </w:r>
            <w:r>
              <w:rPr>
                <w:spacing w:val="-3"/>
                <w:sz w:val="24"/>
                <w:szCs w:val="24"/>
              </w:rPr>
              <w:t>m</w:t>
            </w:r>
            <w:r>
              <w:rPr>
                <w:sz w:val="24"/>
                <w:szCs w:val="24"/>
              </w:rPr>
              <w:t>AccessF</w:t>
            </w:r>
            <w:r>
              <w:rPr>
                <w:spacing w:val="-1"/>
                <w:sz w:val="24"/>
                <w:szCs w:val="24"/>
              </w:rPr>
              <w:t>il</w:t>
            </w:r>
            <w:r>
              <w:rPr>
                <w:sz w:val="24"/>
                <w:szCs w:val="24"/>
              </w:rPr>
              <w:t>e(</w:t>
            </w:r>
            <w:r>
              <w:rPr>
                <w:spacing w:val="2"/>
                <w:sz w:val="24"/>
                <w:szCs w:val="24"/>
              </w:rPr>
              <w:t>n</w:t>
            </w:r>
            <w:r>
              <w:rPr>
                <w:sz w:val="24"/>
                <w:szCs w:val="24"/>
              </w:rPr>
              <w:t>a</w:t>
            </w:r>
            <w:r>
              <w:rPr>
                <w:spacing w:val="-1"/>
                <w:sz w:val="24"/>
                <w:szCs w:val="24"/>
              </w:rPr>
              <w:t>m</w:t>
            </w:r>
            <w:r>
              <w:rPr>
                <w:sz w:val="24"/>
                <w:szCs w:val="24"/>
              </w:rPr>
              <w:t>e,</w:t>
            </w:r>
            <w:r>
              <w:rPr>
                <w:spacing w:val="4"/>
                <w:sz w:val="24"/>
                <w:szCs w:val="24"/>
              </w:rPr>
              <w:t xml:space="preserve"> </w:t>
            </w:r>
            <w:r>
              <w:rPr>
                <w:sz w:val="24"/>
                <w:szCs w:val="24"/>
              </w:rPr>
              <w:t>"r");</w:t>
            </w:r>
          </w:p>
        </w:tc>
      </w:tr>
      <w:tr w:rsidR="004926E6">
        <w:trPr>
          <w:trHeight w:hRule="exact" w:val="286"/>
        </w:trPr>
        <w:tc>
          <w:tcPr>
            <w:tcW w:w="998" w:type="dxa"/>
            <w:vMerge/>
            <w:tcBorders>
              <w:left w:val="single" w:sz="6" w:space="0" w:color="000000"/>
              <w:bottom w:val="single" w:sz="6" w:space="0" w:color="000000"/>
              <w:right w:val="nil"/>
            </w:tcBorders>
          </w:tcPr>
          <w:p w:rsidR="004926E6" w:rsidRDefault="004926E6"/>
        </w:tc>
        <w:tc>
          <w:tcPr>
            <w:tcW w:w="4474"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z w:val="24"/>
                <w:szCs w:val="24"/>
              </w:rPr>
              <w:t>read</w:t>
            </w:r>
            <w:r>
              <w:rPr>
                <w:spacing w:val="-1"/>
                <w:sz w:val="24"/>
                <w:szCs w:val="24"/>
              </w:rPr>
              <w:t>Li</w:t>
            </w:r>
            <w:r>
              <w:rPr>
                <w:sz w:val="24"/>
                <w:szCs w:val="24"/>
              </w:rPr>
              <w:t>ne</w:t>
            </w:r>
            <w:r>
              <w:rPr>
                <w:spacing w:val="3"/>
                <w:sz w:val="24"/>
                <w:szCs w:val="24"/>
              </w:rPr>
              <w:t xml:space="preserve"> </w:t>
            </w:r>
            <w:r>
              <w:rPr>
                <w:spacing w:val="-3"/>
                <w:sz w:val="24"/>
                <w:szCs w:val="24"/>
              </w:rPr>
              <w:t>m</w:t>
            </w:r>
            <w:r>
              <w:rPr>
                <w:sz w:val="24"/>
                <w:szCs w:val="24"/>
              </w:rPr>
              <w:t>e</w:t>
            </w:r>
            <w:r>
              <w:rPr>
                <w:spacing w:val="-1"/>
                <w:sz w:val="24"/>
                <w:szCs w:val="24"/>
              </w:rPr>
              <w:t>t</w:t>
            </w:r>
            <w:r>
              <w:rPr>
                <w:sz w:val="24"/>
                <w:szCs w:val="24"/>
              </w:rPr>
              <w:t>hod</w:t>
            </w:r>
          </w:p>
        </w:tc>
        <w:tc>
          <w:tcPr>
            <w:tcW w:w="4726"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spacing w:val="-1"/>
                <w:sz w:val="24"/>
                <w:szCs w:val="24"/>
              </w:rPr>
              <w:t>w</w:t>
            </w:r>
            <w:r>
              <w:rPr>
                <w:sz w:val="24"/>
                <w:szCs w:val="24"/>
              </w:rPr>
              <w:t>h</w:t>
            </w:r>
            <w:r>
              <w:rPr>
                <w:spacing w:val="-1"/>
                <w:sz w:val="24"/>
                <w:szCs w:val="24"/>
              </w:rPr>
              <w:t>il</w:t>
            </w:r>
            <w:r>
              <w:rPr>
                <w:sz w:val="24"/>
                <w:szCs w:val="24"/>
              </w:rPr>
              <w:t>e</w:t>
            </w:r>
            <w:r>
              <w:rPr>
                <w:spacing w:val="1"/>
                <w:sz w:val="24"/>
                <w:szCs w:val="24"/>
              </w:rPr>
              <w:t xml:space="preserve"> </w:t>
            </w:r>
            <w:r>
              <w:rPr>
                <w:sz w:val="24"/>
                <w:szCs w:val="24"/>
              </w:rPr>
              <w:t>((</w:t>
            </w:r>
            <w:r>
              <w:rPr>
                <w:spacing w:val="-1"/>
                <w:sz w:val="24"/>
                <w:szCs w:val="24"/>
              </w:rPr>
              <w:t>t</w:t>
            </w:r>
            <w:r>
              <w:rPr>
                <w:sz w:val="24"/>
                <w:szCs w:val="24"/>
              </w:rPr>
              <w:t>ext</w:t>
            </w:r>
            <w:r>
              <w:rPr>
                <w:spacing w:val="1"/>
                <w:sz w:val="24"/>
                <w:szCs w:val="24"/>
              </w:rPr>
              <w:t xml:space="preserve"> </w:t>
            </w:r>
            <w:r>
              <w:rPr>
                <w:sz w:val="24"/>
                <w:szCs w:val="24"/>
              </w:rPr>
              <w:t>= r.read</w:t>
            </w:r>
            <w:r>
              <w:rPr>
                <w:spacing w:val="-1"/>
                <w:sz w:val="24"/>
                <w:szCs w:val="24"/>
              </w:rPr>
              <w:t>Li</w:t>
            </w:r>
            <w:r>
              <w:rPr>
                <w:sz w:val="24"/>
                <w:szCs w:val="24"/>
              </w:rPr>
              <w:t>ne())</w:t>
            </w:r>
            <w:r>
              <w:rPr>
                <w:spacing w:val="2"/>
                <w:sz w:val="24"/>
                <w:szCs w:val="24"/>
              </w:rPr>
              <w:t xml:space="preserve"> </w:t>
            </w:r>
            <w:r>
              <w:rPr>
                <w:sz w:val="24"/>
                <w:szCs w:val="24"/>
              </w:rPr>
              <w:t>!= nu</w:t>
            </w:r>
            <w:r>
              <w:rPr>
                <w:spacing w:val="-1"/>
                <w:sz w:val="24"/>
                <w:szCs w:val="24"/>
              </w:rPr>
              <w:t>ll</w:t>
            </w:r>
            <w:r>
              <w:rPr>
                <w:sz w:val="24"/>
                <w:szCs w:val="24"/>
              </w:rPr>
              <w:t>)</w:t>
            </w:r>
          </w:p>
        </w:tc>
      </w:tr>
    </w:tbl>
    <w:p w:rsidR="004926E6" w:rsidRDefault="004926E6">
      <w:pPr>
        <w:sectPr w:rsidR="004926E6">
          <w:pgSz w:w="12240" w:h="15840"/>
          <w:pgMar w:top="1340" w:right="880" w:bottom="280" w:left="920" w:header="720" w:footer="720" w:gutter="0"/>
          <w:cols w:space="720"/>
        </w:sectPr>
      </w:pPr>
    </w:p>
    <w:p w:rsidR="004926E6" w:rsidRDefault="00F820EF">
      <w:pPr>
        <w:spacing w:before="61"/>
        <w:ind w:left="114"/>
        <w:rPr>
          <w:sz w:val="32"/>
          <w:szCs w:val="32"/>
        </w:rPr>
      </w:pPr>
      <w:r>
        <w:rPr>
          <w:b/>
          <w:spacing w:val="-1"/>
          <w:sz w:val="32"/>
          <w:szCs w:val="32"/>
        </w:rPr>
        <w:lastRenderedPageBreak/>
        <w:t>R</w:t>
      </w:r>
      <w:r>
        <w:rPr>
          <w:b/>
          <w:sz w:val="32"/>
          <w:szCs w:val="32"/>
        </w:rPr>
        <w:t>e</w:t>
      </w:r>
      <w:r>
        <w:rPr>
          <w:b/>
          <w:spacing w:val="-1"/>
          <w:sz w:val="32"/>
          <w:szCs w:val="32"/>
        </w:rPr>
        <w:t>f</w:t>
      </w:r>
      <w:r>
        <w:rPr>
          <w:b/>
          <w:sz w:val="32"/>
          <w:szCs w:val="32"/>
        </w:rPr>
        <w:t>erence</w:t>
      </w:r>
    </w:p>
    <w:p w:rsidR="004926E6" w:rsidRDefault="00F820EF">
      <w:pPr>
        <w:spacing w:line="260" w:lineRule="exact"/>
        <w:ind w:left="474"/>
        <w:rPr>
          <w:sz w:val="24"/>
          <w:szCs w:val="24"/>
        </w:rPr>
      </w:pPr>
      <w:r>
        <w:rPr>
          <w:sz w:val="24"/>
          <w:szCs w:val="24"/>
        </w:rPr>
        <w:t xml:space="preserve">1.   </w:t>
      </w:r>
      <w:r>
        <w:rPr>
          <w:spacing w:val="-1"/>
          <w:sz w:val="24"/>
          <w:szCs w:val="24"/>
        </w:rPr>
        <w:t>t</w:t>
      </w:r>
      <w:r>
        <w:rPr>
          <w:sz w:val="24"/>
          <w:szCs w:val="24"/>
        </w:rPr>
        <w:t>ex</w:t>
      </w:r>
      <w:r>
        <w:rPr>
          <w:spacing w:val="-1"/>
          <w:sz w:val="24"/>
          <w:szCs w:val="24"/>
        </w:rPr>
        <w:t>t</w:t>
      </w:r>
      <w:r>
        <w:rPr>
          <w:sz w:val="24"/>
          <w:szCs w:val="24"/>
        </w:rPr>
        <w:t>book</w:t>
      </w:r>
    </w:p>
    <w:p w:rsidR="003E1944" w:rsidRDefault="00F820EF">
      <w:pPr>
        <w:ind w:left="474"/>
        <w:rPr>
          <w:spacing w:val="-1"/>
          <w:sz w:val="24"/>
          <w:szCs w:val="24"/>
        </w:rPr>
      </w:pPr>
      <w:r>
        <w:rPr>
          <w:sz w:val="24"/>
          <w:szCs w:val="24"/>
        </w:rPr>
        <w:t xml:space="preserve">2.   </w:t>
      </w:r>
      <w:r w:rsidR="003E1944" w:rsidRPr="003E1944">
        <w:rPr>
          <w:sz w:val="24"/>
          <w:szCs w:val="24"/>
        </w:rPr>
        <w:t>https://github.com/mkvarner/mv2504740/tree/master/Hmwk</w:t>
      </w:r>
    </w:p>
    <w:p w:rsidR="004926E6" w:rsidRDefault="00F820EF" w:rsidP="003E1944">
      <w:pPr>
        <w:ind w:left="474"/>
        <w:rPr>
          <w:sz w:val="24"/>
          <w:szCs w:val="24"/>
        </w:rPr>
      </w:pPr>
      <w:r>
        <w:rPr>
          <w:sz w:val="24"/>
          <w:szCs w:val="24"/>
        </w:rPr>
        <w:t xml:space="preserve">3.   </w:t>
      </w:r>
      <w:r w:rsidR="003E1944" w:rsidRPr="003E1944">
        <w:rPr>
          <w:sz w:val="24"/>
          <w:szCs w:val="24"/>
        </w:rPr>
        <w:t>https://github.com/Riverside-City-College-Computer-</w:t>
      </w:r>
      <w:r w:rsidR="003E1944">
        <w:rPr>
          <w:sz w:val="24"/>
          <w:szCs w:val="24"/>
        </w:rPr>
        <w:t xml:space="preserve">                 </w:t>
      </w:r>
    </w:p>
    <w:p w:rsidR="003E1944" w:rsidRDefault="003E1944" w:rsidP="003E1944">
      <w:pPr>
        <w:ind w:left="474"/>
        <w:rPr>
          <w:sz w:val="24"/>
          <w:szCs w:val="24"/>
        </w:rPr>
      </w:pPr>
      <w:r>
        <w:rPr>
          <w:sz w:val="24"/>
          <w:szCs w:val="24"/>
        </w:rPr>
        <w:t xml:space="preserve">      </w:t>
      </w:r>
      <w:r w:rsidRPr="003E1944">
        <w:rPr>
          <w:sz w:val="24"/>
          <w:szCs w:val="24"/>
        </w:rPr>
        <w:t>Science/Summer14_CSC5_46024/tree/master/ml1150258/Examples</w:t>
      </w: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9" w:line="220" w:lineRule="exact"/>
        <w:rPr>
          <w:sz w:val="22"/>
          <w:szCs w:val="22"/>
        </w:rPr>
      </w:pPr>
    </w:p>
    <w:p w:rsidR="004926E6" w:rsidRDefault="00F820EF">
      <w:pPr>
        <w:ind w:left="114"/>
        <w:rPr>
          <w:sz w:val="32"/>
          <w:szCs w:val="32"/>
        </w:rPr>
      </w:pPr>
      <w:r>
        <w:rPr>
          <w:b/>
          <w:sz w:val="32"/>
          <w:szCs w:val="32"/>
        </w:rPr>
        <w:t>Program</w:t>
      </w:r>
    </w:p>
    <w:p w:rsidR="004926E6" w:rsidRDefault="004926E6">
      <w:pPr>
        <w:spacing w:before="15" w:line="260" w:lineRule="exact"/>
        <w:rPr>
          <w:sz w:val="26"/>
          <w:szCs w:val="26"/>
        </w:rPr>
      </w:pPr>
    </w:p>
    <w:p w:rsidR="004926E6" w:rsidRDefault="0054105F" w:rsidP="0054105F">
      <w:pPr>
        <w:rPr>
          <w:sz w:val="24"/>
          <w:szCs w:val="24"/>
        </w:rPr>
      </w:pPr>
      <w:r>
        <w:rPr>
          <w:spacing w:val="-1"/>
          <w:sz w:val="24"/>
          <w:szCs w:val="24"/>
        </w:rPr>
        <w:t>CODE</w:t>
      </w:r>
    </w:p>
    <w:sectPr w:rsidR="004926E6">
      <w:pgSz w:w="12240" w:h="15840"/>
      <w:pgMar w:top="1380" w:right="172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729A5"/>
    <w:multiLevelType w:val="multilevel"/>
    <w:tmpl w:val="95D8027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E6"/>
    <w:rsid w:val="000C1F60"/>
    <w:rsid w:val="000E0FE2"/>
    <w:rsid w:val="00201E67"/>
    <w:rsid w:val="003E1944"/>
    <w:rsid w:val="0040236A"/>
    <w:rsid w:val="004926E6"/>
    <w:rsid w:val="0054105F"/>
    <w:rsid w:val="006C3ACF"/>
    <w:rsid w:val="006F0BDE"/>
    <w:rsid w:val="00701142"/>
    <w:rsid w:val="008E4DF7"/>
    <w:rsid w:val="009214CC"/>
    <w:rsid w:val="00936C83"/>
    <w:rsid w:val="00991E95"/>
    <w:rsid w:val="009B3233"/>
    <w:rsid w:val="009C1C00"/>
    <w:rsid w:val="00DA4AF0"/>
    <w:rsid w:val="00F820EF"/>
    <w:rsid w:val="00FA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4F366-333B-4626-A3A3-43CFE475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uiPriority w:val="1"/>
    <w:qFormat/>
    <w:rsid w:val="00F820EF"/>
  </w:style>
  <w:style w:type="character" w:styleId="Hyperlink">
    <w:name w:val="Hyperlink"/>
    <w:basedOn w:val="DefaultParagraphFont"/>
    <w:uiPriority w:val="99"/>
    <w:unhideWhenUsed/>
    <w:rsid w:val="003E19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dc:creator>
  <cp:lastModifiedBy>rcc</cp:lastModifiedBy>
  <cp:revision>5</cp:revision>
  <dcterms:created xsi:type="dcterms:W3CDTF">2014-07-22T00:37:00Z</dcterms:created>
  <dcterms:modified xsi:type="dcterms:W3CDTF">2014-07-22T01:29:00Z</dcterms:modified>
</cp:coreProperties>
</file>